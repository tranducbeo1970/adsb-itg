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33" w:type="dxa"/>
        <w:tblInd w:w="-1168" w:type="dxa"/>
        <w:tblLayout w:type="fixed"/>
        <w:tblLook w:val="0000" w:firstRow="0" w:lastRow="0" w:firstColumn="0" w:lastColumn="0" w:noHBand="0" w:noVBand="0"/>
      </w:tblPr>
      <w:tblGrid>
        <w:gridCol w:w="5563"/>
        <w:gridCol w:w="5670"/>
      </w:tblGrid>
      <w:tr w:rsidR="00262026" w:rsidRPr="00262026" w14:paraId="5A7931F2" w14:textId="77777777" w:rsidTr="00EC49A9">
        <w:tc>
          <w:tcPr>
            <w:tcW w:w="5563" w:type="dxa"/>
          </w:tcPr>
          <w:p w14:paraId="526B6606" w14:textId="77777777" w:rsidR="002F3734" w:rsidRPr="00262026" w:rsidRDefault="002F3734" w:rsidP="00DB6DA1">
            <w:pPr>
              <w:keepNext/>
              <w:keepLines/>
              <w:outlineLvl w:val="4"/>
              <w:rPr>
                <w:rFonts w:ascii="Times New Roman" w:hAnsi="Times New Roman" w:cs="Times New Roman"/>
                <w:color w:val="auto"/>
                <w:sz w:val="26"/>
                <w:szCs w:val="26"/>
              </w:rPr>
            </w:pPr>
            <w:r w:rsidRPr="00262026">
              <w:rPr>
                <w:rFonts w:ascii="Times New Roman" w:hAnsi="Times New Roman" w:cs="Times New Roman"/>
                <w:bCs/>
                <w:color w:val="auto"/>
                <w:sz w:val="26"/>
                <w:szCs w:val="26"/>
              </w:rPr>
              <w:t>CÔNG TY TNHH KỸ THUẬT QUẢN LÝ BAY</w:t>
            </w:r>
          </w:p>
          <w:p w14:paraId="7D35C300" w14:textId="77777777" w:rsidR="002F3734" w:rsidRPr="00262026" w:rsidRDefault="002F3734" w:rsidP="00DB6DA1">
            <w:pPr>
              <w:keepNext/>
              <w:keepLines/>
              <w:jc w:val="center"/>
              <w:outlineLvl w:val="0"/>
              <w:rPr>
                <w:rFonts w:ascii="Times New Roman" w:hAnsi="Times New Roman" w:cs="Times New Roman"/>
                <w:color w:val="auto"/>
                <w:sz w:val="26"/>
                <w:szCs w:val="26"/>
              </w:rPr>
            </w:pPr>
            <w:r w:rsidRPr="00262026">
              <w:rPr>
                <w:rFonts w:ascii="Times New Roman" w:hAnsi="Times New Roman" w:cs="Times New Roman"/>
                <w:b/>
                <w:bCs/>
                <w:color w:val="auto"/>
                <w:sz w:val="26"/>
                <w:szCs w:val="26"/>
              </w:rPr>
              <w:t>PHÒNG NGHIÊN CỨU PHÁT TRIỂN</w:t>
            </w:r>
          </w:p>
        </w:tc>
        <w:tc>
          <w:tcPr>
            <w:tcW w:w="5670" w:type="dxa"/>
          </w:tcPr>
          <w:p w14:paraId="1286DA81" w14:textId="77777777" w:rsidR="002F3734" w:rsidRPr="00262026" w:rsidRDefault="002F3734" w:rsidP="00DB6DA1">
            <w:pPr>
              <w:keepNext/>
              <w:keepLines/>
              <w:jc w:val="center"/>
              <w:rPr>
                <w:rFonts w:ascii="Times New Roman" w:hAnsi="Times New Roman" w:cs="Times New Roman"/>
                <w:b/>
                <w:bCs/>
                <w:color w:val="auto"/>
                <w:sz w:val="26"/>
                <w:szCs w:val="26"/>
              </w:rPr>
            </w:pPr>
            <w:r w:rsidRPr="00262026">
              <w:rPr>
                <w:rFonts w:ascii="Times New Roman" w:hAnsi="Times New Roman" w:cs="Times New Roman"/>
                <w:b/>
                <w:bCs/>
                <w:color w:val="auto"/>
                <w:sz w:val="26"/>
                <w:szCs w:val="26"/>
              </w:rPr>
              <w:t>CỘNG HOÀ XÃ HỘI CHỦ NGHĨA VIỆT NAM Độc lập - Tự do - Hạnh phúc</w:t>
            </w:r>
          </w:p>
        </w:tc>
      </w:tr>
      <w:tr w:rsidR="00262026" w:rsidRPr="00262026" w14:paraId="2619FFEB" w14:textId="77777777" w:rsidTr="00EC49A9">
        <w:trPr>
          <w:trHeight w:val="958"/>
        </w:trPr>
        <w:tc>
          <w:tcPr>
            <w:tcW w:w="5563" w:type="dxa"/>
          </w:tcPr>
          <w:p w14:paraId="767DFBC2" w14:textId="77777777" w:rsidR="002F3734" w:rsidRPr="00262026" w:rsidRDefault="000F2105" w:rsidP="00DB6DA1">
            <w:pPr>
              <w:keepNext/>
              <w:keepLines/>
              <w:jc w:val="center"/>
              <w:rPr>
                <w:rFonts w:ascii="Times New Roman" w:hAnsi="Times New Roman" w:cs="Times New Roman"/>
                <w:color w:val="auto"/>
                <w:sz w:val="26"/>
                <w:szCs w:val="26"/>
              </w:rPr>
            </w:pPr>
            <w:r w:rsidRPr="00262026">
              <w:rPr>
                <w:color w:val="auto"/>
                <w:sz w:val="26"/>
                <w:szCs w:val="26"/>
                <w:lang w:val="en-US" w:eastAsia="en-US"/>
              </w:rPr>
              <mc:AlternateContent>
                <mc:Choice Requires="wps">
                  <w:drawing>
                    <wp:anchor distT="4294967295" distB="4294967295" distL="114300" distR="114300" simplePos="0" relativeHeight="251657216" behindDoc="0" locked="0" layoutInCell="1" allowOverlap="1" wp14:anchorId="6663E238" wp14:editId="20EA7E66">
                      <wp:simplePos x="0" y="0"/>
                      <wp:positionH relativeFrom="column">
                        <wp:posOffset>1059180</wp:posOffset>
                      </wp:positionH>
                      <wp:positionV relativeFrom="paragraph">
                        <wp:posOffset>74929</wp:posOffset>
                      </wp:positionV>
                      <wp:extent cx="11430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D2FCD" id="Straight Connector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4pt,5.9pt" to="173.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Ij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"/>
                  </w:pict>
                </mc:Fallback>
              </mc:AlternateContent>
            </w:r>
          </w:p>
          <w:p w14:paraId="5A30426D" w14:textId="77777777" w:rsidR="002F3734" w:rsidRPr="00262026" w:rsidRDefault="002F3734" w:rsidP="00DB6DA1">
            <w:pPr>
              <w:keepNext/>
              <w:keepLines/>
              <w:jc w:val="center"/>
              <w:rPr>
                <w:rFonts w:ascii="Times New Roman" w:hAnsi="Times New Roman" w:cs="Times New Roman"/>
                <w:color w:val="auto"/>
                <w:sz w:val="26"/>
                <w:szCs w:val="26"/>
                <w:vertAlign w:val="superscript"/>
              </w:rPr>
            </w:pPr>
            <w:r w:rsidRPr="00262026">
              <w:rPr>
                <w:rFonts w:ascii="Times New Roman" w:hAnsi="Times New Roman" w:cs="Times New Roman"/>
                <w:color w:val="auto"/>
                <w:sz w:val="26"/>
                <w:szCs w:val="26"/>
              </w:rPr>
              <w:t xml:space="preserve">Số: </w:t>
            </w:r>
            <w:r w:rsidR="00F27C0E" w:rsidRPr="00262026">
              <w:rPr>
                <w:rFonts w:ascii="Times New Roman" w:hAnsi="Times New Roman" w:cs="Times New Roman"/>
                <w:color w:val="auto"/>
                <w:sz w:val="26"/>
                <w:szCs w:val="26"/>
                <w:lang w:val="en-US"/>
              </w:rPr>
              <w:t xml:space="preserve">    </w:t>
            </w:r>
            <w:r w:rsidR="00AD3974" w:rsidRPr="00262026">
              <w:rPr>
                <w:rFonts w:ascii="Times New Roman" w:hAnsi="Times New Roman" w:cs="Times New Roman"/>
                <w:color w:val="auto"/>
                <w:sz w:val="26"/>
                <w:szCs w:val="26"/>
                <w:lang w:val="en-US"/>
              </w:rPr>
              <w:t xml:space="preserve"> </w:t>
            </w:r>
            <w:r w:rsidR="00365FEF" w:rsidRPr="00262026">
              <w:rPr>
                <w:rFonts w:ascii="Times New Roman" w:hAnsi="Times New Roman" w:cs="Times New Roman"/>
                <w:color w:val="auto"/>
                <w:sz w:val="26"/>
                <w:szCs w:val="26"/>
                <w:lang w:val="en-US"/>
              </w:rPr>
              <w:t xml:space="preserve"> /</w:t>
            </w:r>
            <w:r w:rsidRPr="00262026">
              <w:rPr>
                <w:rFonts w:ascii="Times New Roman" w:hAnsi="Times New Roman" w:cs="Times New Roman"/>
                <w:color w:val="auto"/>
                <w:sz w:val="26"/>
                <w:szCs w:val="26"/>
              </w:rPr>
              <w:t>BC-NCPT</w:t>
            </w:r>
          </w:p>
        </w:tc>
        <w:tc>
          <w:tcPr>
            <w:tcW w:w="5670" w:type="dxa"/>
          </w:tcPr>
          <w:p w14:paraId="087140AB" w14:textId="77777777" w:rsidR="002F3734" w:rsidRPr="00262026" w:rsidRDefault="000F2105" w:rsidP="00DB6DA1">
            <w:pPr>
              <w:keepNext/>
              <w:keepLines/>
              <w:ind w:right="459"/>
              <w:jc w:val="center"/>
              <w:rPr>
                <w:rFonts w:ascii="Times New Roman" w:hAnsi="Times New Roman" w:cs="Times New Roman"/>
                <w:b/>
                <w:bCs/>
                <w:color w:val="auto"/>
                <w:sz w:val="26"/>
                <w:szCs w:val="26"/>
              </w:rPr>
            </w:pPr>
            <w:r w:rsidRPr="00262026">
              <w:rPr>
                <w:color w:val="auto"/>
                <w:sz w:val="26"/>
                <w:szCs w:val="26"/>
                <w:lang w:val="en-US" w:eastAsia="en-US"/>
              </w:rPr>
              <mc:AlternateContent>
                <mc:Choice Requires="wps">
                  <w:drawing>
                    <wp:anchor distT="4294967295" distB="4294967295" distL="114300" distR="114300" simplePos="0" relativeHeight="251658240" behindDoc="0" locked="0" layoutInCell="1" allowOverlap="1" wp14:anchorId="5EFFD2CA" wp14:editId="47541412">
                      <wp:simplePos x="0" y="0"/>
                      <wp:positionH relativeFrom="column">
                        <wp:posOffset>746760</wp:posOffset>
                      </wp:positionH>
                      <wp:positionV relativeFrom="paragraph">
                        <wp:posOffset>92075</wp:posOffset>
                      </wp:positionV>
                      <wp:extent cx="1981200" cy="7620"/>
                      <wp:effectExtent l="0" t="0" r="19050" b="304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EBF6F"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8pt,7.25pt" to="214.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"/>
                  </w:pict>
                </mc:Fallback>
              </mc:AlternateContent>
            </w:r>
          </w:p>
          <w:p w14:paraId="7BCA9744" w14:textId="3763E2F7" w:rsidR="002F3734" w:rsidRPr="00262026" w:rsidRDefault="002F3734" w:rsidP="00A01D6A">
            <w:pPr>
              <w:keepNext/>
              <w:keepLines/>
              <w:jc w:val="center"/>
              <w:rPr>
                <w:rFonts w:ascii="Times New Roman" w:hAnsi="Times New Roman" w:cs="Times New Roman"/>
                <w:i/>
                <w:iCs/>
                <w:color w:val="auto"/>
                <w:sz w:val="26"/>
                <w:szCs w:val="26"/>
                <w:lang w:val="en-US"/>
              </w:rPr>
            </w:pPr>
            <w:r w:rsidRPr="00262026">
              <w:rPr>
                <w:rFonts w:ascii="Times New Roman" w:hAnsi="Times New Roman" w:cs="Times New Roman"/>
                <w:i/>
                <w:iCs/>
                <w:color w:val="auto"/>
                <w:sz w:val="26"/>
                <w:szCs w:val="26"/>
              </w:rPr>
              <w:t>Hà Nội, ngày</w:t>
            </w:r>
            <w:r w:rsidR="008F172F">
              <w:rPr>
                <w:rFonts w:ascii="Times New Roman" w:hAnsi="Times New Roman" w:cs="Times New Roman"/>
                <w:i/>
                <w:iCs/>
                <w:color w:val="auto"/>
                <w:sz w:val="26"/>
                <w:szCs w:val="26"/>
                <w:lang w:val="en-US"/>
              </w:rPr>
              <w:t xml:space="preserve"> 10</w:t>
            </w:r>
            <w:r w:rsidR="00A01D6A">
              <w:rPr>
                <w:rFonts w:ascii="Times New Roman" w:hAnsi="Times New Roman" w:cs="Times New Roman"/>
                <w:i/>
                <w:iCs/>
                <w:color w:val="auto"/>
                <w:sz w:val="26"/>
                <w:szCs w:val="26"/>
                <w:lang w:val="en-US"/>
              </w:rPr>
              <w:t xml:space="preserve"> </w:t>
            </w:r>
            <w:r w:rsidRPr="00262026">
              <w:rPr>
                <w:rFonts w:ascii="Times New Roman" w:hAnsi="Times New Roman" w:cs="Times New Roman"/>
                <w:i/>
                <w:iCs/>
                <w:color w:val="auto"/>
                <w:sz w:val="26"/>
                <w:szCs w:val="26"/>
              </w:rPr>
              <w:t>tháng</w:t>
            </w:r>
            <w:r w:rsidR="00A01D6A">
              <w:rPr>
                <w:rFonts w:ascii="Times New Roman" w:hAnsi="Times New Roman" w:cs="Times New Roman"/>
                <w:i/>
                <w:iCs/>
                <w:color w:val="auto"/>
                <w:sz w:val="26"/>
                <w:szCs w:val="26"/>
                <w:lang w:val="en-US"/>
              </w:rPr>
              <w:t xml:space="preserve"> 06 </w:t>
            </w:r>
            <w:r w:rsidRPr="00262026">
              <w:rPr>
                <w:rFonts w:ascii="Times New Roman" w:hAnsi="Times New Roman" w:cs="Times New Roman"/>
                <w:i/>
                <w:iCs/>
                <w:color w:val="auto"/>
                <w:sz w:val="26"/>
                <w:szCs w:val="26"/>
              </w:rPr>
              <w:t>năm 20</w:t>
            </w:r>
            <w:r w:rsidR="00391F42" w:rsidRPr="00262026">
              <w:rPr>
                <w:rFonts w:ascii="Times New Roman" w:hAnsi="Times New Roman" w:cs="Times New Roman"/>
                <w:i/>
                <w:iCs/>
                <w:color w:val="auto"/>
                <w:sz w:val="26"/>
                <w:szCs w:val="26"/>
                <w:lang w:val="en-US"/>
              </w:rPr>
              <w:t>2</w:t>
            </w:r>
            <w:r w:rsidR="00A01D6A">
              <w:rPr>
                <w:rFonts w:ascii="Times New Roman" w:hAnsi="Times New Roman" w:cs="Times New Roman"/>
                <w:i/>
                <w:iCs/>
                <w:color w:val="auto"/>
                <w:sz w:val="26"/>
                <w:szCs w:val="26"/>
                <w:lang w:val="en-US"/>
              </w:rPr>
              <w:t>2</w:t>
            </w:r>
            <w:r w:rsidR="00566066" w:rsidRPr="00262026">
              <w:rPr>
                <w:rFonts w:ascii="Times New Roman" w:hAnsi="Times New Roman" w:cs="Times New Roman"/>
                <w:i/>
                <w:iCs/>
                <w:color w:val="auto"/>
                <w:sz w:val="26"/>
                <w:szCs w:val="26"/>
                <w:lang w:val="en-US"/>
              </w:rPr>
              <w:t xml:space="preserve"> </w:t>
            </w:r>
          </w:p>
        </w:tc>
      </w:tr>
    </w:tbl>
    <w:p w14:paraId="4E7BA9B8" w14:textId="4A4F560A" w:rsidR="00C716D0" w:rsidRPr="00DD5153" w:rsidRDefault="00C716D0" w:rsidP="00DB6DA1">
      <w:pPr>
        <w:jc w:val="center"/>
        <w:rPr>
          <w:rFonts w:ascii="Times New Roman" w:hAnsi="Times New Roman" w:cs="Times New Roman"/>
          <w:color w:val="auto"/>
          <w:sz w:val="32"/>
          <w:szCs w:val="32"/>
        </w:rPr>
      </w:pPr>
      <w:r w:rsidRPr="00DD5153">
        <w:rPr>
          <w:rFonts w:ascii="Times New Roman" w:hAnsi="Times New Roman" w:cs="Times New Roman"/>
          <w:color w:val="auto"/>
          <w:sz w:val="32"/>
          <w:szCs w:val="32"/>
        </w:rPr>
        <w:t xml:space="preserve">BÁO CÁO CỦA </w:t>
      </w:r>
      <w:r w:rsidR="0049045F" w:rsidRPr="00DD5153">
        <w:rPr>
          <w:rFonts w:ascii="Times New Roman" w:hAnsi="Times New Roman" w:cs="Times New Roman"/>
          <w:color w:val="auto"/>
          <w:sz w:val="32"/>
          <w:szCs w:val="32"/>
        </w:rPr>
        <w:t xml:space="preserve">CƠ QUAN CHỦ TRÌ </w:t>
      </w:r>
      <w:r w:rsidR="001E3E9D" w:rsidRPr="00DD5153">
        <w:rPr>
          <w:rFonts w:ascii="Times New Roman" w:hAnsi="Times New Roman" w:cs="Times New Roman"/>
          <w:color w:val="auto"/>
          <w:sz w:val="32"/>
          <w:szCs w:val="32"/>
        </w:rPr>
        <w:t>NHIỆM VỤ KH&amp;CN</w:t>
      </w:r>
    </w:p>
    <w:p w14:paraId="792ADF64" w14:textId="4C85D2B9" w:rsidR="00C716D0" w:rsidRPr="00262026" w:rsidRDefault="00C716D0" w:rsidP="00075106">
      <w:pPr>
        <w:ind w:right="-399" w:hanging="284"/>
        <w:jc w:val="center"/>
        <w:rPr>
          <w:rFonts w:ascii="Times New Roman" w:hAnsi="Times New Roman"/>
          <w:b/>
          <w:bCs/>
          <w:color w:val="auto"/>
          <w:sz w:val="28"/>
          <w:szCs w:val="28"/>
          <w:lang w:val="en-US"/>
        </w:rPr>
      </w:pPr>
      <w:r w:rsidRPr="00262026">
        <w:rPr>
          <w:rFonts w:ascii="Times New Roman" w:hAnsi="Times New Roman"/>
          <w:b/>
          <w:bCs/>
          <w:color w:val="auto"/>
          <w:sz w:val="28"/>
          <w:szCs w:val="28"/>
        </w:rPr>
        <w:t xml:space="preserve">V/v: </w:t>
      </w:r>
      <w:r w:rsidR="0049045F" w:rsidRPr="00262026">
        <w:rPr>
          <w:rFonts w:ascii="Times New Roman" w:hAnsi="Times New Roman"/>
          <w:b/>
          <w:bCs/>
          <w:color w:val="auto"/>
          <w:sz w:val="28"/>
          <w:szCs w:val="28"/>
        </w:rPr>
        <w:t xml:space="preserve">Thực hiện </w:t>
      </w:r>
      <w:r w:rsidR="00737297" w:rsidRPr="00262026">
        <w:rPr>
          <w:rFonts w:ascii="Times New Roman" w:hAnsi="Times New Roman"/>
          <w:b/>
          <w:bCs/>
          <w:color w:val="auto"/>
          <w:sz w:val="28"/>
          <w:szCs w:val="28"/>
          <w:lang w:val="en-US"/>
        </w:rPr>
        <w:t>nhiệm vụ nghiên cứu KH&amp;CN</w:t>
      </w:r>
      <w:r w:rsidR="00CF7374" w:rsidRPr="00262026">
        <w:rPr>
          <w:rFonts w:ascii="Times New Roman" w:hAnsi="Times New Roman"/>
          <w:b/>
          <w:bCs/>
          <w:color w:val="auto"/>
          <w:sz w:val="28"/>
          <w:szCs w:val="28"/>
          <w:lang w:val="en-US"/>
        </w:rPr>
        <w:t xml:space="preserve"> </w:t>
      </w:r>
      <w:r w:rsidR="00831A64" w:rsidRPr="00262026">
        <w:rPr>
          <w:rFonts w:ascii="Times New Roman" w:hAnsi="Times New Roman"/>
          <w:b/>
          <w:bCs/>
          <w:color w:val="auto"/>
          <w:sz w:val="28"/>
          <w:szCs w:val="28"/>
          <w:lang w:val="en-US"/>
        </w:rPr>
        <w:t>“</w:t>
      </w:r>
      <w:r w:rsidR="00075106" w:rsidRPr="00075106">
        <w:rPr>
          <w:rFonts w:ascii="Times New Roman" w:hAnsi="Times New Roman"/>
          <w:b/>
          <w:bCs/>
          <w:color w:val="auto"/>
          <w:sz w:val="28"/>
          <w:szCs w:val="28"/>
          <w:lang w:val="en-US"/>
        </w:rPr>
        <w:t>Nghiên cứu nâng cấp, cải tiến hệ thống tích hợp và xử lý dữ liệu ADS-B (ATTECH ADS-B Integrator)</w:t>
      </w:r>
      <w:r w:rsidR="005E35FC" w:rsidRPr="00262026">
        <w:rPr>
          <w:rFonts w:ascii="Times New Roman" w:hAnsi="Times New Roman"/>
          <w:b/>
          <w:bCs/>
          <w:color w:val="auto"/>
          <w:sz w:val="28"/>
          <w:szCs w:val="28"/>
          <w:lang w:val="en-US"/>
        </w:rPr>
        <w:t>”</w:t>
      </w:r>
    </w:p>
    <w:p w14:paraId="7CC90093" w14:textId="77777777" w:rsidR="00C716D0" w:rsidRPr="00262026" w:rsidRDefault="00C716D0" w:rsidP="00DB6DA1">
      <w:pPr>
        <w:pStyle w:val="Title"/>
        <w:rPr>
          <w:i/>
          <w:iCs/>
          <w:sz w:val="26"/>
          <w:szCs w:val="26"/>
        </w:rPr>
      </w:pPr>
    </w:p>
    <w:p w14:paraId="46281458" w14:textId="04D64D61" w:rsidR="00C716D0" w:rsidRPr="008F172F" w:rsidRDefault="00CF7374" w:rsidP="00DB6DA1">
      <w:pPr>
        <w:pStyle w:val="Title"/>
        <w:ind w:firstLine="426"/>
        <w:rPr>
          <w:lang w:val="en-US"/>
        </w:rPr>
      </w:pPr>
      <w:r w:rsidRPr="008F172F">
        <w:t>Kính gửi</w:t>
      </w:r>
      <w:r w:rsidR="00C716D0" w:rsidRPr="008F172F">
        <w:t>:</w:t>
      </w:r>
      <w:r w:rsidRPr="008F172F">
        <w:rPr>
          <w:lang w:val="en-US"/>
        </w:rPr>
        <w:t xml:space="preserve"> </w:t>
      </w:r>
      <w:r w:rsidR="0049045F" w:rsidRPr="008F172F">
        <w:t xml:space="preserve">Giám đốc </w:t>
      </w:r>
      <w:r w:rsidR="003F2CA3" w:rsidRPr="008F172F">
        <w:rPr>
          <w:lang w:val="en-US"/>
        </w:rPr>
        <w:t>c</w:t>
      </w:r>
      <w:r w:rsidR="0049045F" w:rsidRPr="008F172F">
        <w:t>ơ quan điều hành quỹ</w:t>
      </w:r>
    </w:p>
    <w:p w14:paraId="0AA14113" w14:textId="77777777" w:rsidR="00B3521A" w:rsidRPr="00262026" w:rsidRDefault="00B3521A" w:rsidP="00DB6DA1">
      <w:pPr>
        <w:pStyle w:val="Title"/>
        <w:spacing w:line="276" w:lineRule="auto"/>
        <w:ind w:firstLine="426"/>
        <w:rPr>
          <w:b/>
          <w:bCs/>
          <w:sz w:val="26"/>
          <w:szCs w:val="26"/>
          <w:lang w:val="en-US"/>
        </w:rPr>
      </w:pPr>
    </w:p>
    <w:p w14:paraId="674A25DB" w14:textId="7AEF5E12" w:rsidR="00C716D0" w:rsidRPr="00262026" w:rsidRDefault="0049045F"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rPr>
        <w:t xml:space="preserve">Cơ quan chủ trì </w:t>
      </w:r>
      <w:r w:rsidR="00737297" w:rsidRPr="00262026">
        <w:rPr>
          <w:rFonts w:ascii="Times New Roman" w:hAnsi="Times New Roman"/>
          <w:color w:val="auto"/>
          <w:sz w:val="28"/>
          <w:szCs w:val="28"/>
          <w:lang w:val="en-US"/>
        </w:rPr>
        <w:t>nhiệm vụ nghiên cứu KH&amp;CN</w:t>
      </w:r>
      <w:r w:rsidRPr="00262026">
        <w:rPr>
          <w:rFonts w:ascii="Times New Roman" w:hAnsi="Times New Roman"/>
          <w:color w:val="auto"/>
          <w:sz w:val="28"/>
          <w:szCs w:val="28"/>
        </w:rPr>
        <w:t xml:space="preserve"> báo cáo Giám đốc cơ quan điều hành quỹ </w:t>
      </w:r>
      <w:r w:rsidR="00737297" w:rsidRPr="00262026">
        <w:rPr>
          <w:rFonts w:ascii="Times New Roman" w:hAnsi="Times New Roman"/>
          <w:color w:val="auto"/>
          <w:sz w:val="28"/>
          <w:szCs w:val="28"/>
        </w:rPr>
        <w:t>kết quả thực hiện</w:t>
      </w:r>
      <w:r w:rsidRPr="00262026">
        <w:rPr>
          <w:rFonts w:ascii="Times New Roman" w:hAnsi="Times New Roman"/>
          <w:color w:val="auto"/>
          <w:sz w:val="28"/>
          <w:szCs w:val="28"/>
        </w:rPr>
        <w:t xml:space="preserve"> </w:t>
      </w:r>
      <w:r w:rsidR="00737297" w:rsidRPr="00262026">
        <w:rPr>
          <w:rFonts w:ascii="Times New Roman" w:hAnsi="Times New Roman"/>
          <w:color w:val="auto"/>
          <w:sz w:val="28"/>
          <w:szCs w:val="28"/>
          <w:lang w:val="en-US"/>
        </w:rPr>
        <w:t xml:space="preserve">nhiệm vụ nghiên cứu KH&amp;CN </w:t>
      </w:r>
      <w:bookmarkStart w:id="0" w:name="_Hlk62199766"/>
      <w:r w:rsidR="00737297" w:rsidRPr="00262026">
        <w:rPr>
          <w:rFonts w:ascii="Times New Roman" w:hAnsi="Times New Roman"/>
          <w:color w:val="auto"/>
          <w:sz w:val="28"/>
          <w:szCs w:val="28"/>
          <w:lang w:val="en-US"/>
        </w:rPr>
        <w:t>“</w:t>
      </w:r>
      <w:r w:rsidR="00491349" w:rsidRPr="00491349">
        <w:rPr>
          <w:rFonts w:ascii="Times New Roman" w:hAnsi="Times New Roman"/>
          <w:color w:val="auto"/>
          <w:sz w:val="28"/>
          <w:szCs w:val="28"/>
          <w:lang w:val="en-US"/>
        </w:rPr>
        <w:t>Nghiên cứu nâng cấp, cải tiến hệ thống tích hợp và xử lý dữ liệu ADS-B (ATTECH ADS-B Integrator)</w:t>
      </w:r>
      <w:r w:rsidR="00737297" w:rsidRPr="00262026">
        <w:rPr>
          <w:rFonts w:ascii="Times New Roman" w:hAnsi="Times New Roman"/>
          <w:color w:val="auto"/>
          <w:sz w:val="28"/>
          <w:szCs w:val="28"/>
          <w:lang w:val="en-US"/>
        </w:rPr>
        <w:t>”</w:t>
      </w:r>
      <w:bookmarkEnd w:id="0"/>
      <w:r w:rsidR="00CF7374" w:rsidRPr="00262026">
        <w:rPr>
          <w:rFonts w:ascii="Times New Roman" w:hAnsi="Times New Roman"/>
          <w:bCs/>
          <w:color w:val="auto"/>
          <w:sz w:val="28"/>
          <w:szCs w:val="28"/>
          <w:lang w:val="en-US"/>
        </w:rPr>
        <w:t xml:space="preserve"> </w:t>
      </w:r>
      <w:r w:rsidRPr="00262026">
        <w:rPr>
          <w:rFonts w:ascii="Times New Roman" w:hAnsi="Times New Roman"/>
          <w:color w:val="auto"/>
          <w:sz w:val="28"/>
          <w:szCs w:val="28"/>
        </w:rPr>
        <w:t>như sau:</w:t>
      </w:r>
      <w:r w:rsidR="00737297" w:rsidRPr="00262026">
        <w:rPr>
          <w:rFonts w:ascii="Times New Roman" w:hAnsi="Times New Roman"/>
          <w:color w:val="auto"/>
          <w:sz w:val="28"/>
          <w:szCs w:val="28"/>
          <w:lang w:val="en-US"/>
        </w:rPr>
        <w:t xml:space="preserve"> </w:t>
      </w:r>
    </w:p>
    <w:p w14:paraId="229B25FE" w14:textId="77777777" w:rsidR="00C716D0" w:rsidRPr="00262026" w:rsidRDefault="00C716D0" w:rsidP="00DB6DA1">
      <w:pPr>
        <w:spacing w:line="276" w:lineRule="auto"/>
        <w:ind w:firstLine="567"/>
        <w:jc w:val="both"/>
        <w:rPr>
          <w:rFonts w:ascii="Times New Roman" w:hAnsi="Times New Roman"/>
          <w:b/>
          <w:color w:val="auto"/>
          <w:sz w:val="28"/>
          <w:szCs w:val="28"/>
        </w:rPr>
      </w:pPr>
      <w:r w:rsidRPr="00262026">
        <w:rPr>
          <w:rFonts w:ascii="Times New Roman" w:hAnsi="Times New Roman"/>
          <w:b/>
          <w:color w:val="auto"/>
          <w:sz w:val="28"/>
          <w:szCs w:val="28"/>
        </w:rPr>
        <w:t xml:space="preserve">I. CĂN CỨ THỰC HIỆN: </w:t>
      </w:r>
    </w:p>
    <w:p w14:paraId="350D362C" w14:textId="77777777" w:rsidR="00C716D0" w:rsidRPr="00262026" w:rsidRDefault="00C716D0" w:rsidP="00DB6DA1">
      <w:pPr>
        <w:spacing w:line="276" w:lineRule="auto"/>
        <w:ind w:firstLine="567"/>
        <w:jc w:val="both"/>
        <w:rPr>
          <w:rFonts w:ascii="Times New Roman" w:hAnsi="Times New Roman"/>
          <w:b/>
          <w:color w:val="auto"/>
          <w:sz w:val="28"/>
          <w:szCs w:val="28"/>
        </w:rPr>
      </w:pPr>
      <w:r w:rsidRPr="00262026">
        <w:rPr>
          <w:rFonts w:ascii="Times New Roman" w:hAnsi="Times New Roman"/>
          <w:b/>
          <w:color w:val="auto"/>
          <w:sz w:val="28"/>
          <w:szCs w:val="28"/>
        </w:rPr>
        <w:t>1. Căn cứ pháp lý:</w:t>
      </w:r>
    </w:p>
    <w:p w14:paraId="56677216" w14:textId="6CD726AE" w:rsidR="005C6750" w:rsidRPr="00262026" w:rsidRDefault="005C6750" w:rsidP="00DB6DA1">
      <w:pPr>
        <w:pStyle w:val="BodyText"/>
        <w:spacing w:after="0" w:line="276" w:lineRule="auto"/>
        <w:ind w:firstLine="567"/>
        <w:jc w:val="both"/>
        <w:rPr>
          <w:rFonts w:ascii="Times New Roman" w:hAnsi="Times New Roman"/>
          <w:color w:val="auto"/>
          <w:sz w:val="28"/>
          <w:szCs w:val="28"/>
        </w:rPr>
      </w:pPr>
      <w:r w:rsidRPr="00262026">
        <w:rPr>
          <w:rFonts w:ascii="Times New Roman" w:hAnsi="Times New Roman"/>
          <w:color w:val="auto"/>
          <w:sz w:val="28"/>
          <w:szCs w:val="28"/>
        </w:rPr>
        <w:t xml:space="preserve">- </w:t>
      </w:r>
      <w:r w:rsidR="002166FE" w:rsidRPr="00262026">
        <w:rPr>
          <w:rFonts w:ascii="Times New Roman" w:hAnsi="Times New Roman"/>
          <w:color w:val="auto"/>
          <w:sz w:val="28"/>
          <w:szCs w:val="28"/>
        </w:rPr>
        <w:t>Căn cứ Điều lệ tổ chức và hoạt động của Quỹ phát triển khoa học và công nghệ của Công ty TNHH Kỹ thuật Quản lý bay ban hành kèm theo Quyết định số 15/QĐ-CTCT ngày 12/01/2021</w:t>
      </w:r>
      <w:r w:rsidR="002166FE" w:rsidRPr="00262026">
        <w:rPr>
          <w:rFonts w:ascii="Times New Roman" w:hAnsi="Times New Roman"/>
          <w:color w:val="auto"/>
          <w:sz w:val="28"/>
          <w:szCs w:val="28"/>
          <w:lang w:val="en-US"/>
        </w:rPr>
        <w:t xml:space="preserve"> </w:t>
      </w:r>
      <w:r w:rsidR="002166FE" w:rsidRPr="00262026">
        <w:rPr>
          <w:rFonts w:ascii="Times New Roman" w:hAnsi="Times New Roman"/>
          <w:color w:val="auto"/>
          <w:sz w:val="28"/>
          <w:szCs w:val="28"/>
        </w:rPr>
        <w:t>của Chủ tịch Công ty;</w:t>
      </w:r>
    </w:p>
    <w:p w14:paraId="634A8694" w14:textId="144A20A0" w:rsidR="005C6750" w:rsidRPr="00262026" w:rsidRDefault="005C6750" w:rsidP="00DB6DA1">
      <w:pPr>
        <w:pStyle w:val="BodyText"/>
        <w:spacing w:after="0" w:line="276" w:lineRule="auto"/>
        <w:ind w:firstLine="567"/>
        <w:jc w:val="both"/>
        <w:rPr>
          <w:rFonts w:ascii="Times New Roman" w:hAnsi="Times New Roman"/>
          <w:color w:val="auto"/>
          <w:sz w:val="28"/>
          <w:szCs w:val="28"/>
        </w:rPr>
      </w:pPr>
      <w:r w:rsidRPr="00262026">
        <w:rPr>
          <w:rFonts w:ascii="Times New Roman" w:hAnsi="Times New Roman"/>
          <w:color w:val="auto"/>
          <w:sz w:val="28"/>
          <w:szCs w:val="28"/>
        </w:rPr>
        <w:t>- Căn cứ Quy chế quản lý hoạt động khoa học &amp; công nghệ và quản lý chi tiêu Quỹ phát triển  khoa học &amp; công nghệ của Công ty TNHH Kỹ thuật QLB được ban hành kèm theo Quyết định số 581/QĐ- CTCT ngày 08/11/2019 của Chủ tịch Công ty TNHH Kỹ thuật QLB;</w:t>
      </w:r>
    </w:p>
    <w:p w14:paraId="1916A004" w14:textId="1CE635A1" w:rsidR="00887DCC" w:rsidRPr="00736D67" w:rsidRDefault="00887DCC" w:rsidP="00DB6DA1">
      <w:pPr>
        <w:pStyle w:val="BodyText"/>
        <w:spacing w:after="0" w:line="276" w:lineRule="auto"/>
        <w:ind w:firstLine="567"/>
        <w:jc w:val="both"/>
        <w:rPr>
          <w:rFonts w:ascii="Times New Roman" w:hAnsi="Times New Roman"/>
          <w:color w:val="auto"/>
          <w:sz w:val="28"/>
          <w:szCs w:val="28"/>
        </w:rPr>
      </w:pPr>
      <w:r w:rsidRPr="00736D67">
        <w:rPr>
          <w:rFonts w:ascii="Times New Roman" w:hAnsi="Times New Roman"/>
          <w:color w:val="auto"/>
          <w:sz w:val="28"/>
          <w:szCs w:val="28"/>
        </w:rPr>
        <w:t xml:space="preserve">- Căn cứ Quyết định số </w:t>
      </w:r>
      <w:r w:rsidR="00736D67" w:rsidRPr="00736D67">
        <w:rPr>
          <w:rFonts w:ascii="Times New Roman" w:hAnsi="Times New Roman"/>
          <w:color w:val="auto"/>
          <w:sz w:val="28"/>
          <w:szCs w:val="28"/>
          <w:lang w:val="en-US"/>
        </w:rPr>
        <w:t>359</w:t>
      </w:r>
      <w:r w:rsidRPr="00736D67">
        <w:rPr>
          <w:rFonts w:ascii="Times New Roman" w:hAnsi="Times New Roman"/>
          <w:color w:val="auto"/>
          <w:sz w:val="28"/>
          <w:szCs w:val="28"/>
        </w:rPr>
        <w:t xml:space="preserve">/QĐ-HĐQLQ  ngày </w:t>
      </w:r>
      <w:r w:rsidR="00736D67" w:rsidRPr="00736D67">
        <w:rPr>
          <w:rFonts w:ascii="Times New Roman" w:hAnsi="Times New Roman"/>
          <w:color w:val="auto"/>
          <w:sz w:val="28"/>
          <w:szCs w:val="28"/>
          <w:lang w:val="en-US"/>
        </w:rPr>
        <w:t>19/05/2020</w:t>
      </w:r>
      <w:r w:rsidRPr="00736D67">
        <w:rPr>
          <w:rFonts w:ascii="Times New Roman" w:hAnsi="Times New Roman"/>
          <w:color w:val="auto"/>
          <w:sz w:val="28"/>
          <w:szCs w:val="28"/>
        </w:rPr>
        <w:t xml:space="preserve"> của Chủ tịch Công ty </w:t>
      </w:r>
      <w:r w:rsidRPr="00736D67">
        <w:rPr>
          <w:rFonts w:ascii="Times New Roman" w:hAnsi="Times New Roman"/>
          <w:color w:val="auto"/>
          <w:sz w:val="28"/>
          <w:szCs w:val="28"/>
          <w:lang w:val="en-US"/>
        </w:rPr>
        <w:t xml:space="preserve">- Chủ tịch Hội đồng quản lý quỹ </w:t>
      </w:r>
      <w:r w:rsidRPr="00736D67">
        <w:rPr>
          <w:rFonts w:ascii="Times New Roman" w:hAnsi="Times New Roman"/>
          <w:color w:val="auto"/>
          <w:sz w:val="28"/>
          <w:szCs w:val="28"/>
        </w:rPr>
        <w:t xml:space="preserve">về việc phê duyệt </w:t>
      </w:r>
      <w:r w:rsidR="00736D67">
        <w:rPr>
          <w:rFonts w:ascii="Times New Roman" w:hAnsi="Times New Roman"/>
          <w:color w:val="auto"/>
          <w:sz w:val="28"/>
          <w:szCs w:val="28"/>
          <w:lang w:val="en-US"/>
        </w:rPr>
        <w:t xml:space="preserve">bổ sung nhiệm vụ vào kế hoạch hoạt động KH&amp;CN năm 2020, yêu cầu nhiệm vụ và </w:t>
      </w:r>
      <w:r w:rsidRPr="00736D67">
        <w:rPr>
          <w:rFonts w:ascii="Times New Roman" w:hAnsi="Times New Roman"/>
          <w:color w:val="auto"/>
          <w:sz w:val="28"/>
          <w:szCs w:val="28"/>
          <w:lang w:val="en-US"/>
        </w:rPr>
        <w:t xml:space="preserve">chủ nhiệm </w:t>
      </w:r>
      <w:r w:rsidR="00736D67">
        <w:rPr>
          <w:rFonts w:ascii="Times New Roman" w:hAnsi="Times New Roman"/>
          <w:color w:val="auto"/>
          <w:sz w:val="28"/>
          <w:szCs w:val="28"/>
          <w:lang w:val="en-US"/>
        </w:rPr>
        <w:t xml:space="preserve">nhiệm vụ KH&amp;CN </w:t>
      </w:r>
      <w:r w:rsidR="00736D67" w:rsidRPr="00262026">
        <w:rPr>
          <w:rFonts w:ascii="Times New Roman" w:hAnsi="Times New Roman"/>
          <w:color w:val="auto"/>
          <w:sz w:val="28"/>
          <w:szCs w:val="28"/>
          <w:lang w:val="en-US"/>
        </w:rPr>
        <w:t>“</w:t>
      </w:r>
      <w:r w:rsidR="00736D67" w:rsidRPr="00491349">
        <w:rPr>
          <w:rFonts w:ascii="Times New Roman" w:hAnsi="Times New Roman"/>
          <w:color w:val="auto"/>
          <w:sz w:val="28"/>
          <w:szCs w:val="28"/>
          <w:lang w:val="en-US"/>
        </w:rPr>
        <w:t>Nghiên cứu nâng cấp, cải tiến hệ thống tích hợp và xử lý dữ liệu ADS-B (ATTECH ADS-B Integrator)</w:t>
      </w:r>
      <w:r w:rsidR="00736D67" w:rsidRPr="00262026">
        <w:rPr>
          <w:rFonts w:ascii="Times New Roman" w:hAnsi="Times New Roman"/>
          <w:color w:val="auto"/>
          <w:sz w:val="28"/>
          <w:szCs w:val="28"/>
          <w:lang w:val="en-US"/>
        </w:rPr>
        <w:t>”</w:t>
      </w:r>
      <w:r w:rsidR="00736D67">
        <w:rPr>
          <w:rFonts w:ascii="Times New Roman" w:hAnsi="Times New Roman"/>
          <w:color w:val="auto"/>
          <w:sz w:val="28"/>
          <w:szCs w:val="28"/>
          <w:lang w:val="en-US"/>
        </w:rPr>
        <w:t>;</w:t>
      </w:r>
    </w:p>
    <w:p w14:paraId="36459B76" w14:textId="29764253" w:rsidR="008050E3" w:rsidRPr="00262026" w:rsidRDefault="008050E3" w:rsidP="00F170E4">
      <w:pPr>
        <w:pStyle w:val="BodyText"/>
        <w:spacing w:after="0" w:line="276" w:lineRule="auto"/>
        <w:ind w:firstLine="567"/>
        <w:jc w:val="both"/>
        <w:rPr>
          <w:rFonts w:ascii="Times New Roman" w:hAnsi="Times New Roman"/>
          <w:color w:val="auto"/>
          <w:sz w:val="28"/>
          <w:szCs w:val="28"/>
        </w:rPr>
      </w:pPr>
      <w:bookmarkStart w:id="1" w:name="_Hlk59009236"/>
      <w:bookmarkStart w:id="2" w:name="_Hlk43987088"/>
      <w:r w:rsidRPr="00262026">
        <w:rPr>
          <w:rFonts w:ascii="Times New Roman" w:hAnsi="Times New Roman"/>
          <w:color w:val="auto"/>
          <w:sz w:val="28"/>
          <w:szCs w:val="28"/>
        </w:rPr>
        <w:t xml:space="preserve">- Căn cứ </w:t>
      </w:r>
      <w:bookmarkStart w:id="3" w:name="_Hlk62200140"/>
      <w:r w:rsidRPr="00262026">
        <w:rPr>
          <w:rFonts w:ascii="Times New Roman" w:hAnsi="Times New Roman"/>
          <w:color w:val="auto"/>
          <w:sz w:val="28"/>
          <w:szCs w:val="28"/>
        </w:rPr>
        <w:t xml:space="preserve">Quyết định </w:t>
      </w:r>
      <w:bookmarkStart w:id="4" w:name="_Hlk59024346"/>
      <w:r w:rsidR="00D472CE" w:rsidRPr="00495F3F">
        <w:rPr>
          <w:rFonts w:ascii="Times New Roman" w:hAnsi="Times New Roman"/>
          <w:color w:val="auto"/>
          <w:sz w:val="28"/>
          <w:szCs w:val="28"/>
        </w:rPr>
        <w:t xml:space="preserve">số </w:t>
      </w:r>
      <w:r w:rsidR="00D472CE" w:rsidRPr="00495F3F">
        <w:rPr>
          <w:rFonts w:ascii="Times New Roman" w:hAnsi="Times New Roman"/>
          <w:color w:val="auto"/>
          <w:sz w:val="28"/>
          <w:szCs w:val="28"/>
          <w:lang w:val="en-US"/>
        </w:rPr>
        <w:t>651</w:t>
      </w:r>
      <w:r w:rsidR="00D472CE" w:rsidRPr="00495F3F">
        <w:rPr>
          <w:rFonts w:ascii="Times New Roman" w:hAnsi="Times New Roman"/>
          <w:color w:val="auto"/>
          <w:sz w:val="28"/>
          <w:szCs w:val="28"/>
        </w:rPr>
        <w:t xml:space="preserve">/QĐ-HĐQLQ ngày </w:t>
      </w:r>
      <w:r w:rsidR="00D472CE" w:rsidRPr="00495F3F">
        <w:rPr>
          <w:rFonts w:ascii="Times New Roman" w:hAnsi="Times New Roman"/>
          <w:color w:val="auto"/>
          <w:sz w:val="28"/>
          <w:szCs w:val="28"/>
          <w:lang w:val="en-US"/>
        </w:rPr>
        <w:t>28/9/2020</w:t>
      </w:r>
      <w:r w:rsidR="00D472CE" w:rsidRPr="00495F3F">
        <w:rPr>
          <w:rFonts w:ascii="Times New Roman" w:hAnsi="Times New Roman"/>
          <w:color w:val="auto"/>
          <w:sz w:val="28"/>
          <w:szCs w:val="28"/>
        </w:rPr>
        <w:t xml:space="preserve"> </w:t>
      </w:r>
      <w:r w:rsidRPr="00495F3F">
        <w:rPr>
          <w:rFonts w:ascii="Times New Roman" w:hAnsi="Times New Roman"/>
          <w:color w:val="auto"/>
          <w:sz w:val="28"/>
          <w:szCs w:val="28"/>
        </w:rPr>
        <w:t xml:space="preserve"> </w:t>
      </w:r>
      <w:bookmarkEnd w:id="4"/>
      <w:r w:rsidRPr="00262026">
        <w:rPr>
          <w:rFonts w:ascii="Times New Roman" w:hAnsi="Times New Roman"/>
          <w:color w:val="auto"/>
          <w:sz w:val="28"/>
          <w:szCs w:val="28"/>
        </w:rPr>
        <w:t xml:space="preserve">của Chủ tịch Công ty </w:t>
      </w:r>
      <w:r w:rsidR="00005070" w:rsidRPr="00262026">
        <w:rPr>
          <w:rFonts w:ascii="Times New Roman" w:hAnsi="Times New Roman"/>
          <w:color w:val="auto"/>
          <w:sz w:val="28"/>
          <w:szCs w:val="28"/>
          <w:lang w:val="en-US"/>
        </w:rPr>
        <w:t xml:space="preserve">- Chủ tịch Hội đồng quản lý quỹ </w:t>
      </w:r>
      <w:r w:rsidRPr="00262026">
        <w:rPr>
          <w:rFonts w:ascii="Times New Roman" w:hAnsi="Times New Roman"/>
          <w:color w:val="auto"/>
          <w:sz w:val="28"/>
          <w:szCs w:val="28"/>
        </w:rPr>
        <w:t xml:space="preserve">về việc phê duyệt </w:t>
      </w:r>
      <w:r w:rsidR="00B8644E" w:rsidRPr="00262026">
        <w:rPr>
          <w:rFonts w:ascii="Times New Roman" w:hAnsi="Times New Roman"/>
          <w:color w:val="auto"/>
          <w:sz w:val="28"/>
          <w:szCs w:val="28"/>
          <w:lang w:val="en-US"/>
        </w:rPr>
        <w:t>B</w:t>
      </w:r>
      <w:r w:rsidR="00005070" w:rsidRPr="00262026">
        <w:rPr>
          <w:rFonts w:ascii="Times New Roman" w:hAnsi="Times New Roman"/>
          <w:color w:val="auto"/>
          <w:sz w:val="28"/>
          <w:szCs w:val="28"/>
          <w:lang w:val="en-US"/>
        </w:rPr>
        <w:t>áo cáo nhiệm vụ KH&amp;CN</w:t>
      </w:r>
      <w:r w:rsidRPr="00262026">
        <w:rPr>
          <w:rFonts w:ascii="Times New Roman" w:hAnsi="Times New Roman"/>
          <w:color w:val="auto"/>
          <w:sz w:val="28"/>
          <w:szCs w:val="28"/>
        </w:rPr>
        <w:t xml:space="preserve"> </w:t>
      </w:r>
      <w:r w:rsidR="00887DCC" w:rsidRPr="00262026">
        <w:rPr>
          <w:rFonts w:ascii="Times New Roman" w:hAnsi="Times New Roman"/>
          <w:color w:val="auto"/>
          <w:sz w:val="28"/>
          <w:szCs w:val="28"/>
        </w:rPr>
        <w:t>“</w:t>
      </w:r>
      <w:r w:rsidR="00CB1134" w:rsidRPr="00491349">
        <w:rPr>
          <w:rFonts w:ascii="Times New Roman" w:hAnsi="Times New Roman"/>
          <w:color w:val="auto"/>
          <w:sz w:val="28"/>
          <w:szCs w:val="28"/>
          <w:lang w:val="en-US"/>
        </w:rPr>
        <w:t>Nghiên cứu nâng cấp, cải tiến hệ thống tích hợp và xử lý dữ liệu ADS-B (ATTECH ADS-B Integrator)</w:t>
      </w:r>
      <w:r w:rsidR="00CB1134" w:rsidRPr="00262026">
        <w:rPr>
          <w:rFonts w:ascii="Times New Roman" w:hAnsi="Times New Roman"/>
          <w:color w:val="auto"/>
          <w:sz w:val="28"/>
          <w:szCs w:val="28"/>
          <w:lang w:val="en-US"/>
        </w:rPr>
        <w:t>”</w:t>
      </w:r>
      <w:r w:rsidRPr="00262026">
        <w:rPr>
          <w:rFonts w:ascii="Times New Roman" w:hAnsi="Times New Roman"/>
          <w:color w:val="auto"/>
          <w:sz w:val="28"/>
          <w:szCs w:val="28"/>
        </w:rPr>
        <w:t>;</w:t>
      </w:r>
      <w:r w:rsidR="00005070" w:rsidRPr="00262026">
        <w:rPr>
          <w:rFonts w:ascii="Times New Roman" w:hAnsi="Times New Roman"/>
          <w:color w:val="auto"/>
          <w:sz w:val="28"/>
          <w:szCs w:val="28"/>
          <w:lang w:val="en-US"/>
        </w:rPr>
        <w:t xml:space="preserve"> </w:t>
      </w:r>
      <w:bookmarkEnd w:id="1"/>
      <w:bookmarkEnd w:id="2"/>
      <w:bookmarkEnd w:id="3"/>
    </w:p>
    <w:p w14:paraId="4B568AB1" w14:textId="61DEAFFB" w:rsidR="00736D67" w:rsidRDefault="00736D67" w:rsidP="00736D67">
      <w:pPr>
        <w:pStyle w:val="BodyText"/>
        <w:spacing w:after="0" w:line="276" w:lineRule="auto"/>
        <w:ind w:firstLine="567"/>
        <w:jc w:val="both"/>
        <w:rPr>
          <w:rFonts w:ascii="Times New Roman" w:hAnsi="Times New Roman"/>
          <w:color w:val="auto"/>
          <w:sz w:val="28"/>
          <w:szCs w:val="28"/>
          <w:lang w:val="en-US"/>
        </w:rPr>
      </w:pPr>
      <w:bookmarkStart w:id="5" w:name="_Hlk59008636"/>
      <w:bookmarkStart w:id="6" w:name="_Hlk64623672"/>
      <w:r w:rsidRPr="00262026">
        <w:rPr>
          <w:rFonts w:ascii="Times New Roman" w:hAnsi="Times New Roman"/>
          <w:color w:val="auto"/>
          <w:sz w:val="28"/>
          <w:szCs w:val="28"/>
        </w:rPr>
        <w:t xml:space="preserve">- Căn cứ Quyết định </w:t>
      </w:r>
      <w:r w:rsidRPr="00FC4513">
        <w:rPr>
          <w:rFonts w:ascii="Times New Roman" w:hAnsi="Times New Roman"/>
          <w:color w:val="auto"/>
          <w:sz w:val="28"/>
          <w:szCs w:val="28"/>
        </w:rPr>
        <w:t xml:space="preserve">số </w:t>
      </w:r>
      <w:r>
        <w:rPr>
          <w:rFonts w:ascii="Times New Roman" w:hAnsi="Times New Roman"/>
          <w:color w:val="auto"/>
          <w:sz w:val="28"/>
          <w:szCs w:val="28"/>
          <w:lang w:val="en-US"/>
        </w:rPr>
        <w:t>08</w:t>
      </w:r>
      <w:r w:rsidRPr="00FC4513">
        <w:rPr>
          <w:rFonts w:ascii="Times New Roman" w:hAnsi="Times New Roman"/>
          <w:color w:val="auto"/>
          <w:sz w:val="28"/>
          <w:szCs w:val="28"/>
        </w:rPr>
        <w:t>/QĐ-</w:t>
      </w:r>
      <w:r w:rsidRPr="00495F3F">
        <w:rPr>
          <w:rFonts w:ascii="Times New Roman" w:hAnsi="Times New Roman"/>
          <w:color w:val="auto"/>
          <w:sz w:val="28"/>
          <w:szCs w:val="28"/>
        </w:rPr>
        <w:t>HĐQLQ</w:t>
      </w:r>
      <w:r w:rsidRPr="00FC4513">
        <w:rPr>
          <w:rFonts w:ascii="Times New Roman" w:hAnsi="Times New Roman"/>
          <w:color w:val="auto"/>
          <w:sz w:val="28"/>
          <w:szCs w:val="28"/>
        </w:rPr>
        <w:t xml:space="preserve"> </w:t>
      </w:r>
      <w:r w:rsidRPr="00FC4513">
        <w:rPr>
          <w:rFonts w:ascii="Times New Roman" w:hAnsi="Times New Roman"/>
          <w:color w:val="auto"/>
          <w:sz w:val="28"/>
          <w:szCs w:val="28"/>
        </w:rPr>
        <w:t xml:space="preserve">ngày </w:t>
      </w:r>
      <w:r>
        <w:rPr>
          <w:rFonts w:ascii="Times New Roman" w:hAnsi="Times New Roman"/>
          <w:color w:val="auto"/>
          <w:sz w:val="28"/>
          <w:szCs w:val="28"/>
          <w:lang w:val="en-US"/>
        </w:rPr>
        <w:t>08/01/2021</w:t>
      </w:r>
      <w:r w:rsidRPr="00FC4513">
        <w:rPr>
          <w:rFonts w:ascii="Times New Roman" w:hAnsi="Times New Roman"/>
          <w:color w:val="auto"/>
          <w:sz w:val="28"/>
          <w:szCs w:val="28"/>
        </w:rPr>
        <w:t xml:space="preserve"> </w:t>
      </w:r>
      <w:r w:rsidRPr="00262026">
        <w:rPr>
          <w:rFonts w:ascii="Times New Roman" w:hAnsi="Times New Roman"/>
          <w:color w:val="auto"/>
          <w:sz w:val="28"/>
          <w:szCs w:val="28"/>
        </w:rPr>
        <w:t xml:space="preserve">của Chủ tịch Công ty </w:t>
      </w:r>
      <w:r w:rsidRPr="00262026">
        <w:rPr>
          <w:rFonts w:ascii="Times New Roman" w:hAnsi="Times New Roman"/>
          <w:color w:val="auto"/>
          <w:sz w:val="28"/>
          <w:szCs w:val="28"/>
          <w:lang w:val="en-US"/>
        </w:rPr>
        <w:t xml:space="preserve">- Chủ tịch Hội đồng quản lý quỹ </w:t>
      </w:r>
      <w:r w:rsidRPr="00262026">
        <w:rPr>
          <w:rFonts w:ascii="Times New Roman" w:hAnsi="Times New Roman"/>
          <w:color w:val="auto"/>
          <w:sz w:val="28"/>
          <w:szCs w:val="28"/>
        </w:rPr>
        <w:t xml:space="preserve">về việc về việc </w:t>
      </w:r>
      <w:r w:rsidR="00AA6020">
        <w:rPr>
          <w:rFonts w:ascii="Times New Roman" w:hAnsi="Times New Roman"/>
          <w:color w:val="auto"/>
          <w:sz w:val="28"/>
          <w:szCs w:val="28"/>
          <w:lang w:val="en-US"/>
        </w:rPr>
        <w:t>thay đổi chủ nhiệm nhiệm vụ, điều chỉnh kinh phí, tiến độ thực hiện c</w:t>
      </w:r>
      <w:r w:rsidR="007D35FA">
        <w:rPr>
          <w:rFonts w:ascii="Times New Roman" w:hAnsi="Times New Roman"/>
          <w:color w:val="auto"/>
          <w:sz w:val="28"/>
          <w:szCs w:val="28"/>
          <w:lang w:val="en-US"/>
        </w:rPr>
        <w:t>ác</w:t>
      </w:r>
      <w:r w:rsidR="00AA6020">
        <w:rPr>
          <w:rFonts w:ascii="Times New Roman" w:hAnsi="Times New Roman"/>
          <w:color w:val="auto"/>
          <w:sz w:val="28"/>
          <w:szCs w:val="28"/>
          <w:lang w:val="en-US"/>
        </w:rPr>
        <w:t xml:space="preserve"> nhiệm vụ KH&amp;CN;</w:t>
      </w:r>
    </w:p>
    <w:p w14:paraId="6096CA66" w14:textId="24151CDF" w:rsidR="00AA6020" w:rsidRDefault="00AA6020" w:rsidP="00AA6020">
      <w:pPr>
        <w:pStyle w:val="BodyText"/>
        <w:spacing w:after="0"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rPr>
        <w:t xml:space="preserve">- </w:t>
      </w:r>
      <w:bookmarkStart w:id="7" w:name="_Hlk105748877"/>
      <w:r w:rsidRPr="00262026">
        <w:rPr>
          <w:rFonts w:ascii="Times New Roman" w:hAnsi="Times New Roman"/>
          <w:color w:val="auto"/>
          <w:sz w:val="28"/>
          <w:szCs w:val="28"/>
        </w:rPr>
        <w:t xml:space="preserve">Căn cứ </w:t>
      </w:r>
      <w:bookmarkStart w:id="8" w:name="_Hlk43988669"/>
      <w:bookmarkStart w:id="9" w:name="_Hlk105751194"/>
      <w:r w:rsidRPr="00262026">
        <w:rPr>
          <w:rFonts w:ascii="Times New Roman" w:hAnsi="Times New Roman"/>
          <w:color w:val="auto"/>
          <w:sz w:val="28"/>
          <w:szCs w:val="28"/>
        </w:rPr>
        <w:t xml:space="preserve">Quyết định </w:t>
      </w:r>
      <w:r w:rsidRPr="00FC4513">
        <w:rPr>
          <w:rFonts w:ascii="Times New Roman" w:hAnsi="Times New Roman"/>
          <w:color w:val="auto"/>
          <w:sz w:val="28"/>
          <w:szCs w:val="28"/>
        </w:rPr>
        <w:t xml:space="preserve">số </w:t>
      </w:r>
      <w:r w:rsidRPr="00FC4513">
        <w:rPr>
          <w:rFonts w:ascii="Times New Roman" w:hAnsi="Times New Roman"/>
          <w:color w:val="auto"/>
          <w:sz w:val="28"/>
          <w:szCs w:val="28"/>
          <w:lang w:val="en-US"/>
        </w:rPr>
        <w:t>21</w:t>
      </w:r>
      <w:r w:rsidRPr="00FC4513">
        <w:rPr>
          <w:rFonts w:ascii="Times New Roman" w:hAnsi="Times New Roman"/>
          <w:color w:val="auto"/>
          <w:sz w:val="28"/>
          <w:szCs w:val="28"/>
        </w:rPr>
        <w:t xml:space="preserve">/QĐ-CQĐHQ ngày </w:t>
      </w:r>
      <w:r w:rsidRPr="00FC4513">
        <w:rPr>
          <w:rFonts w:ascii="Times New Roman" w:hAnsi="Times New Roman"/>
          <w:color w:val="auto"/>
          <w:sz w:val="28"/>
          <w:szCs w:val="28"/>
          <w:lang w:val="en-US"/>
        </w:rPr>
        <w:t>14/01/2021</w:t>
      </w:r>
      <w:r w:rsidRPr="00FC4513">
        <w:rPr>
          <w:rFonts w:ascii="Times New Roman" w:hAnsi="Times New Roman"/>
          <w:color w:val="auto"/>
          <w:sz w:val="28"/>
          <w:szCs w:val="28"/>
        </w:rPr>
        <w:t xml:space="preserve"> </w:t>
      </w:r>
      <w:r w:rsidRPr="00262026">
        <w:rPr>
          <w:rFonts w:ascii="Times New Roman" w:hAnsi="Times New Roman"/>
          <w:color w:val="auto"/>
          <w:sz w:val="28"/>
          <w:szCs w:val="28"/>
        </w:rPr>
        <w:t xml:space="preserve">của </w:t>
      </w:r>
      <w:r>
        <w:rPr>
          <w:rFonts w:ascii="Times New Roman" w:hAnsi="Times New Roman"/>
          <w:color w:val="auto"/>
          <w:sz w:val="28"/>
          <w:szCs w:val="28"/>
          <w:lang w:val="en-US"/>
        </w:rPr>
        <w:t xml:space="preserve">Giám đốc </w:t>
      </w:r>
      <w:r w:rsidR="00841EE1">
        <w:rPr>
          <w:rFonts w:ascii="Times New Roman" w:hAnsi="Times New Roman"/>
          <w:color w:val="auto"/>
          <w:sz w:val="28"/>
          <w:szCs w:val="28"/>
          <w:lang w:val="en-US"/>
        </w:rPr>
        <w:t>Công ty - Giám đốc quỹ phát triển KH&amp;CN</w:t>
      </w:r>
      <w:r w:rsidRPr="00262026">
        <w:rPr>
          <w:rFonts w:ascii="Times New Roman" w:hAnsi="Times New Roman"/>
          <w:color w:val="auto"/>
          <w:sz w:val="28"/>
          <w:szCs w:val="28"/>
        </w:rPr>
        <w:t xml:space="preserve"> về việc phê </w:t>
      </w:r>
      <w:r w:rsidRPr="00262026">
        <w:rPr>
          <w:rFonts w:ascii="Times New Roman" w:hAnsi="Times New Roman"/>
          <w:color w:val="auto"/>
          <w:sz w:val="28"/>
          <w:szCs w:val="28"/>
          <w:lang w:val="en-US"/>
        </w:rPr>
        <w:t>duyệt H</w:t>
      </w:r>
      <w:r w:rsidRPr="00262026">
        <w:rPr>
          <w:rFonts w:ascii="Times New Roman" w:hAnsi="Times New Roman"/>
          <w:color w:val="auto"/>
          <w:sz w:val="28"/>
          <w:szCs w:val="28"/>
        </w:rPr>
        <w:t xml:space="preserve">ồ sơ thiết kế </w:t>
      </w:r>
      <w:r w:rsidRPr="00262026">
        <w:rPr>
          <w:rFonts w:ascii="Times New Roman" w:hAnsi="Times New Roman"/>
          <w:color w:val="auto"/>
          <w:sz w:val="28"/>
          <w:szCs w:val="28"/>
          <w:lang w:val="en-US"/>
        </w:rPr>
        <w:t>nhiệm vụ KH&amp;CN</w:t>
      </w:r>
      <w:r w:rsidRPr="00262026">
        <w:rPr>
          <w:rFonts w:ascii="Times New Roman" w:hAnsi="Times New Roman"/>
          <w:color w:val="auto"/>
          <w:sz w:val="28"/>
          <w:szCs w:val="28"/>
        </w:rPr>
        <w:t xml:space="preserve"> </w:t>
      </w:r>
      <w:bookmarkEnd w:id="8"/>
      <w:r w:rsidRPr="00262026">
        <w:rPr>
          <w:rFonts w:ascii="Times New Roman" w:hAnsi="Times New Roman"/>
          <w:color w:val="auto"/>
          <w:sz w:val="28"/>
          <w:szCs w:val="28"/>
        </w:rPr>
        <w:t>“</w:t>
      </w:r>
      <w:r w:rsidRPr="00491349">
        <w:rPr>
          <w:rFonts w:ascii="Times New Roman" w:hAnsi="Times New Roman"/>
          <w:color w:val="auto"/>
          <w:sz w:val="28"/>
          <w:szCs w:val="28"/>
          <w:lang w:val="en-US"/>
        </w:rPr>
        <w:t>Nghiên cứu nâng cấp, cải tiến hệ thống tích hợp và xử lý dữ liệu ADS-B (ATTECH ADS-B Integrator)</w:t>
      </w:r>
      <w:r w:rsidRPr="00262026">
        <w:rPr>
          <w:rFonts w:ascii="Times New Roman" w:hAnsi="Times New Roman"/>
          <w:color w:val="auto"/>
          <w:sz w:val="28"/>
          <w:szCs w:val="28"/>
          <w:lang w:val="en-US"/>
        </w:rPr>
        <w:t>”</w:t>
      </w:r>
      <w:r w:rsidRPr="00262026">
        <w:rPr>
          <w:rFonts w:ascii="Times New Roman" w:hAnsi="Times New Roman"/>
          <w:color w:val="auto"/>
          <w:sz w:val="28"/>
          <w:szCs w:val="28"/>
        </w:rPr>
        <w:t>;</w:t>
      </w:r>
      <w:r w:rsidRPr="00262026">
        <w:rPr>
          <w:rFonts w:ascii="Times New Roman" w:hAnsi="Times New Roman"/>
          <w:color w:val="auto"/>
          <w:sz w:val="28"/>
          <w:szCs w:val="28"/>
          <w:lang w:val="en-US"/>
        </w:rPr>
        <w:t xml:space="preserve"> </w:t>
      </w:r>
      <w:bookmarkEnd w:id="9"/>
    </w:p>
    <w:bookmarkEnd w:id="7"/>
    <w:p w14:paraId="20D62D1E" w14:textId="177D95F0" w:rsidR="00736D67" w:rsidRDefault="00736D67" w:rsidP="00DB6DA1">
      <w:pPr>
        <w:pStyle w:val="BodyText"/>
        <w:spacing w:after="0" w:line="276" w:lineRule="auto"/>
        <w:ind w:firstLine="567"/>
        <w:jc w:val="both"/>
        <w:rPr>
          <w:rFonts w:ascii="Times New Roman" w:hAnsi="Times New Roman"/>
          <w:color w:val="auto"/>
          <w:sz w:val="28"/>
          <w:szCs w:val="28"/>
          <w:lang w:val="en-US"/>
        </w:rPr>
      </w:pPr>
    </w:p>
    <w:p w14:paraId="47EDD2C8" w14:textId="77777777" w:rsidR="00736D67" w:rsidRPr="00262026" w:rsidRDefault="00736D67" w:rsidP="00DB6DA1">
      <w:pPr>
        <w:pStyle w:val="BodyText"/>
        <w:spacing w:after="0" w:line="276" w:lineRule="auto"/>
        <w:ind w:firstLine="567"/>
        <w:jc w:val="both"/>
        <w:rPr>
          <w:rFonts w:ascii="Times New Roman" w:hAnsi="Times New Roman"/>
          <w:color w:val="auto"/>
          <w:sz w:val="28"/>
          <w:szCs w:val="28"/>
          <w:lang w:val="en-US"/>
        </w:rPr>
      </w:pPr>
    </w:p>
    <w:bookmarkEnd w:id="6"/>
    <w:p w14:paraId="090393E3" w14:textId="590164DC" w:rsidR="003411BC" w:rsidRDefault="003411BC" w:rsidP="00DB6DA1">
      <w:pPr>
        <w:pStyle w:val="BodyText"/>
        <w:spacing w:after="0" w:line="276" w:lineRule="auto"/>
        <w:ind w:firstLine="567"/>
        <w:jc w:val="both"/>
        <w:rPr>
          <w:rFonts w:ascii="Times New Roman" w:hAnsi="Times New Roman"/>
          <w:color w:val="auto"/>
          <w:sz w:val="28"/>
          <w:szCs w:val="28"/>
        </w:rPr>
      </w:pPr>
      <w:r w:rsidRPr="00262026">
        <w:rPr>
          <w:rFonts w:ascii="Times New Roman" w:hAnsi="Times New Roman"/>
          <w:color w:val="auto"/>
          <w:sz w:val="28"/>
          <w:szCs w:val="28"/>
        </w:rPr>
        <w:t xml:space="preserve">- Căn cứ </w:t>
      </w:r>
      <w:bookmarkStart w:id="10" w:name="_Hlk105751726"/>
      <w:r w:rsidRPr="00262026">
        <w:rPr>
          <w:rFonts w:ascii="Times New Roman" w:hAnsi="Times New Roman"/>
          <w:color w:val="auto"/>
          <w:sz w:val="28"/>
          <w:szCs w:val="28"/>
        </w:rPr>
        <w:t xml:space="preserve">Quyết định </w:t>
      </w:r>
      <w:r w:rsidRPr="00F170E4">
        <w:rPr>
          <w:rFonts w:ascii="Times New Roman" w:hAnsi="Times New Roman"/>
          <w:color w:val="auto"/>
          <w:sz w:val="28"/>
          <w:szCs w:val="28"/>
        </w:rPr>
        <w:t xml:space="preserve">số </w:t>
      </w:r>
      <w:r w:rsidR="00F170E4" w:rsidRPr="00F170E4">
        <w:rPr>
          <w:rFonts w:ascii="Times New Roman" w:hAnsi="Times New Roman"/>
          <w:color w:val="auto"/>
          <w:sz w:val="28"/>
          <w:szCs w:val="28"/>
          <w:lang w:val="en-US"/>
        </w:rPr>
        <w:t>238</w:t>
      </w:r>
      <w:r w:rsidRPr="00F170E4">
        <w:rPr>
          <w:rFonts w:ascii="Times New Roman" w:hAnsi="Times New Roman"/>
          <w:color w:val="auto"/>
          <w:sz w:val="28"/>
          <w:szCs w:val="28"/>
        </w:rPr>
        <w:t xml:space="preserve">/QĐ-HĐQLQ ngày </w:t>
      </w:r>
      <w:r w:rsidR="00F170E4" w:rsidRPr="00F170E4">
        <w:rPr>
          <w:rFonts w:ascii="Times New Roman" w:hAnsi="Times New Roman"/>
          <w:color w:val="auto"/>
          <w:sz w:val="28"/>
          <w:szCs w:val="28"/>
          <w:lang w:val="en-US"/>
        </w:rPr>
        <w:t>18/6/2021</w:t>
      </w:r>
      <w:r w:rsidRPr="00F170E4">
        <w:rPr>
          <w:rFonts w:ascii="Times New Roman" w:hAnsi="Times New Roman"/>
          <w:color w:val="auto"/>
          <w:sz w:val="28"/>
          <w:szCs w:val="28"/>
        </w:rPr>
        <w:t xml:space="preserve"> </w:t>
      </w:r>
      <w:r w:rsidRPr="00262026">
        <w:rPr>
          <w:rFonts w:ascii="Times New Roman" w:hAnsi="Times New Roman"/>
          <w:color w:val="auto"/>
          <w:sz w:val="28"/>
          <w:szCs w:val="28"/>
        </w:rPr>
        <w:t xml:space="preserve">của Chủ tịch Công ty </w:t>
      </w:r>
      <w:r w:rsidRPr="00262026">
        <w:rPr>
          <w:rFonts w:ascii="Times New Roman" w:hAnsi="Times New Roman"/>
          <w:color w:val="auto"/>
          <w:sz w:val="28"/>
          <w:szCs w:val="28"/>
          <w:lang w:val="en-US"/>
        </w:rPr>
        <w:t xml:space="preserve">- </w:t>
      </w:r>
      <w:r w:rsidRPr="00262026">
        <w:rPr>
          <w:rFonts w:ascii="Times New Roman" w:hAnsi="Times New Roman"/>
          <w:color w:val="auto"/>
          <w:sz w:val="28"/>
          <w:szCs w:val="28"/>
        </w:rPr>
        <w:t xml:space="preserve">Chủ tịch </w:t>
      </w:r>
      <w:r w:rsidRPr="00262026">
        <w:rPr>
          <w:rFonts w:ascii="Times New Roman" w:hAnsi="Times New Roman"/>
          <w:color w:val="auto"/>
          <w:sz w:val="28"/>
          <w:szCs w:val="28"/>
          <w:lang w:val="en-US"/>
        </w:rPr>
        <w:t xml:space="preserve">Hội đồng quản lý quỹ </w:t>
      </w:r>
      <w:r w:rsidRPr="00262026">
        <w:rPr>
          <w:rFonts w:ascii="Times New Roman" w:hAnsi="Times New Roman"/>
          <w:color w:val="auto"/>
          <w:sz w:val="28"/>
          <w:szCs w:val="28"/>
        </w:rPr>
        <w:t>về việc phê duyệt</w:t>
      </w:r>
      <w:r w:rsidRPr="00262026">
        <w:rPr>
          <w:rFonts w:ascii="Times New Roman" w:hAnsi="Times New Roman"/>
          <w:color w:val="auto"/>
          <w:sz w:val="28"/>
          <w:szCs w:val="28"/>
          <w:lang w:val="en-US"/>
        </w:rPr>
        <w:t xml:space="preserve"> điều chỉnh tiến độ thực hiện nhiệm vụ KH&amp;CN </w:t>
      </w:r>
      <w:r w:rsidRPr="00262026">
        <w:rPr>
          <w:rFonts w:ascii="Times New Roman" w:hAnsi="Times New Roman"/>
          <w:color w:val="auto"/>
          <w:sz w:val="28"/>
          <w:szCs w:val="28"/>
        </w:rPr>
        <w:t>“</w:t>
      </w:r>
      <w:r w:rsidR="00CB1134" w:rsidRPr="00491349">
        <w:rPr>
          <w:rFonts w:ascii="Times New Roman" w:hAnsi="Times New Roman"/>
          <w:color w:val="auto"/>
          <w:sz w:val="28"/>
          <w:szCs w:val="28"/>
          <w:lang w:val="en-US"/>
        </w:rPr>
        <w:t>Nghiên cứu nâng cấp, cải tiến hệ thống tích hợp và xử lý dữ liệu ADS-B (ATTECH ADS-B Integrator)</w:t>
      </w:r>
      <w:r w:rsidR="00CB1134" w:rsidRPr="00262026">
        <w:rPr>
          <w:rFonts w:ascii="Times New Roman" w:hAnsi="Times New Roman"/>
          <w:color w:val="auto"/>
          <w:sz w:val="28"/>
          <w:szCs w:val="28"/>
          <w:lang w:val="en-US"/>
        </w:rPr>
        <w:t>”</w:t>
      </w:r>
      <w:r w:rsidRPr="00262026">
        <w:rPr>
          <w:rFonts w:ascii="Times New Roman" w:hAnsi="Times New Roman"/>
          <w:color w:val="auto"/>
          <w:sz w:val="28"/>
          <w:szCs w:val="28"/>
        </w:rPr>
        <w:t>;</w:t>
      </w:r>
      <w:bookmarkEnd w:id="10"/>
    </w:p>
    <w:p w14:paraId="25874190" w14:textId="46EE1B22" w:rsidR="00841EE1" w:rsidRDefault="00841EE1" w:rsidP="00DB6DA1">
      <w:pPr>
        <w:pStyle w:val="BodyText"/>
        <w:spacing w:after="0" w:line="276" w:lineRule="auto"/>
        <w:ind w:firstLine="567"/>
        <w:jc w:val="both"/>
        <w:rPr>
          <w:rFonts w:ascii="Times New Roman" w:hAnsi="Times New Roman"/>
          <w:color w:val="auto"/>
          <w:sz w:val="28"/>
          <w:szCs w:val="28"/>
        </w:rPr>
      </w:pPr>
      <w:r w:rsidRPr="00262026">
        <w:rPr>
          <w:rFonts w:ascii="Times New Roman" w:hAnsi="Times New Roman"/>
          <w:color w:val="auto"/>
          <w:sz w:val="28"/>
          <w:szCs w:val="28"/>
        </w:rPr>
        <w:t xml:space="preserve">- Căn cứ Quyết định </w:t>
      </w:r>
      <w:r w:rsidRPr="00F170E4">
        <w:rPr>
          <w:rFonts w:ascii="Times New Roman" w:hAnsi="Times New Roman"/>
          <w:color w:val="auto"/>
          <w:sz w:val="28"/>
          <w:szCs w:val="28"/>
        </w:rPr>
        <w:t xml:space="preserve">số </w:t>
      </w:r>
      <w:r>
        <w:rPr>
          <w:rFonts w:ascii="Times New Roman" w:hAnsi="Times New Roman"/>
          <w:color w:val="auto"/>
          <w:sz w:val="28"/>
          <w:szCs w:val="28"/>
          <w:lang w:val="en-US"/>
        </w:rPr>
        <w:t>413</w:t>
      </w:r>
      <w:r w:rsidRPr="00F170E4">
        <w:rPr>
          <w:rFonts w:ascii="Times New Roman" w:hAnsi="Times New Roman"/>
          <w:color w:val="auto"/>
          <w:sz w:val="28"/>
          <w:szCs w:val="28"/>
        </w:rPr>
        <w:t xml:space="preserve">/QĐ-HĐQLQ ngày </w:t>
      </w:r>
      <w:r>
        <w:rPr>
          <w:rFonts w:ascii="Times New Roman" w:hAnsi="Times New Roman"/>
          <w:color w:val="auto"/>
          <w:sz w:val="28"/>
          <w:szCs w:val="28"/>
          <w:lang w:val="en-US"/>
        </w:rPr>
        <w:t>29/10</w:t>
      </w:r>
      <w:r w:rsidRPr="00F170E4">
        <w:rPr>
          <w:rFonts w:ascii="Times New Roman" w:hAnsi="Times New Roman"/>
          <w:color w:val="auto"/>
          <w:sz w:val="28"/>
          <w:szCs w:val="28"/>
          <w:lang w:val="en-US"/>
        </w:rPr>
        <w:t>/2021</w:t>
      </w:r>
      <w:r w:rsidRPr="00F170E4">
        <w:rPr>
          <w:rFonts w:ascii="Times New Roman" w:hAnsi="Times New Roman"/>
          <w:color w:val="auto"/>
          <w:sz w:val="28"/>
          <w:szCs w:val="28"/>
        </w:rPr>
        <w:t xml:space="preserve"> </w:t>
      </w:r>
      <w:r w:rsidRPr="00262026">
        <w:rPr>
          <w:rFonts w:ascii="Times New Roman" w:hAnsi="Times New Roman"/>
          <w:color w:val="auto"/>
          <w:sz w:val="28"/>
          <w:szCs w:val="28"/>
        </w:rPr>
        <w:t xml:space="preserve">của Chủ tịch Công ty </w:t>
      </w:r>
      <w:r w:rsidRPr="00262026">
        <w:rPr>
          <w:rFonts w:ascii="Times New Roman" w:hAnsi="Times New Roman"/>
          <w:color w:val="auto"/>
          <w:sz w:val="28"/>
          <w:szCs w:val="28"/>
          <w:lang w:val="en-US"/>
        </w:rPr>
        <w:t xml:space="preserve">- </w:t>
      </w:r>
      <w:r w:rsidRPr="00262026">
        <w:rPr>
          <w:rFonts w:ascii="Times New Roman" w:hAnsi="Times New Roman"/>
          <w:color w:val="auto"/>
          <w:sz w:val="28"/>
          <w:szCs w:val="28"/>
        </w:rPr>
        <w:t xml:space="preserve">Chủ tịch </w:t>
      </w:r>
      <w:r w:rsidRPr="00262026">
        <w:rPr>
          <w:rFonts w:ascii="Times New Roman" w:hAnsi="Times New Roman"/>
          <w:color w:val="auto"/>
          <w:sz w:val="28"/>
          <w:szCs w:val="28"/>
          <w:lang w:val="en-US"/>
        </w:rPr>
        <w:t xml:space="preserve">Hội đồng quản lý quỹ </w:t>
      </w:r>
      <w:r w:rsidRPr="00262026">
        <w:rPr>
          <w:rFonts w:ascii="Times New Roman" w:hAnsi="Times New Roman"/>
          <w:color w:val="auto"/>
          <w:sz w:val="28"/>
          <w:szCs w:val="28"/>
        </w:rPr>
        <w:t>về việc phê duyệt</w:t>
      </w:r>
      <w:r w:rsidRPr="00262026">
        <w:rPr>
          <w:rFonts w:ascii="Times New Roman" w:hAnsi="Times New Roman"/>
          <w:color w:val="auto"/>
          <w:sz w:val="28"/>
          <w:szCs w:val="28"/>
          <w:lang w:val="en-US"/>
        </w:rPr>
        <w:t xml:space="preserve"> điều chỉnh tiến độ thực hiện nhiệm vụ KH&amp;CN </w:t>
      </w:r>
      <w:r w:rsidRPr="00262026">
        <w:rPr>
          <w:rFonts w:ascii="Times New Roman" w:hAnsi="Times New Roman"/>
          <w:color w:val="auto"/>
          <w:sz w:val="28"/>
          <w:szCs w:val="28"/>
        </w:rPr>
        <w:t>“</w:t>
      </w:r>
      <w:r w:rsidRPr="00491349">
        <w:rPr>
          <w:rFonts w:ascii="Times New Roman" w:hAnsi="Times New Roman"/>
          <w:color w:val="auto"/>
          <w:sz w:val="28"/>
          <w:szCs w:val="28"/>
          <w:lang w:val="en-US"/>
        </w:rPr>
        <w:t>Nghiên cứu nâng cấp, cải tiến hệ thống tích hợp và xử lý dữ liệu ADS-B (ATTECH ADS-B Integrator)</w:t>
      </w:r>
      <w:r w:rsidRPr="00262026">
        <w:rPr>
          <w:rFonts w:ascii="Times New Roman" w:hAnsi="Times New Roman"/>
          <w:color w:val="auto"/>
          <w:sz w:val="28"/>
          <w:szCs w:val="28"/>
          <w:lang w:val="en-US"/>
        </w:rPr>
        <w:t>”</w:t>
      </w:r>
      <w:r w:rsidRPr="00262026">
        <w:rPr>
          <w:rFonts w:ascii="Times New Roman" w:hAnsi="Times New Roman"/>
          <w:color w:val="auto"/>
          <w:sz w:val="28"/>
          <w:szCs w:val="28"/>
        </w:rPr>
        <w:t>;</w:t>
      </w:r>
    </w:p>
    <w:p w14:paraId="37C3C4DD" w14:textId="722B39D2" w:rsidR="00841EE1" w:rsidRPr="00841EE1" w:rsidRDefault="00F170E4" w:rsidP="00841EE1">
      <w:pPr>
        <w:pStyle w:val="BodyText"/>
        <w:spacing w:after="0" w:line="276" w:lineRule="auto"/>
        <w:ind w:firstLine="567"/>
        <w:jc w:val="both"/>
        <w:rPr>
          <w:rFonts w:ascii="Times New Roman" w:hAnsi="Times New Roman"/>
          <w:color w:val="auto"/>
          <w:sz w:val="28"/>
          <w:szCs w:val="28"/>
        </w:rPr>
      </w:pPr>
      <w:r w:rsidRPr="00262026">
        <w:rPr>
          <w:rFonts w:ascii="Times New Roman" w:hAnsi="Times New Roman"/>
          <w:color w:val="auto"/>
          <w:sz w:val="28"/>
          <w:szCs w:val="28"/>
        </w:rPr>
        <w:t xml:space="preserve">- Căn cứ Quyết định </w:t>
      </w:r>
      <w:r w:rsidRPr="00F170E4">
        <w:rPr>
          <w:rFonts w:ascii="Times New Roman" w:hAnsi="Times New Roman"/>
          <w:color w:val="auto"/>
          <w:sz w:val="28"/>
          <w:szCs w:val="28"/>
        </w:rPr>
        <w:t xml:space="preserve">số </w:t>
      </w:r>
      <w:r>
        <w:rPr>
          <w:rFonts w:ascii="Times New Roman" w:hAnsi="Times New Roman"/>
          <w:color w:val="auto"/>
          <w:sz w:val="28"/>
          <w:szCs w:val="28"/>
          <w:lang w:val="en-US"/>
        </w:rPr>
        <w:t>225</w:t>
      </w:r>
      <w:r w:rsidRPr="00F170E4">
        <w:rPr>
          <w:rFonts w:ascii="Times New Roman" w:hAnsi="Times New Roman"/>
          <w:color w:val="auto"/>
          <w:sz w:val="28"/>
          <w:szCs w:val="28"/>
        </w:rPr>
        <w:t xml:space="preserve">/QĐ-HĐQLQ ngày </w:t>
      </w:r>
      <w:r>
        <w:rPr>
          <w:rFonts w:ascii="Times New Roman" w:hAnsi="Times New Roman"/>
          <w:color w:val="auto"/>
          <w:sz w:val="28"/>
          <w:szCs w:val="28"/>
          <w:lang w:val="en-US"/>
        </w:rPr>
        <w:t>10/3/2022</w:t>
      </w:r>
      <w:r w:rsidRPr="00F170E4">
        <w:rPr>
          <w:rFonts w:ascii="Times New Roman" w:hAnsi="Times New Roman"/>
          <w:color w:val="auto"/>
          <w:sz w:val="28"/>
          <w:szCs w:val="28"/>
        </w:rPr>
        <w:t xml:space="preserve"> </w:t>
      </w:r>
      <w:r w:rsidRPr="00262026">
        <w:rPr>
          <w:rFonts w:ascii="Times New Roman" w:hAnsi="Times New Roman"/>
          <w:color w:val="auto"/>
          <w:sz w:val="28"/>
          <w:szCs w:val="28"/>
        </w:rPr>
        <w:t xml:space="preserve">của Chủ tịch Công ty </w:t>
      </w:r>
      <w:r w:rsidRPr="00262026">
        <w:rPr>
          <w:rFonts w:ascii="Times New Roman" w:hAnsi="Times New Roman"/>
          <w:color w:val="auto"/>
          <w:sz w:val="28"/>
          <w:szCs w:val="28"/>
          <w:lang w:val="en-US"/>
        </w:rPr>
        <w:t xml:space="preserve">- </w:t>
      </w:r>
      <w:r w:rsidRPr="00262026">
        <w:rPr>
          <w:rFonts w:ascii="Times New Roman" w:hAnsi="Times New Roman"/>
          <w:color w:val="auto"/>
          <w:sz w:val="28"/>
          <w:szCs w:val="28"/>
        </w:rPr>
        <w:t xml:space="preserve">Chủ tịch </w:t>
      </w:r>
      <w:r w:rsidRPr="00262026">
        <w:rPr>
          <w:rFonts w:ascii="Times New Roman" w:hAnsi="Times New Roman"/>
          <w:color w:val="auto"/>
          <w:sz w:val="28"/>
          <w:szCs w:val="28"/>
          <w:lang w:val="en-US"/>
        </w:rPr>
        <w:t xml:space="preserve">Hội đồng quản lý quỹ </w:t>
      </w:r>
      <w:r w:rsidRPr="00262026">
        <w:rPr>
          <w:rFonts w:ascii="Times New Roman" w:hAnsi="Times New Roman"/>
          <w:color w:val="auto"/>
          <w:sz w:val="28"/>
          <w:szCs w:val="28"/>
        </w:rPr>
        <w:t>về việc phê duyệt</w:t>
      </w:r>
      <w:r w:rsidRPr="00262026">
        <w:rPr>
          <w:rFonts w:ascii="Times New Roman" w:hAnsi="Times New Roman"/>
          <w:color w:val="auto"/>
          <w:sz w:val="28"/>
          <w:szCs w:val="28"/>
          <w:lang w:val="en-US"/>
        </w:rPr>
        <w:t xml:space="preserve"> điều chỉnh tiến độ thực hiện nhiệm vụ KH&amp;CN </w:t>
      </w:r>
      <w:r w:rsidRPr="00262026">
        <w:rPr>
          <w:rFonts w:ascii="Times New Roman" w:hAnsi="Times New Roman"/>
          <w:color w:val="auto"/>
          <w:sz w:val="28"/>
          <w:szCs w:val="28"/>
        </w:rPr>
        <w:t>“</w:t>
      </w:r>
      <w:r w:rsidRPr="00491349">
        <w:rPr>
          <w:rFonts w:ascii="Times New Roman" w:hAnsi="Times New Roman"/>
          <w:color w:val="auto"/>
          <w:sz w:val="28"/>
          <w:szCs w:val="28"/>
          <w:lang w:val="en-US"/>
        </w:rPr>
        <w:t>Nghiên cứu nâng cấp, cải tiến hệ thống tích hợp và xử lý dữ liệu ADS-B (ATTECH ADS-B Integrator)</w:t>
      </w:r>
      <w:r w:rsidRPr="00262026">
        <w:rPr>
          <w:rFonts w:ascii="Times New Roman" w:hAnsi="Times New Roman"/>
          <w:color w:val="auto"/>
          <w:sz w:val="28"/>
          <w:szCs w:val="28"/>
          <w:lang w:val="en-US"/>
        </w:rPr>
        <w:t>”</w:t>
      </w:r>
      <w:r w:rsidRPr="00262026">
        <w:rPr>
          <w:rFonts w:ascii="Times New Roman" w:hAnsi="Times New Roman"/>
          <w:color w:val="auto"/>
          <w:sz w:val="28"/>
          <w:szCs w:val="28"/>
        </w:rPr>
        <w:t>;</w:t>
      </w:r>
    </w:p>
    <w:p w14:paraId="59AF6B58" w14:textId="6D3700EB" w:rsidR="00F170E4" w:rsidRPr="00262026" w:rsidRDefault="00F170E4" w:rsidP="00DB6DA1">
      <w:pPr>
        <w:pStyle w:val="BodyText"/>
        <w:spacing w:after="0"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rPr>
        <w:t xml:space="preserve">- Căn cứ Quyết định </w:t>
      </w:r>
      <w:r w:rsidRPr="00FC4513">
        <w:rPr>
          <w:rFonts w:ascii="Times New Roman" w:hAnsi="Times New Roman"/>
          <w:color w:val="auto"/>
          <w:sz w:val="28"/>
          <w:szCs w:val="28"/>
        </w:rPr>
        <w:t xml:space="preserve">số </w:t>
      </w:r>
      <w:r>
        <w:rPr>
          <w:rFonts w:ascii="Times New Roman" w:hAnsi="Times New Roman"/>
          <w:color w:val="auto"/>
          <w:sz w:val="28"/>
          <w:szCs w:val="28"/>
          <w:lang w:val="en-US"/>
        </w:rPr>
        <w:t>300</w:t>
      </w:r>
      <w:r w:rsidRPr="00FC4513">
        <w:rPr>
          <w:rFonts w:ascii="Times New Roman" w:hAnsi="Times New Roman"/>
          <w:color w:val="auto"/>
          <w:sz w:val="28"/>
          <w:szCs w:val="28"/>
        </w:rPr>
        <w:t xml:space="preserve">/QĐ-CQĐHQ ngày </w:t>
      </w:r>
      <w:r>
        <w:rPr>
          <w:rFonts w:ascii="Times New Roman" w:hAnsi="Times New Roman"/>
          <w:color w:val="auto"/>
          <w:sz w:val="28"/>
          <w:szCs w:val="28"/>
          <w:lang w:val="en-US"/>
        </w:rPr>
        <w:t>25/4/2022</w:t>
      </w:r>
      <w:r w:rsidRPr="00FC4513">
        <w:rPr>
          <w:rFonts w:ascii="Times New Roman" w:hAnsi="Times New Roman"/>
          <w:color w:val="auto"/>
          <w:sz w:val="28"/>
          <w:szCs w:val="28"/>
        </w:rPr>
        <w:t xml:space="preserve"> </w:t>
      </w:r>
      <w:r w:rsidR="00841EE1" w:rsidRPr="00841EE1">
        <w:rPr>
          <w:rFonts w:ascii="Times New Roman" w:hAnsi="Times New Roman"/>
          <w:color w:val="auto"/>
          <w:sz w:val="28"/>
          <w:szCs w:val="28"/>
        </w:rPr>
        <w:t xml:space="preserve">của Giám đốc Công ty - Giám đốc quỹ phát triển KH&amp;CN </w:t>
      </w:r>
      <w:r w:rsidRPr="00262026">
        <w:rPr>
          <w:rFonts w:ascii="Times New Roman" w:hAnsi="Times New Roman"/>
          <w:color w:val="auto"/>
          <w:sz w:val="28"/>
          <w:szCs w:val="28"/>
        </w:rPr>
        <w:t xml:space="preserve">về việc phê </w:t>
      </w:r>
      <w:r w:rsidRPr="00262026">
        <w:rPr>
          <w:rFonts w:ascii="Times New Roman" w:hAnsi="Times New Roman"/>
          <w:color w:val="auto"/>
          <w:sz w:val="28"/>
          <w:szCs w:val="28"/>
          <w:lang w:val="en-US"/>
        </w:rPr>
        <w:t xml:space="preserve">duyệt </w:t>
      </w:r>
      <w:r w:rsidR="00841EE1">
        <w:rPr>
          <w:rFonts w:ascii="Times New Roman" w:hAnsi="Times New Roman"/>
          <w:color w:val="auto"/>
          <w:sz w:val="28"/>
          <w:szCs w:val="28"/>
          <w:lang w:val="en-US"/>
        </w:rPr>
        <w:t>Hồ sơ thiết kế</w:t>
      </w:r>
      <w:r>
        <w:rPr>
          <w:rFonts w:ascii="Times New Roman" w:hAnsi="Times New Roman"/>
          <w:color w:val="auto"/>
          <w:sz w:val="28"/>
          <w:szCs w:val="28"/>
        </w:rPr>
        <w:t xml:space="preserve"> điều chỉnh và bộ tài liệu hướng dẫn của</w:t>
      </w:r>
      <w:r w:rsidRPr="00262026">
        <w:rPr>
          <w:rFonts w:ascii="Times New Roman" w:hAnsi="Times New Roman"/>
          <w:color w:val="auto"/>
          <w:sz w:val="28"/>
          <w:szCs w:val="28"/>
        </w:rPr>
        <w:t xml:space="preserve"> </w:t>
      </w:r>
      <w:r w:rsidRPr="00262026">
        <w:rPr>
          <w:rFonts w:ascii="Times New Roman" w:hAnsi="Times New Roman"/>
          <w:color w:val="auto"/>
          <w:sz w:val="28"/>
          <w:szCs w:val="28"/>
          <w:lang w:val="en-US"/>
        </w:rPr>
        <w:t>nhiệm vụ KH&amp;CN</w:t>
      </w:r>
      <w:r w:rsidRPr="00262026">
        <w:rPr>
          <w:rFonts w:ascii="Times New Roman" w:hAnsi="Times New Roman"/>
          <w:color w:val="auto"/>
          <w:sz w:val="28"/>
          <w:szCs w:val="28"/>
        </w:rPr>
        <w:t xml:space="preserve"> “</w:t>
      </w:r>
      <w:r w:rsidRPr="00491349">
        <w:rPr>
          <w:rFonts w:ascii="Times New Roman" w:hAnsi="Times New Roman"/>
          <w:color w:val="auto"/>
          <w:sz w:val="28"/>
          <w:szCs w:val="28"/>
          <w:lang w:val="en-US"/>
        </w:rPr>
        <w:t>Nghiên cứu nâng cấp, cải tiến hệ thống tích hợp và xử lý dữ liệu ADS-B (ATTECH ADS-B Integrator)</w:t>
      </w:r>
      <w:r w:rsidRPr="00262026">
        <w:rPr>
          <w:rFonts w:ascii="Times New Roman" w:hAnsi="Times New Roman"/>
          <w:color w:val="auto"/>
          <w:sz w:val="28"/>
          <w:szCs w:val="28"/>
          <w:lang w:val="en-US"/>
        </w:rPr>
        <w:t>”</w:t>
      </w:r>
      <w:r w:rsidRPr="00262026">
        <w:rPr>
          <w:rFonts w:ascii="Times New Roman" w:hAnsi="Times New Roman"/>
          <w:color w:val="auto"/>
          <w:sz w:val="28"/>
          <w:szCs w:val="28"/>
        </w:rPr>
        <w:t>;</w:t>
      </w:r>
      <w:r w:rsidRPr="00262026">
        <w:rPr>
          <w:rFonts w:ascii="Times New Roman" w:hAnsi="Times New Roman"/>
          <w:color w:val="auto"/>
          <w:sz w:val="28"/>
          <w:szCs w:val="28"/>
          <w:lang w:val="en-US"/>
        </w:rPr>
        <w:t xml:space="preserve"> </w:t>
      </w:r>
    </w:p>
    <w:bookmarkEnd w:id="5"/>
    <w:p w14:paraId="79C716DF" w14:textId="671A8BAD" w:rsidR="00E60728" w:rsidRPr="000632E1" w:rsidRDefault="00737942" w:rsidP="000632E1">
      <w:pPr>
        <w:pStyle w:val="BodyText"/>
        <w:spacing w:after="0" w:line="276" w:lineRule="auto"/>
        <w:ind w:firstLine="567"/>
        <w:jc w:val="both"/>
        <w:rPr>
          <w:rFonts w:ascii="Times New Roman" w:hAnsi="Times New Roman"/>
          <w:color w:val="FF0000"/>
          <w:sz w:val="28"/>
          <w:szCs w:val="28"/>
          <w:lang w:val="en-US"/>
        </w:rPr>
      </w:pPr>
      <w:r w:rsidRPr="00262026">
        <w:rPr>
          <w:rFonts w:ascii="Times New Roman" w:hAnsi="Times New Roman"/>
          <w:color w:val="auto"/>
          <w:sz w:val="28"/>
          <w:szCs w:val="28"/>
        </w:rPr>
        <w:t xml:space="preserve">- </w:t>
      </w:r>
      <w:r w:rsidR="000632E1" w:rsidRPr="00262026">
        <w:rPr>
          <w:rFonts w:ascii="Times New Roman" w:hAnsi="Times New Roman"/>
          <w:color w:val="auto"/>
          <w:sz w:val="28"/>
          <w:szCs w:val="28"/>
        </w:rPr>
        <w:t xml:space="preserve">Căn cứ Quyết định </w:t>
      </w:r>
      <w:r w:rsidR="000632E1" w:rsidRPr="00F170E4">
        <w:rPr>
          <w:rFonts w:ascii="Times New Roman" w:hAnsi="Times New Roman"/>
          <w:color w:val="auto"/>
          <w:sz w:val="28"/>
          <w:szCs w:val="28"/>
        </w:rPr>
        <w:t xml:space="preserve">số </w:t>
      </w:r>
      <w:r w:rsidR="000632E1">
        <w:rPr>
          <w:rFonts w:ascii="Times New Roman" w:hAnsi="Times New Roman"/>
          <w:color w:val="auto"/>
          <w:sz w:val="28"/>
          <w:szCs w:val="28"/>
          <w:lang w:val="en-US"/>
        </w:rPr>
        <w:t>385</w:t>
      </w:r>
      <w:r w:rsidR="000632E1" w:rsidRPr="00F170E4">
        <w:rPr>
          <w:rFonts w:ascii="Times New Roman" w:hAnsi="Times New Roman"/>
          <w:color w:val="auto"/>
          <w:sz w:val="28"/>
          <w:szCs w:val="28"/>
        </w:rPr>
        <w:t xml:space="preserve">/QĐ-HĐQLQ ngày </w:t>
      </w:r>
      <w:r w:rsidR="000632E1">
        <w:rPr>
          <w:rFonts w:ascii="Times New Roman" w:hAnsi="Times New Roman"/>
          <w:color w:val="auto"/>
          <w:sz w:val="28"/>
          <w:szCs w:val="28"/>
          <w:lang w:val="en-US"/>
        </w:rPr>
        <w:t>01</w:t>
      </w:r>
      <w:r w:rsidR="000632E1" w:rsidRPr="00F170E4">
        <w:rPr>
          <w:rFonts w:ascii="Times New Roman" w:hAnsi="Times New Roman"/>
          <w:color w:val="auto"/>
          <w:sz w:val="28"/>
          <w:szCs w:val="28"/>
          <w:lang w:val="en-US"/>
        </w:rPr>
        <w:t>/6/202</w:t>
      </w:r>
      <w:r w:rsidR="000632E1">
        <w:rPr>
          <w:rFonts w:ascii="Times New Roman" w:hAnsi="Times New Roman"/>
          <w:color w:val="auto"/>
          <w:sz w:val="28"/>
          <w:szCs w:val="28"/>
          <w:lang w:val="en-US"/>
        </w:rPr>
        <w:t>2</w:t>
      </w:r>
      <w:r w:rsidR="000632E1" w:rsidRPr="00F170E4">
        <w:rPr>
          <w:rFonts w:ascii="Times New Roman" w:hAnsi="Times New Roman"/>
          <w:color w:val="auto"/>
          <w:sz w:val="28"/>
          <w:szCs w:val="28"/>
        </w:rPr>
        <w:t xml:space="preserve"> </w:t>
      </w:r>
      <w:r w:rsidR="000632E1" w:rsidRPr="00262026">
        <w:rPr>
          <w:rFonts w:ascii="Times New Roman" w:hAnsi="Times New Roman"/>
          <w:color w:val="auto"/>
          <w:sz w:val="28"/>
          <w:szCs w:val="28"/>
        </w:rPr>
        <w:t xml:space="preserve">của Chủ tịch Công ty </w:t>
      </w:r>
      <w:r w:rsidR="000632E1" w:rsidRPr="00262026">
        <w:rPr>
          <w:rFonts w:ascii="Times New Roman" w:hAnsi="Times New Roman"/>
          <w:color w:val="auto"/>
          <w:sz w:val="28"/>
          <w:szCs w:val="28"/>
          <w:lang w:val="en-US"/>
        </w:rPr>
        <w:t xml:space="preserve">- </w:t>
      </w:r>
      <w:r w:rsidR="000632E1" w:rsidRPr="00262026">
        <w:rPr>
          <w:rFonts w:ascii="Times New Roman" w:hAnsi="Times New Roman"/>
          <w:color w:val="auto"/>
          <w:sz w:val="28"/>
          <w:szCs w:val="28"/>
        </w:rPr>
        <w:t xml:space="preserve">Chủ tịch </w:t>
      </w:r>
      <w:r w:rsidR="000632E1" w:rsidRPr="00262026">
        <w:rPr>
          <w:rFonts w:ascii="Times New Roman" w:hAnsi="Times New Roman"/>
          <w:color w:val="auto"/>
          <w:sz w:val="28"/>
          <w:szCs w:val="28"/>
          <w:lang w:val="en-US"/>
        </w:rPr>
        <w:t xml:space="preserve">Hội đồng quản lý quỹ </w:t>
      </w:r>
      <w:r w:rsidR="000632E1" w:rsidRPr="00262026">
        <w:rPr>
          <w:rFonts w:ascii="Times New Roman" w:hAnsi="Times New Roman"/>
          <w:color w:val="auto"/>
          <w:sz w:val="28"/>
          <w:szCs w:val="28"/>
        </w:rPr>
        <w:t>về việc phê duyệt</w:t>
      </w:r>
      <w:r w:rsidR="000632E1" w:rsidRPr="00262026">
        <w:rPr>
          <w:rFonts w:ascii="Times New Roman" w:hAnsi="Times New Roman"/>
          <w:color w:val="auto"/>
          <w:sz w:val="28"/>
          <w:szCs w:val="28"/>
          <w:lang w:val="en-US"/>
        </w:rPr>
        <w:t xml:space="preserve"> điều chỉnh tiến độ thực hiện nhiệm vụ KH&amp;CN </w:t>
      </w:r>
      <w:r w:rsidR="000632E1" w:rsidRPr="00262026">
        <w:rPr>
          <w:rFonts w:ascii="Times New Roman" w:hAnsi="Times New Roman"/>
          <w:color w:val="auto"/>
          <w:sz w:val="28"/>
          <w:szCs w:val="28"/>
        </w:rPr>
        <w:t>“</w:t>
      </w:r>
      <w:r w:rsidR="000632E1" w:rsidRPr="00491349">
        <w:rPr>
          <w:rFonts w:ascii="Times New Roman" w:hAnsi="Times New Roman"/>
          <w:color w:val="auto"/>
          <w:sz w:val="28"/>
          <w:szCs w:val="28"/>
          <w:lang w:val="en-US"/>
        </w:rPr>
        <w:t>Nghiên cứu nâng cấp, cải tiến hệ thống tích hợp và xử lý dữ liệu ADS-B (ATTECH ADS-B Integrator)</w:t>
      </w:r>
      <w:r w:rsidR="000632E1" w:rsidRPr="00262026">
        <w:rPr>
          <w:rFonts w:ascii="Times New Roman" w:hAnsi="Times New Roman"/>
          <w:color w:val="auto"/>
          <w:sz w:val="28"/>
          <w:szCs w:val="28"/>
          <w:lang w:val="en-US"/>
        </w:rPr>
        <w:t>”</w:t>
      </w:r>
      <w:r w:rsidR="000632E1">
        <w:rPr>
          <w:rFonts w:ascii="Times New Roman" w:hAnsi="Times New Roman"/>
          <w:color w:val="auto"/>
          <w:sz w:val="28"/>
          <w:szCs w:val="28"/>
          <w:lang w:val="en-US"/>
        </w:rPr>
        <w:t>.</w:t>
      </w:r>
    </w:p>
    <w:p w14:paraId="628E829F" w14:textId="77777777" w:rsidR="00C716D0" w:rsidRPr="00262026" w:rsidRDefault="00C716D0" w:rsidP="00DB6DA1">
      <w:pPr>
        <w:pStyle w:val="BodyText"/>
        <w:spacing w:after="0" w:line="276" w:lineRule="auto"/>
        <w:ind w:firstLine="567"/>
        <w:jc w:val="both"/>
        <w:rPr>
          <w:rFonts w:ascii="Times New Roman" w:hAnsi="Times New Roman"/>
          <w:b/>
          <w:color w:val="auto"/>
          <w:sz w:val="28"/>
          <w:szCs w:val="28"/>
        </w:rPr>
      </w:pPr>
      <w:r w:rsidRPr="00262026">
        <w:rPr>
          <w:rFonts w:ascii="Times New Roman" w:hAnsi="Times New Roman"/>
          <w:b/>
          <w:color w:val="auto"/>
          <w:sz w:val="28"/>
          <w:szCs w:val="28"/>
        </w:rPr>
        <w:t>2. Căn cứ kỹ thuật:</w:t>
      </w:r>
    </w:p>
    <w:p w14:paraId="5897ACB5" w14:textId="0E07024A" w:rsidR="00FC26C4" w:rsidRDefault="00FC26C4" w:rsidP="00FC26C4">
      <w:pPr>
        <w:pStyle w:val="BodyText"/>
        <w:spacing w:after="0"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rPr>
        <w:t xml:space="preserve">- </w:t>
      </w:r>
      <w:r w:rsidR="000632E1" w:rsidRPr="000632E1">
        <w:rPr>
          <w:rFonts w:ascii="Times New Roman" w:hAnsi="Times New Roman"/>
          <w:color w:val="auto"/>
          <w:sz w:val="28"/>
          <w:szCs w:val="28"/>
        </w:rPr>
        <w:t>Căn cứ Quyết định số 21/QĐ-CQĐHQ ngày 14/01/2021 của Giám đốc Công ty - Giám đốc quỹ phát triển KH&amp;CN về việc phê duyệt Hồ sơ thiết kế nhiệm vụ KH&amp;CN “Nghiên cứu nâng cấp, cải tiến hệ thống tích hợp và xử lý dữ liệu ADS-B (ATTECH ADS-B Integrator)”;</w:t>
      </w:r>
      <w:r w:rsidR="000632E1">
        <w:rPr>
          <w:rFonts w:ascii="Times New Roman" w:hAnsi="Times New Roman"/>
          <w:color w:val="auto"/>
          <w:sz w:val="28"/>
          <w:szCs w:val="28"/>
          <w:lang w:val="en-US"/>
        </w:rPr>
        <w:t xml:space="preserve"> </w:t>
      </w:r>
    </w:p>
    <w:p w14:paraId="3DEF7B38" w14:textId="1379FE59" w:rsidR="008F172F" w:rsidRPr="000632E1" w:rsidRDefault="008F172F" w:rsidP="008F172F">
      <w:pPr>
        <w:pStyle w:val="BodyText"/>
        <w:spacing w:after="0"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rPr>
        <w:t xml:space="preserve">- Căn cứ Quyết định </w:t>
      </w:r>
      <w:r w:rsidRPr="00FC4513">
        <w:rPr>
          <w:rFonts w:ascii="Times New Roman" w:hAnsi="Times New Roman"/>
          <w:color w:val="auto"/>
          <w:sz w:val="28"/>
          <w:szCs w:val="28"/>
        </w:rPr>
        <w:t xml:space="preserve">số </w:t>
      </w:r>
      <w:r>
        <w:rPr>
          <w:rFonts w:ascii="Times New Roman" w:hAnsi="Times New Roman"/>
          <w:color w:val="auto"/>
          <w:sz w:val="28"/>
          <w:szCs w:val="28"/>
          <w:lang w:val="en-US"/>
        </w:rPr>
        <w:t>300</w:t>
      </w:r>
      <w:r w:rsidRPr="00FC4513">
        <w:rPr>
          <w:rFonts w:ascii="Times New Roman" w:hAnsi="Times New Roman"/>
          <w:color w:val="auto"/>
          <w:sz w:val="28"/>
          <w:szCs w:val="28"/>
        </w:rPr>
        <w:t xml:space="preserve">/QĐ-CQĐHQ ngày </w:t>
      </w:r>
      <w:r>
        <w:rPr>
          <w:rFonts w:ascii="Times New Roman" w:hAnsi="Times New Roman"/>
          <w:color w:val="auto"/>
          <w:sz w:val="28"/>
          <w:szCs w:val="28"/>
          <w:lang w:val="en-US"/>
        </w:rPr>
        <w:t>25/4/2022</w:t>
      </w:r>
      <w:r w:rsidRPr="00FC4513">
        <w:rPr>
          <w:rFonts w:ascii="Times New Roman" w:hAnsi="Times New Roman"/>
          <w:color w:val="auto"/>
          <w:sz w:val="28"/>
          <w:szCs w:val="28"/>
        </w:rPr>
        <w:t xml:space="preserve"> </w:t>
      </w:r>
      <w:r w:rsidRPr="00841EE1">
        <w:rPr>
          <w:rFonts w:ascii="Times New Roman" w:hAnsi="Times New Roman"/>
          <w:color w:val="auto"/>
          <w:sz w:val="28"/>
          <w:szCs w:val="28"/>
        </w:rPr>
        <w:t xml:space="preserve">của Giám đốc Công ty - Giám đốc quỹ phát triển KH&amp;CN </w:t>
      </w:r>
      <w:r w:rsidRPr="00262026">
        <w:rPr>
          <w:rFonts w:ascii="Times New Roman" w:hAnsi="Times New Roman"/>
          <w:color w:val="auto"/>
          <w:sz w:val="28"/>
          <w:szCs w:val="28"/>
        </w:rPr>
        <w:t xml:space="preserve">về việc phê </w:t>
      </w:r>
      <w:r w:rsidRPr="00262026">
        <w:rPr>
          <w:rFonts w:ascii="Times New Roman" w:hAnsi="Times New Roman"/>
          <w:color w:val="auto"/>
          <w:sz w:val="28"/>
          <w:szCs w:val="28"/>
          <w:lang w:val="en-US"/>
        </w:rPr>
        <w:t xml:space="preserve">duyệt </w:t>
      </w:r>
      <w:r>
        <w:rPr>
          <w:rFonts w:ascii="Times New Roman" w:hAnsi="Times New Roman"/>
          <w:color w:val="auto"/>
          <w:sz w:val="28"/>
          <w:szCs w:val="28"/>
          <w:lang w:val="en-US"/>
        </w:rPr>
        <w:t>Hồ sơ thiết kế</w:t>
      </w:r>
      <w:r>
        <w:rPr>
          <w:rFonts w:ascii="Times New Roman" w:hAnsi="Times New Roman"/>
          <w:color w:val="auto"/>
          <w:sz w:val="28"/>
          <w:szCs w:val="28"/>
        </w:rPr>
        <w:t xml:space="preserve"> điều chỉnh và bộ tài liệu hướng dẫn của</w:t>
      </w:r>
      <w:r w:rsidRPr="00262026">
        <w:rPr>
          <w:rFonts w:ascii="Times New Roman" w:hAnsi="Times New Roman"/>
          <w:color w:val="auto"/>
          <w:sz w:val="28"/>
          <w:szCs w:val="28"/>
        </w:rPr>
        <w:t xml:space="preserve"> </w:t>
      </w:r>
      <w:r w:rsidRPr="00262026">
        <w:rPr>
          <w:rFonts w:ascii="Times New Roman" w:hAnsi="Times New Roman"/>
          <w:color w:val="auto"/>
          <w:sz w:val="28"/>
          <w:szCs w:val="28"/>
          <w:lang w:val="en-US"/>
        </w:rPr>
        <w:t>nhiệm vụ KH&amp;CN</w:t>
      </w:r>
      <w:r w:rsidRPr="00262026">
        <w:rPr>
          <w:rFonts w:ascii="Times New Roman" w:hAnsi="Times New Roman"/>
          <w:color w:val="auto"/>
          <w:sz w:val="28"/>
          <w:szCs w:val="28"/>
        </w:rPr>
        <w:t xml:space="preserve"> “</w:t>
      </w:r>
      <w:r w:rsidRPr="00491349">
        <w:rPr>
          <w:rFonts w:ascii="Times New Roman" w:hAnsi="Times New Roman"/>
          <w:color w:val="auto"/>
          <w:sz w:val="28"/>
          <w:szCs w:val="28"/>
          <w:lang w:val="en-US"/>
        </w:rPr>
        <w:t>Nghiên cứu nâng cấp, cải tiến hệ thống tích hợp và xử lý dữ liệu ADS-B (ATTECH ADS-B Integrator)</w:t>
      </w:r>
      <w:r w:rsidRPr="00262026">
        <w:rPr>
          <w:rFonts w:ascii="Times New Roman" w:hAnsi="Times New Roman"/>
          <w:color w:val="auto"/>
          <w:sz w:val="28"/>
          <w:szCs w:val="28"/>
          <w:lang w:val="en-US"/>
        </w:rPr>
        <w:t>”</w:t>
      </w:r>
      <w:r w:rsidRPr="00262026">
        <w:rPr>
          <w:rFonts w:ascii="Times New Roman" w:hAnsi="Times New Roman"/>
          <w:color w:val="auto"/>
          <w:sz w:val="28"/>
          <w:szCs w:val="28"/>
        </w:rPr>
        <w:t>;</w:t>
      </w:r>
      <w:r w:rsidRPr="00262026">
        <w:rPr>
          <w:rFonts w:ascii="Times New Roman" w:hAnsi="Times New Roman"/>
          <w:color w:val="auto"/>
          <w:sz w:val="28"/>
          <w:szCs w:val="28"/>
          <w:lang w:val="en-US"/>
        </w:rPr>
        <w:t xml:space="preserve"> </w:t>
      </w:r>
    </w:p>
    <w:p w14:paraId="57E37F18" w14:textId="3AA46D4B" w:rsidR="00885DF2" w:rsidRPr="00547562" w:rsidRDefault="00913CB4" w:rsidP="00DB6DA1">
      <w:pPr>
        <w:spacing w:line="276" w:lineRule="auto"/>
        <w:ind w:firstLine="567"/>
        <w:jc w:val="both"/>
        <w:rPr>
          <w:rFonts w:ascii="Times New Roman" w:hAnsi="Times New Roman"/>
          <w:color w:val="auto"/>
          <w:sz w:val="28"/>
          <w:szCs w:val="28"/>
          <w:lang w:val="en-US"/>
        </w:rPr>
      </w:pPr>
      <w:r w:rsidRPr="00547562">
        <w:rPr>
          <w:rFonts w:ascii="Times New Roman" w:hAnsi="Times New Roman"/>
          <w:color w:val="auto"/>
          <w:sz w:val="28"/>
          <w:szCs w:val="28"/>
        </w:rPr>
        <w:t xml:space="preserve">- </w:t>
      </w:r>
      <w:r w:rsidRPr="00547562">
        <w:rPr>
          <w:rFonts w:ascii="Times New Roman" w:hAnsi="Times New Roman" w:cs="Times New Roman"/>
          <w:color w:val="auto"/>
          <w:sz w:val="28"/>
          <w:szCs w:val="28"/>
        </w:rPr>
        <w:t xml:space="preserve">Căn cứ Biên bản nghiệm thu nội bộ ngày </w:t>
      </w:r>
      <w:r w:rsidR="00547562" w:rsidRPr="00547562">
        <w:rPr>
          <w:rFonts w:ascii="Times New Roman" w:hAnsi="Times New Roman" w:cs="Times New Roman"/>
          <w:color w:val="auto"/>
          <w:sz w:val="28"/>
          <w:szCs w:val="28"/>
          <w:lang w:val="en-US"/>
        </w:rPr>
        <w:t>30/05/2022</w:t>
      </w:r>
      <w:r w:rsidRPr="00547562">
        <w:rPr>
          <w:rFonts w:ascii="Times New Roman" w:hAnsi="Times New Roman" w:cs="Times New Roman"/>
          <w:color w:val="auto"/>
          <w:sz w:val="28"/>
          <w:szCs w:val="28"/>
        </w:rPr>
        <w:t xml:space="preserve"> của </w:t>
      </w:r>
      <w:r w:rsidR="00885DF2" w:rsidRPr="00547562">
        <w:rPr>
          <w:rFonts w:ascii="Times New Roman" w:hAnsi="Times New Roman" w:cs="Times New Roman"/>
          <w:color w:val="auto"/>
          <w:sz w:val="28"/>
          <w:szCs w:val="28"/>
          <w:lang w:val="en-US"/>
        </w:rPr>
        <w:t>Hội đồng nghiệm thu về việc nghiệm thu</w:t>
      </w:r>
      <w:r w:rsidRPr="00547562">
        <w:rPr>
          <w:rFonts w:ascii="Times New Roman" w:hAnsi="Times New Roman" w:cs="Times New Roman"/>
          <w:color w:val="auto"/>
          <w:sz w:val="28"/>
          <w:szCs w:val="28"/>
        </w:rPr>
        <w:t xml:space="preserve"> sản phẩm mẫu của nhiệm vụ KH&amp;CN</w:t>
      </w:r>
      <w:r w:rsidR="008F652D" w:rsidRPr="00547562">
        <w:rPr>
          <w:rFonts w:ascii="Times New Roman" w:hAnsi="Times New Roman"/>
          <w:color w:val="auto"/>
          <w:sz w:val="28"/>
          <w:szCs w:val="28"/>
          <w:lang w:val="en-US"/>
        </w:rPr>
        <w:t xml:space="preserve"> </w:t>
      </w:r>
      <w:r w:rsidR="00547562" w:rsidRPr="00547562">
        <w:rPr>
          <w:rFonts w:ascii="Times New Roman" w:hAnsi="Times New Roman"/>
          <w:color w:val="auto"/>
          <w:sz w:val="28"/>
          <w:szCs w:val="28"/>
        </w:rPr>
        <w:t>“Nghiên cứu nâng cấp, cải tiến hệ thống tích hợp và xử lý dữ liệu ADS-B (ATTECH ADS-B Integrator)”;</w:t>
      </w:r>
    </w:p>
    <w:p w14:paraId="5F11BE17" w14:textId="712CA11B" w:rsidR="00953642" w:rsidRPr="000A64F2" w:rsidRDefault="00953642" w:rsidP="00DB6DA1">
      <w:pPr>
        <w:spacing w:line="276" w:lineRule="auto"/>
        <w:ind w:firstLine="567"/>
        <w:jc w:val="both"/>
        <w:rPr>
          <w:rFonts w:ascii="Times New Roman" w:hAnsi="Times New Roman"/>
          <w:color w:val="auto"/>
          <w:sz w:val="28"/>
          <w:szCs w:val="28"/>
          <w:lang w:val="en-US"/>
        </w:rPr>
      </w:pPr>
      <w:r w:rsidRPr="000A64F2">
        <w:rPr>
          <w:rFonts w:ascii="Times New Roman" w:hAnsi="Times New Roman"/>
          <w:color w:val="auto"/>
          <w:sz w:val="28"/>
          <w:szCs w:val="28"/>
          <w:lang w:val="en-US"/>
        </w:rPr>
        <w:t>- Căn cứ các tiêu chuẩn áp dụng khi nghiệm thu:</w:t>
      </w:r>
      <w:r w:rsidR="005636CB" w:rsidRPr="000A64F2">
        <w:rPr>
          <w:rFonts w:ascii="Times New Roman" w:hAnsi="Times New Roman"/>
          <w:color w:val="auto"/>
          <w:sz w:val="28"/>
          <w:szCs w:val="28"/>
          <w:lang w:val="en-US"/>
        </w:rPr>
        <w:t xml:space="preserve"> </w:t>
      </w:r>
    </w:p>
    <w:p w14:paraId="4C8E86FF" w14:textId="2F978607" w:rsidR="005636CB" w:rsidRPr="00262026" w:rsidRDefault="005636CB"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Các tài liệu kỹ thuật tham chiếu: </w:t>
      </w:r>
    </w:p>
    <w:p w14:paraId="49A0AE7A" w14:textId="0C179662" w:rsidR="005636CB" w:rsidRPr="00262026" w:rsidRDefault="005636CB"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Assessment of ADS-B and Multilateration surveillance to support air traffic services and guidlines for implementation. : ICAO. Cir 326 AN/188.</w:t>
      </w:r>
    </w:p>
    <w:p w14:paraId="345252EA" w14:textId="73217A19" w:rsidR="005636CB" w:rsidRPr="00262026" w:rsidRDefault="005636CB"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Eurocontrol specification for A TM surveillance system performance </w:t>
      </w:r>
      <w:r w:rsidRPr="00262026">
        <w:rPr>
          <w:rFonts w:ascii="Times New Roman" w:hAnsi="Times New Roman"/>
          <w:color w:val="auto"/>
          <w:sz w:val="28"/>
          <w:szCs w:val="28"/>
          <w:lang w:val="en-US"/>
        </w:rPr>
        <w:lastRenderedPageBreak/>
        <w:t>(Volumn 1). : Eurocontrol, 2015. ISBN: 978-2-87497-022-1.</w:t>
      </w:r>
    </w:p>
    <w:p w14:paraId="2CBAA41C" w14:textId="109F6327" w:rsidR="005636CB" w:rsidRPr="00262026" w:rsidRDefault="005636CB"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Eurocontrol specification for A TM surveillance system performance (Volumn 2). : Eurocontrol, 2015. ISBN: 978-2-87497-022-1.</w:t>
      </w:r>
    </w:p>
    <w:p w14:paraId="1F8A095E" w14:textId="6742E676" w:rsidR="00953642" w:rsidRPr="00262026" w:rsidRDefault="00953642"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Hệ thống quản lý chất lượng theo tiêu chuẩn ISO 9001:2015 của Công ty.</w:t>
      </w:r>
    </w:p>
    <w:p w14:paraId="1C834057" w14:textId="00C9C667" w:rsidR="00C716D0" w:rsidRPr="00262026" w:rsidRDefault="00C716D0" w:rsidP="00DB6DA1">
      <w:pPr>
        <w:pStyle w:val="BodyText"/>
        <w:spacing w:after="0" w:line="276" w:lineRule="auto"/>
        <w:ind w:firstLine="567"/>
        <w:jc w:val="both"/>
        <w:rPr>
          <w:rFonts w:ascii="Times New Roman" w:hAnsi="Times New Roman"/>
          <w:b/>
          <w:color w:val="auto"/>
          <w:sz w:val="28"/>
          <w:szCs w:val="28"/>
        </w:rPr>
      </w:pPr>
      <w:r w:rsidRPr="00262026">
        <w:rPr>
          <w:rFonts w:ascii="Times New Roman" w:hAnsi="Times New Roman"/>
          <w:b/>
          <w:color w:val="auto"/>
          <w:sz w:val="28"/>
          <w:szCs w:val="28"/>
        </w:rPr>
        <w:t xml:space="preserve">II. TỔ CHỨC THỰC HIỆN: </w:t>
      </w:r>
    </w:p>
    <w:p w14:paraId="72481069" w14:textId="01131797" w:rsidR="0074503F" w:rsidRPr="00262026" w:rsidRDefault="000D54AA" w:rsidP="00DB6DA1">
      <w:pPr>
        <w:pStyle w:val="BodyText"/>
        <w:tabs>
          <w:tab w:val="left" w:pos="0"/>
        </w:tabs>
        <w:spacing w:after="0" w:line="276" w:lineRule="auto"/>
        <w:ind w:left="567"/>
        <w:jc w:val="both"/>
        <w:rPr>
          <w:rFonts w:ascii="Times New Roman" w:hAnsi="Times New Roman"/>
          <w:b/>
          <w:color w:val="auto"/>
          <w:sz w:val="28"/>
          <w:szCs w:val="28"/>
        </w:rPr>
      </w:pPr>
      <w:r w:rsidRPr="00262026">
        <w:rPr>
          <w:rFonts w:ascii="Times New Roman" w:hAnsi="Times New Roman"/>
          <w:b/>
          <w:color w:val="auto"/>
          <w:sz w:val="28"/>
          <w:szCs w:val="28"/>
          <w:lang w:val="en-US"/>
        </w:rPr>
        <w:t xml:space="preserve">1. </w:t>
      </w:r>
      <w:r w:rsidR="0074503F" w:rsidRPr="00262026">
        <w:rPr>
          <w:rFonts w:ascii="Times New Roman" w:hAnsi="Times New Roman"/>
          <w:b/>
          <w:color w:val="auto"/>
          <w:sz w:val="28"/>
          <w:szCs w:val="28"/>
        </w:rPr>
        <w:t>Khái quát công việc thực hiện:</w:t>
      </w:r>
    </w:p>
    <w:p w14:paraId="4D7DDFAA" w14:textId="2E142749" w:rsidR="00FA083C" w:rsidRPr="00547562" w:rsidRDefault="00887DCC" w:rsidP="00547562">
      <w:pPr>
        <w:pStyle w:val="BodyText"/>
        <w:tabs>
          <w:tab w:val="left" w:pos="0"/>
        </w:tabs>
        <w:spacing w:after="0" w:line="276" w:lineRule="auto"/>
        <w:ind w:firstLine="567"/>
        <w:jc w:val="both"/>
        <w:rPr>
          <w:rFonts w:ascii="Times New Roman" w:hAnsi="Times New Roman"/>
          <w:color w:val="auto"/>
          <w:sz w:val="28"/>
          <w:szCs w:val="28"/>
          <w:lang w:val="en-US"/>
        </w:rPr>
      </w:pPr>
      <w:r w:rsidRPr="00547562">
        <w:rPr>
          <w:rFonts w:ascii="Times New Roman" w:hAnsi="Times New Roman"/>
          <w:color w:val="auto"/>
          <w:sz w:val="28"/>
          <w:szCs w:val="28"/>
          <w:lang w:val="en-US"/>
        </w:rPr>
        <w:t xml:space="preserve">1.1. Theo </w:t>
      </w:r>
      <w:r w:rsidR="00547562" w:rsidRPr="00547562">
        <w:rPr>
          <w:rFonts w:ascii="Times New Roman" w:hAnsi="Times New Roman"/>
          <w:color w:val="auto"/>
          <w:sz w:val="28"/>
          <w:szCs w:val="28"/>
        </w:rPr>
        <w:t>Quyết định số 359/QĐ-HĐQLQ  ngày 19/05/2020 của Chủ tịch Công ty - Chủ tịch Hội đồng quản lý quỹ về việc phê duyệt bổ sung nhiệm vụ vào kế hoạch hoạt động KH&amp;CN năm 2020, yêu cầu nhiệm vụ và chủ nhiệm nhiệm vụ KH&amp;CN “Nghiên cứu nâng cấp, cải tiến hệ thống tích hợp và xử lý dữ liệu ADS-B (ATTECH ADS-B Integrator)”;</w:t>
      </w:r>
      <w:r w:rsidRPr="00547562">
        <w:rPr>
          <w:rFonts w:ascii="Times New Roman" w:hAnsi="Times New Roman"/>
          <w:color w:val="auto"/>
          <w:sz w:val="28"/>
          <w:szCs w:val="28"/>
          <w:lang w:val="en-US"/>
        </w:rPr>
        <w:t xml:space="preserve">, với nội dung phê duyệt </w:t>
      </w:r>
      <w:r w:rsidR="00547562" w:rsidRPr="00547562">
        <w:rPr>
          <w:rFonts w:ascii="Times New Roman" w:hAnsi="Times New Roman"/>
          <w:color w:val="auto"/>
          <w:sz w:val="28"/>
          <w:szCs w:val="28"/>
          <w:lang w:val="en-US"/>
        </w:rPr>
        <w:t xml:space="preserve">Yêu cầu nhiệm vụ </w:t>
      </w:r>
      <w:r w:rsidR="00547562" w:rsidRPr="00547562">
        <w:rPr>
          <w:rFonts w:ascii="Times New Roman" w:hAnsi="Times New Roman"/>
          <w:color w:val="auto"/>
          <w:sz w:val="28"/>
          <w:szCs w:val="28"/>
          <w:lang w:val="en-US"/>
        </w:rPr>
        <w:t xml:space="preserve">và </w:t>
      </w:r>
      <w:r w:rsidRPr="00547562">
        <w:rPr>
          <w:rFonts w:ascii="Times New Roman" w:hAnsi="Times New Roman"/>
          <w:color w:val="auto"/>
          <w:sz w:val="28"/>
          <w:szCs w:val="28"/>
          <w:lang w:val="en-US"/>
        </w:rPr>
        <w:t xml:space="preserve">CNNV là ông </w:t>
      </w:r>
      <w:r w:rsidR="00547562" w:rsidRPr="00547562">
        <w:rPr>
          <w:rFonts w:ascii="Times New Roman" w:hAnsi="Times New Roman"/>
          <w:color w:val="auto"/>
          <w:sz w:val="28"/>
          <w:szCs w:val="28"/>
          <w:lang w:val="en-US"/>
        </w:rPr>
        <w:t>Nguyễn Đức Nhượng - Nhân viên phòng NCPT</w:t>
      </w:r>
      <w:r w:rsidRPr="00547562">
        <w:rPr>
          <w:rFonts w:ascii="Times New Roman" w:hAnsi="Times New Roman"/>
          <w:color w:val="auto"/>
          <w:sz w:val="28"/>
          <w:szCs w:val="28"/>
          <w:lang w:val="en-US"/>
        </w:rPr>
        <w:t>.</w:t>
      </w:r>
      <w:r w:rsidR="00FA083C" w:rsidRPr="00262026">
        <w:rPr>
          <w:rFonts w:ascii="Times New Roman" w:hAnsi="Times New Roman"/>
          <w:color w:val="auto"/>
          <w:sz w:val="28"/>
          <w:szCs w:val="28"/>
        </w:rPr>
        <w:t xml:space="preserve"> </w:t>
      </w:r>
    </w:p>
    <w:p w14:paraId="147C996C" w14:textId="22F994DB" w:rsidR="0037522B" w:rsidRPr="00262026" w:rsidRDefault="002E27A0" w:rsidP="00DB6DA1">
      <w:pPr>
        <w:pStyle w:val="BodyText"/>
        <w:spacing w:after="0"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1.</w:t>
      </w:r>
      <w:r w:rsidR="00547562">
        <w:rPr>
          <w:rFonts w:ascii="Times New Roman" w:hAnsi="Times New Roman"/>
          <w:color w:val="auto"/>
          <w:sz w:val="28"/>
          <w:szCs w:val="28"/>
          <w:lang w:val="en-US"/>
        </w:rPr>
        <w:t>2</w:t>
      </w:r>
      <w:r w:rsidRPr="00262026">
        <w:rPr>
          <w:rFonts w:ascii="Times New Roman" w:hAnsi="Times New Roman"/>
          <w:color w:val="auto"/>
          <w:sz w:val="28"/>
          <w:szCs w:val="28"/>
          <w:lang w:val="en-US"/>
        </w:rPr>
        <w:t>.</w:t>
      </w:r>
      <w:r w:rsidR="0037522B" w:rsidRPr="00262026">
        <w:rPr>
          <w:rFonts w:ascii="Times New Roman" w:hAnsi="Times New Roman"/>
          <w:color w:val="auto"/>
          <w:sz w:val="28"/>
          <w:szCs w:val="28"/>
          <w:lang w:val="en-US"/>
        </w:rPr>
        <w:t xml:space="preserve"> </w:t>
      </w:r>
      <w:r w:rsidRPr="00262026">
        <w:rPr>
          <w:rFonts w:ascii="Times New Roman" w:hAnsi="Times New Roman"/>
          <w:color w:val="auto"/>
          <w:sz w:val="28"/>
          <w:szCs w:val="28"/>
          <w:lang w:val="en-US"/>
        </w:rPr>
        <w:t xml:space="preserve">Theo </w:t>
      </w:r>
      <w:r w:rsidR="00FA083C" w:rsidRPr="00262026">
        <w:rPr>
          <w:rFonts w:ascii="Times New Roman" w:hAnsi="Times New Roman"/>
          <w:color w:val="auto"/>
          <w:sz w:val="28"/>
          <w:szCs w:val="28"/>
          <w:lang w:val="en-US"/>
        </w:rPr>
        <w:t>Quyết định số</w:t>
      </w:r>
      <w:r w:rsidR="00AF0BCC">
        <w:rPr>
          <w:rFonts w:ascii="Times New Roman" w:hAnsi="Times New Roman"/>
          <w:color w:val="auto"/>
          <w:sz w:val="28"/>
          <w:szCs w:val="28"/>
          <w:lang w:val="en-US"/>
        </w:rPr>
        <w:t xml:space="preserve"> </w:t>
      </w:r>
      <w:r w:rsidR="00AF0BCC" w:rsidRPr="00495F3F">
        <w:rPr>
          <w:rFonts w:ascii="Times New Roman" w:hAnsi="Times New Roman"/>
          <w:color w:val="auto"/>
          <w:sz w:val="28"/>
          <w:szCs w:val="28"/>
          <w:lang w:val="en-US"/>
        </w:rPr>
        <w:t>651</w:t>
      </w:r>
      <w:r w:rsidR="00AF0BCC" w:rsidRPr="00495F3F">
        <w:rPr>
          <w:rFonts w:ascii="Times New Roman" w:hAnsi="Times New Roman"/>
          <w:color w:val="auto"/>
          <w:sz w:val="28"/>
          <w:szCs w:val="28"/>
        </w:rPr>
        <w:t xml:space="preserve">/QĐ-HĐQLQ ngày </w:t>
      </w:r>
      <w:r w:rsidR="00AF0BCC" w:rsidRPr="00495F3F">
        <w:rPr>
          <w:rFonts w:ascii="Times New Roman" w:hAnsi="Times New Roman"/>
          <w:color w:val="auto"/>
          <w:sz w:val="28"/>
          <w:szCs w:val="28"/>
          <w:lang w:val="en-US"/>
        </w:rPr>
        <w:t>28/9/2020</w:t>
      </w:r>
      <w:r w:rsidR="00FA083C" w:rsidRPr="00262026">
        <w:rPr>
          <w:rFonts w:ascii="Times New Roman" w:hAnsi="Times New Roman"/>
          <w:color w:val="auto"/>
          <w:sz w:val="28"/>
          <w:szCs w:val="28"/>
          <w:lang w:val="en-US"/>
        </w:rPr>
        <w:t xml:space="preserve"> của Chủ tịch Công ty - Chủ tịch Hội đồng quản lý quỹ về việc phê duyệt Báo cáo nhiệm vụ KH&amp;CN “</w:t>
      </w:r>
      <w:r w:rsidR="00AF0BCC" w:rsidRPr="00491349">
        <w:rPr>
          <w:rFonts w:ascii="Times New Roman" w:hAnsi="Times New Roman"/>
          <w:color w:val="auto"/>
          <w:sz w:val="28"/>
          <w:szCs w:val="28"/>
          <w:lang w:val="en-US"/>
        </w:rPr>
        <w:t>Nghiên cứu nâng cấp, cải tiến hệ thống tích hợp và xử lý dữ liệu ADS-B (ATTECH ADS-B Integrator)</w:t>
      </w:r>
      <w:r w:rsidR="00AF0BCC" w:rsidRPr="00262026">
        <w:rPr>
          <w:rFonts w:ascii="Times New Roman" w:hAnsi="Times New Roman"/>
          <w:color w:val="auto"/>
          <w:sz w:val="28"/>
          <w:szCs w:val="28"/>
          <w:lang w:val="en-US"/>
        </w:rPr>
        <w:t>”</w:t>
      </w:r>
      <w:r w:rsidR="00AF0BCC">
        <w:rPr>
          <w:rFonts w:ascii="Times New Roman" w:hAnsi="Times New Roman"/>
          <w:color w:val="auto"/>
          <w:sz w:val="28"/>
          <w:szCs w:val="28"/>
        </w:rPr>
        <w:t xml:space="preserve"> </w:t>
      </w:r>
      <w:r w:rsidRPr="00262026">
        <w:rPr>
          <w:rFonts w:ascii="Times New Roman" w:hAnsi="Times New Roman"/>
          <w:color w:val="auto"/>
          <w:sz w:val="28"/>
          <w:szCs w:val="28"/>
          <w:lang w:val="en-US"/>
        </w:rPr>
        <w:t>với các nội dung:</w:t>
      </w:r>
    </w:p>
    <w:p w14:paraId="14D47B28" w14:textId="48FB9EF2" w:rsidR="00034789" w:rsidRPr="00262026" w:rsidRDefault="00335C6E"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w:t>
      </w:r>
      <w:r w:rsidR="00253DDA" w:rsidRPr="00262026">
        <w:rPr>
          <w:rFonts w:ascii="Times New Roman" w:hAnsi="Times New Roman"/>
          <w:color w:val="auto"/>
          <w:sz w:val="28"/>
          <w:szCs w:val="28"/>
          <w:lang w:val="en-US"/>
        </w:rPr>
        <w:t xml:space="preserve"> Tên </w:t>
      </w:r>
      <w:r w:rsidR="00034789" w:rsidRPr="00262026">
        <w:rPr>
          <w:rFonts w:ascii="Times New Roman" w:hAnsi="Times New Roman"/>
          <w:color w:val="auto"/>
          <w:sz w:val="28"/>
          <w:szCs w:val="28"/>
          <w:lang w:val="en-US"/>
        </w:rPr>
        <w:t>nhiệm vụ KH&amp;CN</w:t>
      </w:r>
      <w:r w:rsidR="00253DDA" w:rsidRPr="00262026">
        <w:rPr>
          <w:rFonts w:ascii="Times New Roman" w:hAnsi="Times New Roman"/>
          <w:color w:val="auto"/>
          <w:sz w:val="28"/>
          <w:szCs w:val="28"/>
          <w:lang w:val="en-US"/>
        </w:rPr>
        <w:t xml:space="preserve">: </w:t>
      </w:r>
      <w:r w:rsidR="00FA083C" w:rsidRPr="00262026">
        <w:rPr>
          <w:rFonts w:ascii="Times New Roman" w:hAnsi="Times New Roman"/>
          <w:color w:val="auto"/>
          <w:sz w:val="28"/>
          <w:szCs w:val="28"/>
          <w:lang w:val="en-US"/>
        </w:rPr>
        <w:t>“</w:t>
      </w:r>
      <w:r w:rsidR="00065D23" w:rsidRPr="00491349">
        <w:rPr>
          <w:rFonts w:ascii="Times New Roman" w:hAnsi="Times New Roman"/>
          <w:color w:val="auto"/>
          <w:sz w:val="28"/>
          <w:szCs w:val="28"/>
          <w:lang w:val="en-US"/>
        </w:rPr>
        <w:t>Nghiên cứu nâng cấp, cải tiến hệ thống tích hợp và xử lý dữ liệu ADS-B (ATTECH ADS-B Integrator)</w:t>
      </w:r>
      <w:r w:rsidR="00FA083C" w:rsidRPr="00262026">
        <w:rPr>
          <w:rFonts w:ascii="Times New Roman" w:hAnsi="Times New Roman"/>
          <w:color w:val="auto"/>
          <w:sz w:val="28"/>
          <w:szCs w:val="28"/>
          <w:lang w:val="en-US"/>
        </w:rPr>
        <w:t>”</w:t>
      </w:r>
    </w:p>
    <w:p w14:paraId="36856953" w14:textId="375F4D7D" w:rsidR="00253DDA" w:rsidRPr="00262026" w:rsidRDefault="00335C6E"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w:t>
      </w:r>
      <w:r w:rsidR="00253DDA" w:rsidRPr="00262026">
        <w:rPr>
          <w:rFonts w:ascii="Times New Roman" w:hAnsi="Times New Roman"/>
          <w:color w:val="auto"/>
          <w:sz w:val="28"/>
          <w:szCs w:val="28"/>
          <w:lang w:val="en-US"/>
        </w:rPr>
        <w:t xml:space="preserve"> Chủ nhiệm </w:t>
      </w:r>
      <w:r w:rsidR="00034789" w:rsidRPr="00262026">
        <w:rPr>
          <w:rFonts w:ascii="Times New Roman" w:hAnsi="Times New Roman"/>
          <w:color w:val="auto"/>
          <w:sz w:val="28"/>
          <w:szCs w:val="28"/>
          <w:lang w:val="en-US"/>
        </w:rPr>
        <w:t>nhiệm vụ KH&amp;CN</w:t>
      </w:r>
      <w:r w:rsidR="00253DDA" w:rsidRPr="00262026">
        <w:rPr>
          <w:rFonts w:ascii="Times New Roman" w:hAnsi="Times New Roman"/>
          <w:color w:val="auto"/>
          <w:sz w:val="28"/>
          <w:szCs w:val="28"/>
          <w:lang w:val="en-US"/>
        </w:rPr>
        <w:t xml:space="preserve">: </w:t>
      </w:r>
      <w:r w:rsidR="00065D23">
        <w:rPr>
          <w:rFonts w:ascii="Times New Roman" w:hAnsi="Times New Roman"/>
          <w:color w:val="auto"/>
          <w:sz w:val="28"/>
          <w:szCs w:val="28"/>
          <w:lang w:val="en-US"/>
        </w:rPr>
        <w:t>Nguyễn Đức Nhượng</w:t>
      </w:r>
      <w:r w:rsidR="00FA083C" w:rsidRPr="00262026">
        <w:rPr>
          <w:rFonts w:ascii="Times New Roman" w:hAnsi="Times New Roman"/>
          <w:color w:val="auto"/>
          <w:sz w:val="28"/>
          <w:szCs w:val="28"/>
          <w:lang w:val="en-US"/>
        </w:rPr>
        <w:t>.</w:t>
      </w:r>
    </w:p>
    <w:p w14:paraId="37266D0B" w14:textId="77777777" w:rsidR="00253DDA" w:rsidRPr="00262026" w:rsidRDefault="00335C6E"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w:t>
      </w:r>
      <w:r w:rsidR="00253DDA" w:rsidRPr="00262026">
        <w:rPr>
          <w:rFonts w:ascii="Times New Roman" w:hAnsi="Times New Roman"/>
          <w:color w:val="auto"/>
          <w:sz w:val="28"/>
          <w:szCs w:val="28"/>
          <w:lang w:val="en-US"/>
        </w:rPr>
        <w:t xml:space="preserve"> Cơ quan chủ trì </w:t>
      </w:r>
      <w:r w:rsidR="00034789" w:rsidRPr="00262026">
        <w:rPr>
          <w:rFonts w:ascii="Times New Roman" w:hAnsi="Times New Roman"/>
          <w:color w:val="auto"/>
          <w:sz w:val="28"/>
          <w:szCs w:val="28"/>
          <w:lang w:val="en-US"/>
        </w:rPr>
        <w:t>nhiệm vụ KH&amp;CN</w:t>
      </w:r>
      <w:r w:rsidR="00253DDA" w:rsidRPr="00262026">
        <w:rPr>
          <w:rFonts w:ascii="Times New Roman" w:hAnsi="Times New Roman"/>
          <w:color w:val="auto"/>
          <w:sz w:val="28"/>
          <w:szCs w:val="28"/>
          <w:lang w:val="en-US"/>
        </w:rPr>
        <w:t>: Phòng Nghiên cứu phát triển</w:t>
      </w:r>
    </w:p>
    <w:p w14:paraId="58321B4E" w14:textId="721CE5B5" w:rsidR="00034789" w:rsidRPr="00262026" w:rsidRDefault="00335C6E"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w:t>
      </w:r>
      <w:r w:rsidR="00034789" w:rsidRPr="00262026">
        <w:rPr>
          <w:rFonts w:ascii="Times New Roman" w:hAnsi="Times New Roman"/>
          <w:color w:val="auto"/>
          <w:sz w:val="28"/>
          <w:szCs w:val="28"/>
          <w:lang w:val="en-US"/>
        </w:rPr>
        <w:t xml:space="preserve"> Thời gian thực hiện: </w:t>
      </w:r>
      <w:r w:rsidR="00065D23">
        <w:rPr>
          <w:rFonts w:ascii="Times New Roman" w:hAnsi="Times New Roman"/>
          <w:color w:val="auto"/>
          <w:sz w:val="28"/>
          <w:szCs w:val="28"/>
          <w:lang w:val="en-US"/>
        </w:rPr>
        <w:t>07</w:t>
      </w:r>
      <w:r w:rsidR="00034789" w:rsidRPr="00262026">
        <w:rPr>
          <w:rFonts w:ascii="Times New Roman" w:hAnsi="Times New Roman"/>
          <w:color w:val="auto"/>
          <w:sz w:val="28"/>
          <w:szCs w:val="28"/>
          <w:lang w:val="en-US"/>
        </w:rPr>
        <w:t xml:space="preserve"> tháng</w:t>
      </w:r>
      <w:r w:rsidR="00FA083C" w:rsidRPr="00262026">
        <w:rPr>
          <w:rFonts w:ascii="Times New Roman" w:hAnsi="Times New Roman"/>
          <w:color w:val="auto"/>
          <w:sz w:val="28"/>
          <w:szCs w:val="28"/>
          <w:lang w:val="en-US"/>
        </w:rPr>
        <w:t xml:space="preserve"> </w:t>
      </w:r>
    </w:p>
    <w:p w14:paraId="154E7726" w14:textId="31B4D741" w:rsidR="00034789" w:rsidRPr="00262026" w:rsidRDefault="00335C6E"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w:t>
      </w:r>
      <w:r w:rsidR="00034789" w:rsidRPr="00262026">
        <w:rPr>
          <w:rFonts w:ascii="Times New Roman" w:hAnsi="Times New Roman"/>
          <w:color w:val="auto"/>
          <w:sz w:val="28"/>
          <w:szCs w:val="28"/>
          <w:lang w:val="en-US"/>
        </w:rPr>
        <w:t xml:space="preserve"> Kinh phí thực hiện: </w:t>
      </w:r>
      <w:r w:rsidR="00BA4723">
        <w:rPr>
          <w:rFonts w:ascii="Times New Roman" w:hAnsi="Times New Roman"/>
          <w:color w:val="auto"/>
          <w:sz w:val="28"/>
          <w:szCs w:val="28"/>
          <w:lang w:val="en-US"/>
        </w:rPr>
        <w:t>346.858.477</w:t>
      </w:r>
      <w:r w:rsidR="00065D23" w:rsidRPr="00065D23">
        <w:rPr>
          <w:rFonts w:ascii="Times New Roman" w:hAnsi="Times New Roman"/>
          <w:color w:val="auto"/>
          <w:sz w:val="28"/>
          <w:szCs w:val="28"/>
          <w:lang w:val="en-US"/>
        </w:rPr>
        <w:t xml:space="preserve"> </w:t>
      </w:r>
      <w:r w:rsidR="00BA4723">
        <w:rPr>
          <w:rFonts w:ascii="Times New Roman" w:hAnsi="Times New Roman"/>
          <w:color w:val="auto"/>
          <w:sz w:val="28"/>
          <w:szCs w:val="28"/>
          <w:lang w:val="en-US"/>
        </w:rPr>
        <w:t>VNĐ</w:t>
      </w:r>
      <w:r w:rsidR="007D35FA">
        <w:rPr>
          <w:rFonts w:ascii="Times New Roman" w:hAnsi="Times New Roman"/>
          <w:color w:val="auto"/>
          <w:sz w:val="28"/>
          <w:szCs w:val="28"/>
          <w:lang w:val="en-US"/>
        </w:rPr>
        <w:t xml:space="preserve"> </w:t>
      </w:r>
    </w:p>
    <w:p w14:paraId="38068422" w14:textId="24ED4BAC" w:rsidR="00EA6BBA" w:rsidRPr="00262026" w:rsidRDefault="00335C6E"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w:t>
      </w:r>
      <w:r w:rsidR="00253DDA" w:rsidRPr="00262026">
        <w:rPr>
          <w:rFonts w:ascii="Times New Roman" w:hAnsi="Times New Roman"/>
          <w:color w:val="auto"/>
          <w:sz w:val="28"/>
          <w:szCs w:val="28"/>
          <w:lang w:val="en-US"/>
        </w:rPr>
        <w:t xml:space="preserve"> Mục tiêu </w:t>
      </w:r>
      <w:r w:rsidR="00034789" w:rsidRPr="00262026">
        <w:rPr>
          <w:rFonts w:ascii="Times New Roman" w:hAnsi="Times New Roman"/>
          <w:color w:val="auto"/>
          <w:sz w:val="28"/>
          <w:szCs w:val="28"/>
          <w:lang w:val="en-US"/>
        </w:rPr>
        <w:t xml:space="preserve">nhiệm vụ KH&amp;CN: </w:t>
      </w:r>
      <w:r w:rsidR="00065D23" w:rsidRPr="00065D23">
        <w:rPr>
          <w:rFonts w:ascii="Times New Roman" w:hAnsi="Times New Roman"/>
          <w:color w:val="auto"/>
          <w:sz w:val="28"/>
          <w:szCs w:val="28"/>
          <w:lang w:val="en-US"/>
        </w:rPr>
        <w:t>Nghiên cứu cải tiến, bổ sung tính năng cho hệ thống ATTECH ADS-B Integrator đã được Cục Hàng không Việt Nam cấp Giấy chứng nhận đủ điều kiện kỹ thuật số 76 tại quyết định s</w:t>
      </w:r>
      <w:r w:rsidR="00065D23">
        <w:rPr>
          <w:rFonts w:ascii="Times New Roman" w:hAnsi="Times New Roman"/>
          <w:color w:val="auto"/>
          <w:sz w:val="28"/>
          <w:szCs w:val="28"/>
          <w:lang w:val="en-US"/>
        </w:rPr>
        <w:t xml:space="preserve">ố 5628/QĐ-CHK ngày 25/11/2013. </w:t>
      </w:r>
    </w:p>
    <w:p w14:paraId="0E425BD5" w14:textId="24C5986B" w:rsidR="00D17213" w:rsidRPr="00262026" w:rsidRDefault="00D17213"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Kết quả của nhiệm vụ: </w:t>
      </w:r>
    </w:p>
    <w:p w14:paraId="7BC776E6" w14:textId="24F47164" w:rsidR="00DE71F0" w:rsidRPr="00262026" w:rsidRDefault="00D17213"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+ 01 </w:t>
      </w:r>
      <w:r w:rsidR="00DE71F0" w:rsidRPr="00262026">
        <w:rPr>
          <w:rFonts w:ascii="Times New Roman" w:hAnsi="Times New Roman"/>
          <w:color w:val="auto"/>
          <w:sz w:val="28"/>
          <w:szCs w:val="28"/>
          <w:lang w:val="en-US"/>
        </w:rPr>
        <w:t>bộ Hồ sơ thiết kế bao gồm: Thuyết minh thiết kế;</w:t>
      </w:r>
      <w:r w:rsidR="003525D1">
        <w:rPr>
          <w:rFonts w:ascii="Times New Roman" w:hAnsi="Times New Roman"/>
          <w:color w:val="auto"/>
          <w:sz w:val="28"/>
          <w:szCs w:val="28"/>
          <w:lang w:val="en-US"/>
        </w:rPr>
        <w:t xml:space="preserve"> Dự toán</w:t>
      </w:r>
      <w:r w:rsidR="00BA4723">
        <w:rPr>
          <w:rFonts w:ascii="Times New Roman" w:hAnsi="Times New Roman"/>
          <w:color w:val="auto"/>
          <w:sz w:val="28"/>
          <w:szCs w:val="28"/>
          <w:lang w:val="en-US"/>
        </w:rPr>
        <w:t xml:space="preserve"> nhiệm vụ KH&amp;CN</w:t>
      </w:r>
      <w:r w:rsidR="003525D1">
        <w:rPr>
          <w:rFonts w:ascii="Times New Roman" w:hAnsi="Times New Roman"/>
          <w:color w:val="auto"/>
          <w:sz w:val="28"/>
          <w:szCs w:val="28"/>
          <w:lang w:val="en-US"/>
        </w:rPr>
        <w:t>;</w:t>
      </w:r>
      <w:r w:rsidR="00DE71F0" w:rsidRPr="00262026">
        <w:rPr>
          <w:rFonts w:ascii="Times New Roman" w:hAnsi="Times New Roman"/>
          <w:color w:val="auto"/>
          <w:sz w:val="28"/>
          <w:szCs w:val="28"/>
          <w:lang w:val="en-US"/>
        </w:rPr>
        <w:t xml:space="preserve"> Quy trình kiểm tra, thử nghiệm</w:t>
      </w:r>
    </w:p>
    <w:p w14:paraId="34B848FE" w14:textId="4A1F5427" w:rsidR="007D35FA" w:rsidRDefault="00DE71F0" w:rsidP="00BA4723">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+ 01 </w:t>
      </w:r>
      <w:r w:rsidR="003525D1" w:rsidRPr="003525D1">
        <w:rPr>
          <w:rFonts w:ascii="Times New Roman" w:hAnsi="Times New Roman"/>
          <w:color w:val="auto"/>
          <w:sz w:val="28"/>
          <w:szCs w:val="28"/>
          <w:lang w:val="en-US"/>
        </w:rPr>
        <w:t>Sản phẩm mẫu phần mềm hệ thống tích hợp dữ liệu ADS-B bao gồm</w:t>
      </w:r>
      <w:r w:rsidRPr="00262026">
        <w:rPr>
          <w:rFonts w:ascii="Times New Roman" w:hAnsi="Times New Roman"/>
          <w:color w:val="auto"/>
          <w:sz w:val="28"/>
          <w:szCs w:val="28"/>
          <w:lang w:val="en-US"/>
        </w:rPr>
        <w:t>: 01 CD chứa bộ mã nguồn hệ thống phần mềm; 01 CD chứa bộ cài đặt hệ thống phần mềm</w:t>
      </w:r>
      <w:r w:rsidR="00BA4723">
        <w:rPr>
          <w:rFonts w:ascii="Times New Roman" w:hAnsi="Times New Roman"/>
          <w:color w:val="auto"/>
          <w:sz w:val="28"/>
          <w:szCs w:val="28"/>
          <w:lang w:val="en-US"/>
        </w:rPr>
        <w:t xml:space="preserve">; </w:t>
      </w:r>
    </w:p>
    <w:p w14:paraId="3C0ED863" w14:textId="2F0D7100" w:rsidR="00DE71F0" w:rsidRPr="00262026" w:rsidRDefault="007D35FA" w:rsidP="00BA4723">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xml:space="preserve">+ </w:t>
      </w:r>
      <w:r w:rsidR="00DE71F0" w:rsidRPr="00262026">
        <w:rPr>
          <w:rFonts w:ascii="Times New Roman" w:hAnsi="Times New Roman"/>
          <w:color w:val="auto"/>
          <w:sz w:val="28"/>
          <w:szCs w:val="28"/>
          <w:lang w:val="en-US"/>
        </w:rPr>
        <w:t>01 Bộ tài liệu bao gồm: Hướng dẫn cài đặt;  Hướng dẫn sử dụng.</w:t>
      </w:r>
    </w:p>
    <w:p w14:paraId="68D9A9CD" w14:textId="12E47E79" w:rsidR="007D35FA" w:rsidRDefault="00F84342"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1.</w:t>
      </w:r>
      <w:r w:rsidR="007D35FA">
        <w:rPr>
          <w:rFonts w:ascii="Times New Roman" w:hAnsi="Times New Roman"/>
          <w:color w:val="auto"/>
          <w:sz w:val="28"/>
          <w:szCs w:val="28"/>
          <w:lang w:val="en-US"/>
        </w:rPr>
        <w:t>3</w:t>
      </w:r>
      <w:r w:rsidRPr="00262026">
        <w:rPr>
          <w:rFonts w:ascii="Times New Roman" w:hAnsi="Times New Roman"/>
          <w:color w:val="auto"/>
          <w:sz w:val="28"/>
          <w:szCs w:val="28"/>
          <w:lang w:val="en-US"/>
        </w:rPr>
        <w:t xml:space="preserve">. </w:t>
      </w:r>
      <w:bookmarkStart w:id="11" w:name="_Hlk43989687"/>
      <w:r w:rsidR="007D35FA">
        <w:rPr>
          <w:rFonts w:ascii="Times New Roman" w:hAnsi="Times New Roman"/>
          <w:color w:val="auto"/>
          <w:sz w:val="28"/>
          <w:szCs w:val="28"/>
          <w:lang w:val="en-US"/>
        </w:rPr>
        <w:t xml:space="preserve">Theo </w:t>
      </w:r>
      <w:r w:rsidR="007D35FA" w:rsidRPr="007D35FA">
        <w:rPr>
          <w:rFonts w:ascii="Times New Roman" w:hAnsi="Times New Roman"/>
          <w:color w:val="auto"/>
          <w:sz w:val="28"/>
          <w:szCs w:val="28"/>
          <w:lang w:val="en-US"/>
        </w:rPr>
        <w:t>Quyết định số 08/QĐ-HĐQLQ ngày 08/01/2021 của Chủ tịch Công ty - Chủ tịch Hội đồng quản lý quỹ về việc về việc thay đổi chủ nhiệm nhiệm vụ, điều chỉnh kinh phí, tiến độ thực hiện c</w:t>
      </w:r>
      <w:r w:rsidR="007D35FA">
        <w:rPr>
          <w:rFonts w:ascii="Times New Roman" w:hAnsi="Times New Roman"/>
          <w:color w:val="auto"/>
          <w:sz w:val="28"/>
          <w:szCs w:val="28"/>
          <w:lang w:val="en-US"/>
        </w:rPr>
        <w:t>ác</w:t>
      </w:r>
      <w:r w:rsidR="007D35FA" w:rsidRPr="007D35FA">
        <w:rPr>
          <w:rFonts w:ascii="Times New Roman" w:hAnsi="Times New Roman"/>
          <w:color w:val="auto"/>
          <w:sz w:val="28"/>
          <w:szCs w:val="28"/>
          <w:lang w:val="en-US"/>
        </w:rPr>
        <w:t xml:space="preserve"> nhiệm vụ KH&amp;CN</w:t>
      </w:r>
      <w:r w:rsidR="007D35FA">
        <w:rPr>
          <w:rFonts w:ascii="Times New Roman" w:hAnsi="Times New Roman"/>
          <w:color w:val="auto"/>
          <w:sz w:val="28"/>
          <w:szCs w:val="28"/>
          <w:lang w:val="en-US"/>
        </w:rPr>
        <w:t>, với nội dung:</w:t>
      </w:r>
    </w:p>
    <w:p w14:paraId="06B82B0D" w14:textId="78DD7840" w:rsidR="007D35FA" w:rsidRPr="007D35FA" w:rsidRDefault="007D35FA" w:rsidP="007D35FA">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xml:space="preserve">- </w:t>
      </w:r>
      <w:r w:rsidRPr="007D35FA">
        <w:rPr>
          <w:rFonts w:ascii="Times New Roman" w:hAnsi="Times New Roman"/>
          <w:color w:val="auto"/>
          <w:sz w:val="28"/>
          <w:szCs w:val="28"/>
          <w:lang w:val="en-US"/>
        </w:rPr>
        <w:t xml:space="preserve">Tiến độ đã được phê duyệt (tại Quyết định số </w:t>
      </w:r>
      <w:r w:rsidR="00B90CC5">
        <w:rPr>
          <w:rFonts w:ascii="Times New Roman" w:hAnsi="Times New Roman"/>
          <w:color w:val="auto"/>
          <w:sz w:val="28"/>
          <w:szCs w:val="28"/>
          <w:lang w:val="en-US"/>
        </w:rPr>
        <w:t>657</w:t>
      </w:r>
      <w:r w:rsidRPr="007D35FA">
        <w:rPr>
          <w:rFonts w:ascii="Times New Roman" w:hAnsi="Times New Roman"/>
          <w:color w:val="auto"/>
          <w:sz w:val="28"/>
          <w:szCs w:val="28"/>
          <w:lang w:val="en-US"/>
        </w:rPr>
        <w:t>/QĐ-HĐQLQ</w:t>
      </w:r>
      <w:r w:rsidR="00B90CC5">
        <w:rPr>
          <w:rFonts w:ascii="Times New Roman" w:hAnsi="Times New Roman"/>
          <w:color w:val="auto"/>
          <w:sz w:val="28"/>
          <w:szCs w:val="28"/>
          <w:lang w:val="en-US"/>
        </w:rPr>
        <w:t xml:space="preserve"> </w:t>
      </w:r>
      <w:r w:rsidRPr="007D35FA">
        <w:rPr>
          <w:rFonts w:ascii="Times New Roman" w:hAnsi="Times New Roman"/>
          <w:color w:val="auto"/>
          <w:sz w:val="28"/>
          <w:szCs w:val="28"/>
          <w:lang w:val="en-US"/>
        </w:rPr>
        <w:t xml:space="preserve">ngày </w:t>
      </w:r>
      <w:r w:rsidR="00B90CC5">
        <w:rPr>
          <w:rFonts w:ascii="Times New Roman" w:hAnsi="Times New Roman"/>
          <w:color w:val="auto"/>
          <w:sz w:val="28"/>
          <w:szCs w:val="28"/>
          <w:lang w:val="en-US"/>
        </w:rPr>
        <w:t>28/9/2020</w:t>
      </w:r>
      <w:r w:rsidRPr="007D35FA">
        <w:rPr>
          <w:rFonts w:ascii="Times New Roman" w:hAnsi="Times New Roman"/>
          <w:color w:val="auto"/>
          <w:sz w:val="28"/>
          <w:szCs w:val="28"/>
          <w:lang w:val="en-US"/>
        </w:rPr>
        <w:t xml:space="preserve">): Hoàn thành nghiệm thu nhiệm vụ: </w:t>
      </w:r>
      <w:r w:rsidR="00B90CC5">
        <w:rPr>
          <w:rFonts w:ascii="Times New Roman" w:hAnsi="Times New Roman"/>
          <w:color w:val="auto"/>
          <w:sz w:val="28"/>
          <w:szCs w:val="28"/>
          <w:lang w:val="en-US"/>
        </w:rPr>
        <w:t>28/02/2021</w:t>
      </w:r>
      <w:r w:rsidRPr="007D35FA">
        <w:rPr>
          <w:rFonts w:ascii="Times New Roman" w:hAnsi="Times New Roman"/>
          <w:color w:val="auto"/>
          <w:sz w:val="28"/>
          <w:szCs w:val="28"/>
          <w:lang w:val="en-US"/>
        </w:rPr>
        <w:t>.</w:t>
      </w:r>
    </w:p>
    <w:p w14:paraId="62D4912A" w14:textId="15346E43" w:rsidR="007D35FA" w:rsidRDefault="007D35FA" w:rsidP="007D35FA">
      <w:pPr>
        <w:spacing w:line="276" w:lineRule="auto"/>
        <w:ind w:firstLine="567"/>
        <w:jc w:val="both"/>
        <w:rPr>
          <w:rFonts w:ascii="Times New Roman" w:hAnsi="Times New Roman"/>
          <w:color w:val="auto"/>
          <w:sz w:val="28"/>
          <w:szCs w:val="28"/>
          <w:lang w:val="en-US"/>
        </w:rPr>
      </w:pPr>
      <w:r w:rsidRPr="007D35FA">
        <w:rPr>
          <w:rFonts w:ascii="Times New Roman" w:hAnsi="Times New Roman"/>
          <w:color w:val="auto"/>
          <w:sz w:val="28"/>
          <w:szCs w:val="28"/>
          <w:lang w:val="en-US"/>
        </w:rPr>
        <w:t xml:space="preserve">- Tiến độ điều chỉnh: Hoàn thành nghiệm thu nhiệm vụ: </w:t>
      </w:r>
      <w:r w:rsidR="00B90CC5">
        <w:rPr>
          <w:rFonts w:ascii="Times New Roman" w:hAnsi="Times New Roman"/>
          <w:color w:val="auto"/>
          <w:sz w:val="28"/>
          <w:szCs w:val="28"/>
          <w:lang w:val="en-US"/>
        </w:rPr>
        <w:t>30/07/2021</w:t>
      </w:r>
      <w:r w:rsidR="00E93244">
        <w:rPr>
          <w:rFonts w:ascii="Times New Roman" w:hAnsi="Times New Roman"/>
          <w:color w:val="auto"/>
          <w:sz w:val="28"/>
          <w:szCs w:val="28"/>
          <w:lang w:val="en-US"/>
        </w:rPr>
        <w:t>, trong đó:</w:t>
      </w:r>
    </w:p>
    <w:p w14:paraId="1776BB76" w14:textId="2741510C" w:rsidR="00E93244" w:rsidRDefault="00E93244" w:rsidP="007D35FA">
      <w:pPr>
        <w:spacing w:line="276" w:lineRule="auto"/>
        <w:ind w:firstLine="567"/>
        <w:jc w:val="both"/>
        <w:rPr>
          <w:rFonts w:ascii="Times New Roman" w:hAnsi="Times New Roman"/>
          <w:color w:val="auto"/>
          <w:sz w:val="28"/>
          <w:szCs w:val="28"/>
          <w:lang w:val="en-US"/>
        </w:rPr>
      </w:pPr>
      <w:bookmarkStart w:id="12" w:name="_Hlk105762348"/>
      <w:r>
        <w:rPr>
          <w:rFonts w:ascii="Times New Roman" w:hAnsi="Times New Roman"/>
          <w:color w:val="auto"/>
          <w:sz w:val="28"/>
          <w:szCs w:val="28"/>
          <w:lang w:val="en-US"/>
        </w:rPr>
        <w:lastRenderedPageBreak/>
        <w:t>+ Hoàn thiện và phê duyệt HSTK: 30/01/2021</w:t>
      </w:r>
    </w:p>
    <w:p w14:paraId="0FCEF3CF" w14:textId="442576DC" w:rsidR="00E93244" w:rsidRDefault="00E93244" w:rsidP="007D35FA">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Hoàn thành chế tạo sản phẩm mẫu: 30/05/2021</w:t>
      </w:r>
    </w:p>
    <w:p w14:paraId="6C4DB6E0" w14:textId="1338BCA3" w:rsidR="00E93244" w:rsidRDefault="00E93244" w:rsidP="007D35FA">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Kiểm tra, nghiệm thu sản phẩm mẫu: 15/06/2021</w:t>
      </w:r>
    </w:p>
    <w:p w14:paraId="02A969D9" w14:textId="31F8F062" w:rsidR="00E93244" w:rsidRDefault="00E93244" w:rsidP="007D35FA">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Tập hợp hồ sơ, lập báo cáo hoàn thành: 15/07/2021</w:t>
      </w:r>
    </w:p>
    <w:p w14:paraId="778B9B14" w14:textId="400567F9" w:rsidR="007D35FA" w:rsidRDefault="00E93244" w:rsidP="00DB6DA1">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Nghiệm thu nhiệm vụ: 30/07/2021.</w:t>
      </w:r>
    </w:p>
    <w:bookmarkEnd w:id="12"/>
    <w:p w14:paraId="1EA410DA" w14:textId="2C005616" w:rsidR="00B90CC5" w:rsidRPr="00B90CC5" w:rsidRDefault="007D35FA" w:rsidP="00B90CC5">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xml:space="preserve">1.4. </w:t>
      </w:r>
      <w:r w:rsidR="00B90CC5">
        <w:rPr>
          <w:rFonts w:ascii="Times New Roman" w:hAnsi="Times New Roman"/>
          <w:color w:val="auto"/>
          <w:sz w:val="28"/>
          <w:szCs w:val="28"/>
          <w:lang w:val="en-US"/>
        </w:rPr>
        <w:t xml:space="preserve">Theo </w:t>
      </w:r>
      <w:r w:rsidR="00B90CC5" w:rsidRPr="00262026">
        <w:rPr>
          <w:rFonts w:ascii="Times New Roman" w:hAnsi="Times New Roman"/>
          <w:color w:val="auto"/>
          <w:sz w:val="28"/>
          <w:szCs w:val="28"/>
        </w:rPr>
        <w:t xml:space="preserve">Quyết định </w:t>
      </w:r>
      <w:r w:rsidR="00B90CC5" w:rsidRPr="00FC4513">
        <w:rPr>
          <w:rFonts w:ascii="Times New Roman" w:hAnsi="Times New Roman"/>
          <w:color w:val="auto"/>
          <w:sz w:val="28"/>
          <w:szCs w:val="28"/>
        </w:rPr>
        <w:t xml:space="preserve">số </w:t>
      </w:r>
      <w:r w:rsidR="00B90CC5" w:rsidRPr="00FC4513">
        <w:rPr>
          <w:rFonts w:ascii="Times New Roman" w:hAnsi="Times New Roman"/>
          <w:color w:val="auto"/>
          <w:sz w:val="28"/>
          <w:szCs w:val="28"/>
          <w:lang w:val="en-US"/>
        </w:rPr>
        <w:t>21</w:t>
      </w:r>
      <w:r w:rsidR="00B90CC5" w:rsidRPr="00FC4513">
        <w:rPr>
          <w:rFonts w:ascii="Times New Roman" w:hAnsi="Times New Roman"/>
          <w:color w:val="auto"/>
          <w:sz w:val="28"/>
          <w:szCs w:val="28"/>
        </w:rPr>
        <w:t xml:space="preserve">/QĐ-CQĐHQ ngày </w:t>
      </w:r>
      <w:r w:rsidR="00B90CC5" w:rsidRPr="00FC4513">
        <w:rPr>
          <w:rFonts w:ascii="Times New Roman" w:hAnsi="Times New Roman"/>
          <w:color w:val="auto"/>
          <w:sz w:val="28"/>
          <w:szCs w:val="28"/>
          <w:lang w:val="en-US"/>
        </w:rPr>
        <w:t>14/01/2021</w:t>
      </w:r>
      <w:r w:rsidR="00B90CC5" w:rsidRPr="00FC4513">
        <w:rPr>
          <w:rFonts w:ascii="Times New Roman" w:hAnsi="Times New Roman"/>
          <w:color w:val="auto"/>
          <w:sz w:val="28"/>
          <w:szCs w:val="28"/>
        </w:rPr>
        <w:t xml:space="preserve"> </w:t>
      </w:r>
      <w:r w:rsidR="00B90CC5" w:rsidRPr="00262026">
        <w:rPr>
          <w:rFonts w:ascii="Times New Roman" w:hAnsi="Times New Roman"/>
          <w:color w:val="auto"/>
          <w:sz w:val="28"/>
          <w:szCs w:val="28"/>
        </w:rPr>
        <w:t xml:space="preserve">của </w:t>
      </w:r>
      <w:r w:rsidR="00B90CC5">
        <w:rPr>
          <w:rFonts w:ascii="Times New Roman" w:hAnsi="Times New Roman"/>
          <w:color w:val="auto"/>
          <w:sz w:val="28"/>
          <w:szCs w:val="28"/>
          <w:lang w:val="en-US"/>
        </w:rPr>
        <w:t>Giám đốc Công ty - Giám đốc quỹ phát triển KH&amp;CN</w:t>
      </w:r>
      <w:r w:rsidR="00B90CC5" w:rsidRPr="00262026">
        <w:rPr>
          <w:rFonts w:ascii="Times New Roman" w:hAnsi="Times New Roman"/>
          <w:color w:val="auto"/>
          <w:sz w:val="28"/>
          <w:szCs w:val="28"/>
        </w:rPr>
        <w:t xml:space="preserve"> về việc phê </w:t>
      </w:r>
      <w:r w:rsidR="00B90CC5" w:rsidRPr="00262026">
        <w:rPr>
          <w:rFonts w:ascii="Times New Roman" w:hAnsi="Times New Roman"/>
          <w:color w:val="auto"/>
          <w:sz w:val="28"/>
          <w:szCs w:val="28"/>
          <w:lang w:val="en-US"/>
        </w:rPr>
        <w:t>duyệt H</w:t>
      </w:r>
      <w:r w:rsidR="00B90CC5" w:rsidRPr="00262026">
        <w:rPr>
          <w:rFonts w:ascii="Times New Roman" w:hAnsi="Times New Roman"/>
          <w:color w:val="auto"/>
          <w:sz w:val="28"/>
          <w:szCs w:val="28"/>
        </w:rPr>
        <w:t xml:space="preserve">ồ sơ thiết kế </w:t>
      </w:r>
      <w:r w:rsidR="00B90CC5" w:rsidRPr="00262026">
        <w:rPr>
          <w:rFonts w:ascii="Times New Roman" w:hAnsi="Times New Roman"/>
          <w:color w:val="auto"/>
          <w:sz w:val="28"/>
          <w:szCs w:val="28"/>
          <w:lang w:val="en-US"/>
        </w:rPr>
        <w:t>nhiệm vụ KH&amp;CN</w:t>
      </w:r>
      <w:r w:rsidR="00B90CC5" w:rsidRPr="00262026">
        <w:rPr>
          <w:rFonts w:ascii="Times New Roman" w:hAnsi="Times New Roman"/>
          <w:color w:val="auto"/>
          <w:sz w:val="28"/>
          <w:szCs w:val="28"/>
        </w:rPr>
        <w:t xml:space="preserve"> “</w:t>
      </w:r>
      <w:r w:rsidR="00B90CC5" w:rsidRPr="00491349">
        <w:rPr>
          <w:rFonts w:ascii="Times New Roman" w:hAnsi="Times New Roman"/>
          <w:color w:val="auto"/>
          <w:sz w:val="28"/>
          <w:szCs w:val="28"/>
          <w:lang w:val="en-US"/>
        </w:rPr>
        <w:t>Nghiên cứu nâng cấp, cải tiến hệ thống tích hợp và xử lý dữ liệu ADS-B (ATTECH ADS-B Integrator)</w:t>
      </w:r>
      <w:r w:rsidR="00B90CC5" w:rsidRPr="00262026">
        <w:rPr>
          <w:rFonts w:ascii="Times New Roman" w:hAnsi="Times New Roman"/>
          <w:color w:val="auto"/>
          <w:sz w:val="28"/>
          <w:szCs w:val="28"/>
          <w:lang w:val="en-US"/>
        </w:rPr>
        <w:t>”</w:t>
      </w:r>
      <w:r w:rsidR="00B90CC5">
        <w:rPr>
          <w:rFonts w:ascii="Times New Roman" w:hAnsi="Times New Roman"/>
          <w:color w:val="auto"/>
          <w:sz w:val="28"/>
          <w:szCs w:val="28"/>
          <w:lang w:val="en-US"/>
        </w:rPr>
        <w:t>,</w:t>
      </w:r>
      <w:r w:rsidR="00B90CC5" w:rsidRPr="00B90CC5">
        <w:t xml:space="preserve"> </w:t>
      </w:r>
      <w:r w:rsidR="00B90CC5" w:rsidRPr="00B90CC5">
        <w:rPr>
          <w:rFonts w:ascii="Times New Roman" w:hAnsi="Times New Roman"/>
          <w:color w:val="auto"/>
          <w:sz w:val="28"/>
          <w:szCs w:val="28"/>
          <w:lang w:val="en-US"/>
        </w:rPr>
        <w:t xml:space="preserve">với nội dung: </w:t>
      </w:r>
    </w:p>
    <w:p w14:paraId="17273737" w14:textId="70BAB439" w:rsidR="00B90CC5" w:rsidRPr="00B90CC5" w:rsidRDefault="00B90CC5" w:rsidP="00B90CC5">
      <w:pPr>
        <w:spacing w:line="276" w:lineRule="auto"/>
        <w:ind w:firstLine="567"/>
        <w:jc w:val="both"/>
        <w:rPr>
          <w:rFonts w:ascii="Times New Roman" w:hAnsi="Times New Roman"/>
          <w:color w:val="auto"/>
          <w:sz w:val="28"/>
          <w:szCs w:val="28"/>
          <w:lang w:val="en-US"/>
        </w:rPr>
      </w:pPr>
      <w:bookmarkStart w:id="13" w:name="_Hlk105752423"/>
      <w:r w:rsidRPr="00B90CC5">
        <w:rPr>
          <w:rFonts w:ascii="Times New Roman" w:hAnsi="Times New Roman"/>
          <w:color w:val="auto"/>
          <w:sz w:val="28"/>
          <w:szCs w:val="28"/>
          <w:lang w:val="en-US"/>
        </w:rPr>
        <w:t xml:space="preserve">- Tên nhiệm vụ: </w:t>
      </w:r>
      <w:r w:rsidR="00F35DC0" w:rsidRPr="00262026">
        <w:rPr>
          <w:rFonts w:ascii="Times New Roman" w:hAnsi="Times New Roman"/>
          <w:color w:val="auto"/>
          <w:sz w:val="28"/>
          <w:szCs w:val="28"/>
        </w:rPr>
        <w:t>“</w:t>
      </w:r>
      <w:r w:rsidR="00F35DC0" w:rsidRPr="00491349">
        <w:rPr>
          <w:rFonts w:ascii="Times New Roman" w:hAnsi="Times New Roman"/>
          <w:color w:val="auto"/>
          <w:sz w:val="28"/>
          <w:szCs w:val="28"/>
          <w:lang w:val="en-US"/>
        </w:rPr>
        <w:t>Nghiên cứu nâng cấp, cải tiến hệ thống tích hợp và xử lý dữ liệu ADS-B (ATTECH ADS-B Integrator)</w:t>
      </w:r>
      <w:r w:rsidR="00F35DC0" w:rsidRPr="00262026">
        <w:rPr>
          <w:rFonts w:ascii="Times New Roman" w:hAnsi="Times New Roman"/>
          <w:color w:val="auto"/>
          <w:sz w:val="28"/>
          <w:szCs w:val="28"/>
          <w:lang w:val="en-US"/>
        </w:rPr>
        <w:t>”</w:t>
      </w:r>
    </w:p>
    <w:p w14:paraId="567DFF69" w14:textId="275D25D4" w:rsidR="00B90CC5" w:rsidRPr="00B90CC5" w:rsidRDefault="00B90CC5" w:rsidP="00B90CC5">
      <w:pPr>
        <w:spacing w:line="276" w:lineRule="auto"/>
        <w:ind w:firstLine="567"/>
        <w:jc w:val="both"/>
        <w:rPr>
          <w:rFonts w:ascii="Times New Roman" w:hAnsi="Times New Roman"/>
          <w:color w:val="auto"/>
          <w:sz w:val="28"/>
          <w:szCs w:val="28"/>
          <w:lang w:val="en-US"/>
        </w:rPr>
      </w:pPr>
      <w:r w:rsidRPr="00B90CC5">
        <w:rPr>
          <w:rFonts w:ascii="Times New Roman" w:hAnsi="Times New Roman"/>
          <w:color w:val="auto"/>
          <w:sz w:val="28"/>
          <w:szCs w:val="28"/>
          <w:lang w:val="en-US"/>
        </w:rPr>
        <w:t>- Mã số nhiệm vụ: ĐTCT.</w:t>
      </w:r>
      <w:r w:rsidR="00F35DC0">
        <w:rPr>
          <w:rFonts w:ascii="Times New Roman" w:hAnsi="Times New Roman"/>
          <w:color w:val="auto"/>
          <w:sz w:val="28"/>
          <w:szCs w:val="28"/>
          <w:lang w:val="en-US"/>
        </w:rPr>
        <w:t>2020.03</w:t>
      </w:r>
    </w:p>
    <w:p w14:paraId="3ABC5575" w14:textId="7CD7C026" w:rsidR="00B90CC5" w:rsidRPr="00B90CC5" w:rsidRDefault="00B90CC5" w:rsidP="00B90CC5">
      <w:pPr>
        <w:spacing w:line="276" w:lineRule="auto"/>
        <w:ind w:firstLine="567"/>
        <w:jc w:val="both"/>
        <w:rPr>
          <w:rFonts w:ascii="Times New Roman" w:hAnsi="Times New Roman"/>
          <w:color w:val="auto"/>
          <w:sz w:val="28"/>
          <w:szCs w:val="28"/>
          <w:lang w:val="en-US"/>
        </w:rPr>
      </w:pPr>
      <w:r w:rsidRPr="00B90CC5">
        <w:rPr>
          <w:rFonts w:ascii="Times New Roman" w:hAnsi="Times New Roman"/>
          <w:color w:val="auto"/>
          <w:sz w:val="28"/>
          <w:szCs w:val="28"/>
          <w:lang w:val="en-US"/>
        </w:rPr>
        <w:t xml:space="preserve">- Chủ nhiệm nhiệm vụ: </w:t>
      </w:r>
      <w:r w:rsidR="00F35DC0">
        <w:rPr>
          <w:rFonts w:ascii="Times New Roman" w:hAnsi="Times New Roman"/>
          <w:color w:val="auto"/>
          <w:sz w:val="28"/>
          <w:szCs w:val="28"/>
          <w:lang w:val="en-US"/>
        </w:rPr>
        <w:t>Nguyễn Đức Nhượng</w:t>
      </w:r>
    </w:p>
    <w:p w14:paraId="66273C13" w14:textId="77777777" w:rsidR="00B90CC5" w:rsidRPr="00B90CC5" w:rsidRDefault="00B90CC5" w:rsidP="00B90CC5">
      <w:pPr>
        <w:spacing w:line="276" w:lineRule="auto"/>
        <w:ind w:firstLine="567"/>
        <w:jc w:val="both"/>
        <w:rPr>
          <w:rFonts w:ascii="Times New Roman" w:hAnsi="Times New Roman"/>
          <w:color w:val="auto"/>
          <w:sz w:val="28"/>
          <w:szCs w:val="28"/>
          <w:lang w:val="en-US"/>
        </w:rPr>
      </w:pPr>
      <w:r w:rsidRPr="00B90CC5">
        <w:rPr>
          <w:rFonts w:ascii="Times New Roman" w:hAnsi="Times New Roman"/>
          <w:color w:val="auto"/>
          <w:sz w:val="28"/>
          <w:szCs w:val="28"/>
          <w:lang w:val="en-US"/>
        </w:rPr>
        <w:t>- Cơ quan chủ trì nhiệm vụ: Phòng Nghiên cứu phát triển</w:t>
      </w:r>
    </w:p>
    <w:p w14:paraId="0A388530" w14:textId="401CA272" w:rsidR="00B90CC5" w:rsidRPr="00B90CC5" w:rsidRDefault="00B90CC5" w:rsidP="00B90CC5">
      <w:pPr>
        <w:spacing w:line="276" w:lineRule="auto"/>
        <w:ind w:firstLine="567"/>
        <w:jc w:val="both"/>
        <w:rPr>
          <w:rFonts w:ascii="Times New Roman" w:hAnsi="Times New Roman"/>
          <w:color w:val="auto"/>
          <w:sz w:val="28"/>
          <w:szCs w:val="28"/>
          <w:lang w:val="en-US"/>
        </w:rPr>
      </w:pPr>
      <w:r w:rsidRPr="00B90CC5">
        <w:rPr>
          <w:rFonts w:ascii="Times New Roman" w:hAnsi="Times New Roman"/>
          <w:color w:val="auto"/>
          <w:sz w:val="28"/>
          <w:szCs w:val="28"/>
          <w:lang w:val="en-US"/>
        </w:rPr>
        <w:t xml:space="preserve">- Nội dung hồ sơ: </w:t>
      </w:r>
      <w:r w:rsidR="00F35DC0">
        <w:rPr>
          <w:rFonts w:ascii="Times New Roman" w:hAnsi="Times New Roman"/>
          <w:color w:val="auto"/>
          <w:sz w:val="28"/>
          <w:szCs w:val="28"/>
          <w:lang w:val="en-US"/>
        </w:rPr>
        <w:t xml:space="preserve">Hồ sơ thiết kế nhiệm vụ bao gồm: </w:t>
      </w:r>
      <w:r w:rsidRPr="00B90CC5">
        <w:rPr>
          <w:rFonts w:ascii="Times New Roman" w:hAnsi="Times New Roman"/>
          <w:color w:val="auto"/>
          <w:sz w:val="28"/>
          <w:szCs w:val="28"/>
          <w:lang w:val="en-US"/>
        </w:rPr>
        <w:t>Thuyết minh thiết kế; Dự toán nhiệm vụ KH&amp;CN; Quy trình kiểm tra thử nghiệm.</w:t>
      </w:r>
    </w:p>
    <w:p w14:paraId="4434D273" w14:textId="77777777" w:rsidR="00F35DC0" w:rsidRDefault="00B90CC5" w:rsidP="00F35DC0">
      <w:pPr>
        <w:spacing w:line="276" w:lineRule="auto"/>
        <w:ind w:firstLine="567"/>
        <w:jc w:val="both"/>
        <w:rPr>
          <w:rFonts w:ascii="Times New Roman" w:hAnsi="Times New Roman"/>
          <w:color w:val="auto"/>
          <w:sz w:val="28"/>
          <w:szCs w:val="28"/>
          <w:lang w:val="en-US"/>
        </w:rPr>
      </w:pPr>
      <w:r w:rsidRPr="00B90CC5">
        <w:rPr>
          <w:rFonts w:ascii="Times New Roman" w:hAnsi="Times New Roman"/>
          <w:color w:val="auto"/>
          <w:sz w:val="28"/>
          <w:szCs w:val="28"/>
          <w:lang w:val="en-US"/>
        </w:rPr>
        <w:t xml:space="preserve">- Quy mô sản xuất sản phẩm mẫu: </w:t>
      </w:r>
    </w:p>
    <w:p w14:paraId="4E9728C4" w14:textId="6362110C" w:rsidR="00F35DC0" w:rsidRPr="00F35DC0" w:rsidRDefault="00F35DC0" w:rsidP="00F35DC0">
      <w:pPr>
        <w:spacing w:line="276" w:lineRule="auto"/>
        <w:ind w:firstLine="567"/>
        <w:jc w:val="both"/>
        <w:rPr>
          <w:rFonts w:ascii="Times New Roman" w:hAnsi="Times New Roman"/>
          <w:color w:val="auto"/>
          <w:sz w:val="28"/>
          <w:szCs w:val="28"/>
          <w:lang w:val="en-US"/>
        </w:rPr>
      </w:pPr>
      <w:r w:rsidRPr="00F35DC0">
        <w:rPr>
          <w:rFonts w:ascii="Times New Roman" w:hAnsi="Times New Roman"/>
          <w:color w:val="auto"/>
          <w:sz w:val="28"/>
          <w:szCs w:val="28"/>
          <w:lang w:val="en-US"/>
        </w:rPr>
        <w:t xml:space="preserve">+  01 Sản phẩm mẫu phần mềm hệ thống tích hợp dữ liệu ADS-B bao gồm: 01 CD chứa bộ mã nguồn hệ thống phần mềm; 01 CD chứa bộ cài đặt hệ thống phần mềm; </w:t>
      </w:r>
    </w:p>
    <w:p w14:paraId="632BE8A6" w14:textId="1803C325" w:rsidR="00B90CC5" w:rsidRPr="00B90CC5" w:rsidRDefault="00F35DC0" w:rsidP="00F35DC0">
      <w:pPr>
        <w:spacing w:line="276" w:lineRule="auto"/>
        <w:ind w:firstLine="567"/>
        <w:jc w:val="both"/>
        <w:rPr>
          <w:rFonts w:ascii="Times New Roman" w:hAnsi="Times New Roman"/>
          <w:color w:val="auto"/>
          <w:sz w:val="28"/>
          <w:szCs w:val="28"/>
          <w:lang w:val="en-US"/>
        </w:rPr>
      </w:pPr>
      <w:r w:rsidRPr="00F35DC0">
        <w:rPr>
          <w:rFonts w:ascii="Times New Roman" w:hAnsi="Times New Roman"/>
          <w:color w:val="auto"/>
          <w:sz w:val="28"/>
          <w:szCs w:val="28"/>
          <w:lang w:val="en-US"/>
        </w:rPr>
        <w:t>+ 01 Bộ tài liệu bao gồm: Hướng dẫn cài đặt;  Hướng dẫn sử dụng.</w:t>
      </w:r>
      <w:r w:rsidR="00B90CC5" w:rsidRPr="00B90CC5">
        <w:rPr>
          <w:rFonts w:ascii="Times New Roman" w:hAnsi="Times New Roman"/>
          <w:color w:val="auto"/>
          <w:sz w:val="28"/>
          <w:szCs w:val="28"/>
          <w:lang w:val="en-US"/>
        </w:rPr>
        <w:t>- Cấp quản lý cơ sở: Công ty TNHHKTQLB</w:t>
      </w:r>
    </w:p>
    <w:p w14:paraId="268916C0" w14:textId="04903E57" w:rsidR="00B90CC5" w:rsidRPr="00B90CC5" w:rsidRDefault="00B90CC5" w:rsidP="00B90CC5">
      <w:pPr>
        <w:spacing w:line="276" w:lineRule="auto"/>
        <w:ind w:firstLine="567"/>
        <w:jc w:val="both"/>
        <w:rPr>
          <w:rFonts w:ascii="Times New Roman" w:hAnsi="Times New Roman"/>
          <w:color w:val="auto"/>
          <w:sz w:val="28"/>
          <w:szCs w:val="28"/>
          <w:lang w:val="en-US"/>
        </w:rPr>
      </w:pPr>
      <w:r w:rsidRPr="00B90CC5">
        <w:rPr>
          <w:rFonts w:ascii="Times New Roman" w:hAnsi="Times New Roman"/>
          <w:color w:val="auto"/>
          <w:sz w:val="28"/>
          <w:szCs w:val="28"/>
          <w:lang w:val="en-US"/>
        </w:rPr>
        <w:t xml:space="preserve">- Tổng dự toán chi phí: </w:t>
      </w:r>
      <w:r w:rsidR="00F35DC0" w:rsidRPr="001725FB">
        <w:rPr>
          <w:rFonts w:ascii="Times New Roman" w:hAnsi="Times New Roman"/>
          <w:color w:val="auto"/>
          <w:sz w:val="28"/>
          <w:szCs w:val="28"/>
          <w:lang w:val="en-US"/>
        </w:rPr>
        <w:t>325.429.543</w:t>
      </w:r>
      <w:r w:rsidRPr="00B90CC5">
        <w:rPr>
          <w:rFonts w:ascii="Times New Roman" w:hAnsi="Times New Roman"/>
          <w:color w:val="auto"/>
          <w:sz w:val="28"/>
          <w:szCs w:val="28"/>
          <w:lang w:val="en-US"/>
        </w:rPr>
        <w:t xml:space="preserve"> VNĐ</w:t>
      </w:r>
    </w:p>
    <w:p w14:paraId="3ED3DE03" w14:textId="2CB4305A" w:rsidR="00B90CC5" w:rsidRDefault="00B90CC5" w:rsidP="00F35DC0">
      <w:pPr>
        <w:spacing w:line="276" w:lineRule="auto"/>
        <w:ind w:firstLine="567"/>
        <w:jc w:val="both"/>
        <w:rPr>
          <w:rFonts w:ascii="Times New Roman" w:hAnsi="Times New Roman"/>
          <w:color w:val="auto"/>
          <w:sz w:val="28"/>
          <w:szCs w:val="28"/>
          <w:lang w:val="en-US"/>
        </w:rPr>
      </w:pPr>
      <w:r w:rsidRPr="00B90CC5">
        <w:rPr>
          <w:rFonts w:ascii="Times New Roman" w:hAnsi="Times New Roman"/>
          <w:color w:val="auto"/>
          <w:sz w:val="28"/>
          <w:szCs w:val="28"/>
          <w:lang w:val="en-US"/>
        </w:rPr>
        <w:t>- Nguồn vốn: Quỹ phát triển KH&amp;CN của Công ty TNHHKTQLB.</w:t>
      </w:r>
    </w:p>
    <w:bookmarkEnd w:id="13"/>
    <w:p w14:paraId="787D5DD5" w14:textId="44BAA1E6" w:rsidR="00F84342" w:rsidRPr="00262026" w:rsidRDefault="00F35DC0" w:rsidP="00DB6DA1">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xml:space="preserve">1.5. </w:t>
      </w:r>
      <w:r w:rsidR="00DE71F0" w:rsidRPr="00262026">
        <w:rPr>
          <w:rFonts w:ascii="Times New Roman" w:hAnsi="Times New Roman"/>
          <w:color w:val="auto"/>
          <w:sz w:val="28"/>
          <w:szCs w:val="28"/>
          <w:lang w:val="en-US"/>
        </w:rPr>
        <w:t xml:space="preserve">Theo </w:t>
      </w:r>
      <w:r w:rsidR="003B5C13" w:rsidRPr="003B5C13">
        <w:rPr>
          <w:rFonts w:ascii="Times New Roman" w:hAnsi="Times New Roman"/>
          <w:color w:val="auto"/>
          <w:sz w:val="28"/>
          <w:szCs w:val="28"/>
          <w:lang w:val="en-US"/>
        </w:rPr>
        <w:t>Quyết định số 238/QĐ-HĐQLQ ngày 18/6/2021 của Chủ tịch Công ty - Chủ tịch Hội đồng quản lý quỹ về việc phê duyệt điều chỉnh tiến độ thực hiện nhiệm vụ KH&amp;CN “Nghiên cứu nâng cấp, cải tiến hệ thống tích hợp và xử lý dữ liệu ADS-B (ATTECH ADS-B Integrator)”;</w:t>
      </w:r>
      <w:r w:rsidR="003B5C13">
        <w:rPr>
          <w:rFonts w:ascii="Times New Roman" w:hAnsi="Times New Roman"/>
          <w:color w:val="auto"/>
          <w:sz w:val="28"/>
          <w:szCs w:val="28"/>
          <w:lang w:val="en-US"/>
        </w:rPr>
        <w:t xml:space="preserve"> </w:t>
      </w:r>
      <w:r w:rsidR="00F84342" w:rsidRPr="00262026">
        <w:rPr>
          <w:rFonts w:ascii="Times New Roman" w:hAnsi="Times New Roman"/>
          <w:color w:val="auto"/>
          <w:sz w:val="28"/>
          <w:szCs w:val="28"/>
          <w:lang w:val="en-US"/>
        </w:rPr>
        <w:t xml:space="preserve">với nội dung: </w:t>
      </w:r>
    </w:p>
    <w:p w14:paraId="2FBB51E5" w14:textId="676ADA83" w:rsidR="00F84342" w:rsidRPr="00262026" w:rsidRDefault="00F84342"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Tiến độ đã được phê duyệt (tại </w:t>
      </w:r>
      <w:r w:rsidRPr="00262026">
        <w:rPr>
          <w:rFonts w:ascii="Times New Roman" w:hAnsi="Times New Roman"/>
          <w:color w:val="auto"/>
          <w:sz w:val="28"/>
          <w:szCs w:val="28"/>
        </w:rPr>
        <w:t xml:space="preserve">Quyết định </w:t>
      </w:r>
      <w:r w:rsidR="00DE71F0" w:rsidRPr="00262026">
        <w:rPr>
          <w:rFonts w:ascii="Times New Roman" w:hAnsi="Times New Roman"/>
          <w:color w:val="auto"/>
          <w:sz w:val="28"/>
          <w:szCs w:val="28"/>
          <w:lang w:val="en-US"/>
        </w:rPr>
        <w:t xml:space="preserve">số </w:t>
      </w:r>
      <w:r w:rsidR="00B90CC5">
        <w:rPr>
          <w:rFonts w:ascii="Times New Roman" w:hAnsi="Times New Roman"/>
          <w:color w:val="auto"/>
          <w:sz w:val="28"/>
          <w:szCs w:val="28"/>
          <w:lang w:val="en-US"/>
        </w:rPr>
        <w:t>08</w:t>
      </w:r>
      <w:r w:rsidR="00DE71F0" w:rsidRPr="00262026">
        <w:rPr>
          <w:rFonts w:ascii="Times New Roman" w:hAnsi="Times New Roman"/>
          <w:color w:val="auto"/>
          <w:sz w:val="28"/>
          <w:szCs w:val="28"/>
        </w:rPr>
        <w:t xml:space="preserve">/QĐ-HĐQLQ  ngày </w:t>
      </w:r>
      <w:r w:rsidR="00B90CC5">
        <w:rPr>
          <w:rFonts w:ascii="Times New Roman" w:hAnsi="Times New Roman"/>
          <w:color w:val="auto"/>
          <w:sz w:val="28"/>
          <w:szCs w:val="28"/>
          <w:lang w:val="en-US"/>
        </w:rPr>
        <w:t>08/01/2021</w:t>
      </w:r>
      <w:r w:rsidRPr="00262026">
        <w:rPr>
          <w:rFonts w:ascii="Times New Roman" w:hAnsi="Times New Roman"/>
          <w:color w:val="auto"/>
          <w:sz w:val="28"/>
          <w:szCs w:val="28"/>
          <w:lang w:val="en-US"/>
        </w:rPr>
        <w:t xml:space="preserve">): Hoàn thành nghiệm thu nhiệm vụ: </w:t>
      </w:r>
      <w:r w:rsidR="00B90CC5">
        <w:rPr>
          <w:rFonts w:ascii="Times New Roman" w:hAnsi="Times New Roman"/>
          <w:color w:val="auto"/>
          <w:sz w:val="28"/>
          <w:szCs w:val="28"/>
          <w:lang w:val="en-US"/>
        </w:rPr>
        <w:t>30/07/2021</w:t>
      </w:r>
      <w:r w:rsidRPr="00262026">
        <w:rPr>
          <w:rFonts w:ascii="Times New Roman" w:hAnsi="Times New Roman"/>
          <w:color w:val="auto"/>
          <w:sz w:val="28"/>
          <w:szCs w:val="28"/>
          <w:lang w:val="en-US"/>
        </w:rPr>
        <w:t>.</w:t>
      </w:r>
    </w:p>
    <w:p w14:paraId="1A29D8F3" w14:textId="4F854C3A" w:rsidR="00F84342" w:rsidRDefault="00F84342"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Tiến độ điều chỉnh: Hoàn thành nghiệm thu nhiệm vụ: </w:t>
      </w:r>
      <w:r w:rsidR="00B90CC5">
        <w:rPr>
          <w:rFonts w:ascii="Times New Roman" w:hAnsi="Times New Roman"/>
          <w:color w:val="auto"/>
          <w:sz w:val="28"/>
          <w:szCs w:val="28"/>
          <w:lang w:val="en-US"/>
        </w:rPr>
        <w:t>30/10/2021</w:t>
      </w:r>
      <w:r w:rsidR="00E93244">
        <w:rPr>
          <w:rFonts w:ascii="Times New Roman" w:hAnsi="Times New Roman"/>
          <w:color w:val="auto"/>
          <w:sz w:val="28"/>
          <w:szCs w:val="28"/>
          <w:lang w:val="en-US"/>
        </w:rPr>
        <w:t>, trong đó:</w:t>
      </w:r>
    </w:p>
    <w:p w14:paraId="2D968534" w14:textId="22F6589B" w:rsidR="00E93244" w:rsidRPr="00E93244" w:rsidRDefault="00E93244" w:rsidP="00E93244">
      <w:pPr>
        <w:spacing w:line="276" w:lineRule="auto"/>
        <w:ind w:firstLine="567"/>
        <w:jc w:val="both"/>
        <w:rPr>
          <w:rFonts w:ascii="Times New Roman" w:hAnsi="Times New Roman"/>
          <w:color w:val="auto"/>
          <w:sz w:val="28"/>
          <w:szCs w:val="28"/>
          <w:lang w:val="en-US"/>
        </w:rPr>
      </w:pPr>
      <w:r w:rsidRPr="00E93244">
        <w:rPr>
          <w:rFonts w:ascii="Times New Roman" w:hAnsi="Times New Roman"/>
          <w:color w:val="auto"/>
          <w:sz w:val="28"/>
          <w:szCs w:val="28"/>
          <w:lang w:val="en-US"/>
        </w:rPr>
        <w:t xml:space="preserve">+ </w:t>
      </w:r>
      <w:r>
        <w:rPr>
          <w:rFonts w:ascii="Times New Roman" w:hAnsi="Times New Roman"/>
          <w:color w:val="auto"/>
          <w:sz w:val="28"/>
          <w:szCs w:val="28"/>
          <w:lang w:val="en-US"/>
        </w:rPr>
        <w:t>C</w:t>
      </w:r>
      <w:r w:rsidRPr="00E93244">
        <w:rPr>
          <w:rFonts w:ascii="Times New Roman" w:hAnsi="Times New Roman"/>
          <w:color w:val="auto"/>
          <w:sz w:val="28"/>
          <w:szCs w:val="28"/>
          <w:lang w:val="en-US"/>
        </w:rPr>
        <w:t xml:space="preserve">hế tạo sản phẩm mẫu: Hoàn thành </w:t>
      </w:r>
      <w:r>
        <w:rPr>
          <w:rFonts w:ascii="Times New Roman" w:hAnsi="Times New Roman"/>
          <w:color w:val="auto"/>
          <w:sz w:val="28"/>
          <w:szCs w:val="28"/>
          <w:lang w:val="en-US"/>
        </w:rPr>
        <w:t xml:space="preserve">ngày </w:t>
      </w:r>
      <w:r w:rsidRPr="00E93244">
        <w:rPr>
          <w:rFonts w:ascii="Times New Roman" w:hAnsi="Times New Roman"/>
          <w:color w:val="auto"/>
          <w:sz w:val="28"/>
          <w:szCs w:val="28"/>
          <w:lang w:val="en-US"/>
        </w:rPr>
        <w:t>30/0</w:t>
      </w:r>
      <w:r>
        <w:rPr>
          <w:rFonts w:ascii="Times New Roman" w:hAnsi="Times New Roman"/>
          <w:color w:val="auto"/>
          <w:sz w:val="28"/>
          <w:szCs w:val="28"/>
          <w:lang w:val="en-US"/>
        </w:rPr>
        <w:t>8</w:t>
      </w:r>
      <w:r w:rsidRPr="00E93244">
        <w:rPr>
          <w:rFonts w:ascii="Times New Roman" w:hAnsi="Times New Roman"/>
          <w:color w:val="auto"/>
          <w:sz w:val="28"/>
          <w:szCs w:val="28"/>
          <w:lang w:val="en-US"/>
        </w:rPr>
        <w:t>/2021</w:t>
      </w:r>
    </w:p>
    <w:p w14:paraId="0280F044" w14:textId="7632A025" w:rsidR="00E93244" w:rsidRPr="00E93244" w:rsidRDefault="00E93244" w:rsidP="00E93244">
      <w:pPr>
        <w:spacing w:line="276" w:lineRule="auto"/>
        <w:ind w:firstLine="567"/>
        <w:jc w:val="both"/>
        <w:rPr>
          <w:rFonts w:ascii="Times New Roman" w:hAnsi="Times New Roman"/>
          <w:color w:val="auto"/>
          <w:sz w:val="28"/>
          <w:szCs w:val="28"/>
          <w:lang w:val="en-US"/>
        </w:rPr>
      </w:pPr>
      <w:r w:rsidRPr="00E93244">
        <w:rPr>
          <w:rFonts w:ascii="Times New Roman" w:hAnsi="Times New Roman"/>
          <w:color w:val="auto"/>
          <w:sz w:val="28"/>
          <w:szCs w:val="28"/>
          <w:lang w:val="en-US"/>
        </w:rPr>
        <w:t xml:space="preserve">+ Kiểm tra, nghiệm thu sản phẩm mẫu: Hoàn thành </w:t>
      </w:r>
      <w:r>
        <w:rPr>
          <w:rFonts w:ascii="Times New Roman" w:hAnsi="Times New Roman"/>
          <w:color w:val="auto"/>
          <w:sz w:val="28"/>
          <w:szCs w:val="28"/>
          <w:lang w:val="en-US"/>
        </w:rPr>
        <w:t xml:space="preserve">ngày </w:t>
      </w:r>
      <w:r w:rsidRPr="00E93244">
        <w:rPr>
          <w:rFonts w:ascii="Times New Roman" w:hAnsi="Times New Roman"/>
          <w:color w:val="auto"/>
          <w:sz w:val="28"/>
          <w:szCs w:val="28"/>
          <w:lang w:val="en-US"/>
        </w:rPr>
        <w:t>15/0</w:t>
      </w:r>
      <w:r>
        <w:rPr>
          <w:rFonts w:ascii="Times New Roman" w:hAnsi="Times New Roman"/>
          <w:color w:val="auto"/>
          <w:sz w:val="28"/>
          <w:szCs w:val="28"/>
          <w:lang w:val="en-US"/>
        </w:rPr>
        <w:t>9</w:t>
      </w:r>
      <w:r w:rsidRPr="00E93244">
        <w:rPr>
          <w:rFonts w:ascii="Times New Roman" w:hAnsi="Times New Roman"/>
          <w:color w:val="auto"/>
          <w:sz w:val="28"/>
          <w:szCs w:val="28"/>
          <w:lang w:val="en-US"/>
        </w:rPr>
        <w:t>/2021</w:t>
      </w:r>
    </w:p>
    <w:p w14:paraId="278E020C" w14:textId="749DE463" w:rsidR="00E93244" w:rsidRPr="00E93244" w:rsidRDefault="00E93244" w:rsidP="00E93244">
      <w:pPr>
        <w:spacing w:line="276" w:lineRule="auto"/>
        <w:ind w:firstLine="567"/>
        <w:jc w:val="both"/>
        <w:rPr>
          <w:rFonts w:ascii="Times New Roman" w:hAnsi="Times New Roman"/>
          <w:color w:val="auto"/>
          <w:sz w:val="28"/>
          <w:szCs w:val="28"/>
          <w:lang w:val="en-US"/>
        </w:rPr>
      </w:pPr>
      <w:r w:rsidRPr="00E93244">
        <w:rPr>
          <w:rFonts w:ascii="Times New Roman" w:hAnsi="Times New Roman"/>
          <w:color w:val="auto"/>
          <w:sz w:val="28"/>
          <w:szCs w:val="28"/>
          <w:lang w:val="en-US"/>
        </w:rPr>
        <w:t xml:space="preserve">+ Tập hợp hồ sơ, </w:t>
      </w:r>
      <w:r>
        <w:rPr>
          <w:rFonts w:ascii="Times New Roman" w:hAnsi="Times New Roman"/>
          <w:color w:val="auto"/>
          <w:sz w:val="28"/>
          <w:szCs w:val="28"/>
          <w:lang w:val="en-US"/>
        </w:rPr>
        <w:t>hoàn thiện HSTK và l</w:t>
      </w:r>
      <w:r w:rsidRPr="00E93244">
        <w:rPr>
          <w:rFonts w:ascii="Times New Roman" w:hAnsi="Times New Roman"/>
          <w:color w:val="auto"/>
          <w:sz w:val="28"/>
          <w:szCs w:val="28"/>
          <w:lang w:val="en-US"/>
        </w:rPr>
        <w:t xml:space="preserve">ập báo cáo hoàn thành: Hoàn thành </w:t>
      </w:r>
      <w:r>
        <w:rPr>
          <w:rFonts w:ascii="Times New Roman" w:hAnsi="Times New Roman"/>
          <w:color w:val="auto"/>
          <w:sz w:val="28"/>
          <w:szCs w:val="28"/>
          <w:lang w:val="en-US"/>
        </w:rPr>
        <w:t xml:space="preserve">ngày </w:t>
      </w:r>
      <w:r w:rsidRPr="00E93244">
        <w:rPr>
          <w:rFonts w:ascii="Times New Roman" w:hAnsi="Times New Roman"/>
          <w:color w:val="auto"/>
          <w:sz w:val="28"/>
          <w:szCs w:val="28"/>
          <w:lang w:val="en-US"/>
        </w:rPr>
        <w:t>15/</w:t>
      </w:r>
      <w:r>
        <w:rPr>
          <w:rFonts w:ascii="Times New Roman" w:hAnsi="Times New Roman"/>
          <w:color w:val="auto"/>
          <w:sz w:val="28"/>
          <w:szCs w:val="28"/>
          <w:lang w:val="en-US"/>
        </w:rPr>
        <w:t>10</w:t>
      </w:r>
      <w:r w:rsidRPr="00E93244">
        <w:rPr>
          <w:rFonts w:ascii="Times New Roman" w:hAnsi="Times New Roman"/>
          <w:color w:val="auto"/>
          <w:sz w:val="28"/>
          <w:szCs w:val="28"/>
          <w:lang w:val="en-US"/>
        </w:rPr>
        <w:t>/2021</w:t>
      </w:r>
    </w:p>
    <w:p w14:paraId="429C4E57" w14:textId="32E96E20" w:rsidR="00E93244" w:rsidRPr="00262026" w:rsidRDefault="00E93244" w:rsidP="00E93244">
      <w:pPr>
        <w:spacing w:line="276" w:lineRule="auto"/>
        <w:ind w:firstLine="567"/>
        <w:jc w:val="both"/>
        <w:rPr>
          <w:rFonts w:ascii="Times New Roman" w:hAnsi="Times New Roman"/>
          <w:color w:val="auto"/>
          <w:sz w:val="28"/>
          <w:szCs w:val="28"/>
          <w:lang w:val="en-US"/>
        </w:rPr>
      </w:pPr>
      <w:r w:rsidRPr="00E93244">
        <w:rPr>
          <w:rFonts w:ascii="Times New Roman" w:hAnsi="Times New Roman"/>
          <w:color w:val="auto"/>
          <w:sz w:val="28"/>
          <w:szCs w:val="28"/>
          <w:lang w:val="en-US"/>
        </w:rPr>
        <w:t xml:space="preserve">+ Nghiệm thu nhiệm vụ: Hoàn thành </w:t>
      </w:r>
      <w:r>
        <w:rPr>
          <w:rFonts w:ascii="Times New Roman" w:hAnsi="Times New Roman"/>
          <w:color w:val="auto"/>
          <w:sz w:val="28"/>
          <w:szCs w:val="28"/>
          <w:lang w:val="en-US"/>
        </w:rPr>
        <w:t xml:space="preserve">ngày </w:t>
      </w:r>
      <w:r w:rsidRPr="00E93244">
        <w:rPr>
          <w:rFonts w:ascii="Times New Roman" w:hAnsi="Times New Roman"/>
          <w:color w:val="auto"/>
          <w:sz w:val="28"/>
          <w:szCs w:val="28"/>
          <w:lang w:val="en-US"/>
        </w:rPr>
        <w:t>30/</w:t>
      </w:r>
      <w:r w:rsidR="00E702F6">
        <w:rPr>
          <w:rFonts w:ascii="Times New Roman" w:hAnsi="Times New Roman"/>
          <w:color w:val="auto"/>
          <w:sz w:val="28"/>
          <w:szCs w:val="28"/>
          <w:lang w:val="en-US"/>
        </w:rPr>
        <w:t>10</w:t>
      </w:r>
      <w:r w:rsidRPr="00E93244">
        <w:rPr>
          <w:rFonts w:ascii="Times New Roman" w:hAnsi="Times New Roman"/>
          <w:color w:val="auto"/>
          <w:sz w:val="28"/>
          <w:szCs w:val="28"/>
          <w:lang w:val="en-US"/>
        </w:rPr>
        <w:t>/2021.</w:t>
      </w:r>
    </w:p>
    <w:p w14:paraId="70B34AD0" w14:textId="573D42D6" w:rsidR="003411BC" w:rsidRPr="00262026" w:rsidRDefault="000F1318" w:rsidP="00F35DC0">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1.</w:t>
      </w:r>
      <w:r w:rsidR="003B5C13">
        <w:rPr>
          <w:rFonts w:ascii="Times New Roman" w:hAnsi="Times New Roman"/>
          <w:color w:val="auto"/>
          <w:sz w:val="28"/>
          <w:szCs w:val="28"/>
          <w:lang w:val="en-US"/>
        </w:rPr>
        <w:t>6</w:t>
      </w:r>
      <w:r w:rsidRPr="00262026">
        <w:rPr>
          <w:rFonts w:ascii="Times New Roman" w:hAnsi="Times New Roman"/>
          <w:color w:val="auto"/>
          <w:sz w:val="28"/>
          <w:szCs w:val="28"/>
          <w:lang w:val="en-US"/>
        </w:rPr>
        <w:t xml:space="preserve">. </w:t>
      </w:r>
      <w:bookmarkEnd w:id="11"/>
      <w:r w:rsidR="003411BC" w:rsidRPr="00262026">
        <w:rPr>
          <w:rFonts w:ascii="Times New Roman" w:hAnsi="Times New Roman"/>
          <w:color w:val="auto"/>
          <w:sz w:val="28"/>
          <w:szCs w:val="28"/>
          <w:lang w:val="en-US"/>
        </w:rPr>
        <w:t xml:space="preserve">Theo </w:t>
      </w:r>
      <w:r w:rsidR="00F35DC0" w:rsidRPr="00F35DC0">
        <w:rPr>
          <w:rFonts w:ascii="Times New Roman" w:hAnsi="Times New Roman"/>
          <w:color w:val="auto"/>
          <w:sz w:val="28"/>
          <w:szCs w:val="28"/>
          <w:lang w:val="en-US"/>
        </w:rPr>
        <w:t xml:space="preserve">Quyết định số 413/QĐ-HĐQLQ ngày 29/10/2021 của Chủ tịch Công ty - Chủ tịch Hội đồng quản lý quỹ về việc phê duyệt điều chỉnh tiến độ thực hiện nhiệm vụ KH&amp;CN “Nghiên cứu nâng cấp, cải tiến hệ thống tích hợp và xử lý </w:t>
      </w:r>
      <w:r w:rsidR="00F35DC0" w:rsidRPr="00F35DC0">
        <w:rPr>
          <w:rFonts w:ascii="Times New Roman" w:hAnsi="Times New Roman"/>
          <w:color w:val="auto"/>
          <w:sz w:val="28"/>
          <w:szCs w:val="28"/>
          <w:lang w:val="en-US"/>
        </w:rPr>
        <w:lastRenderedPageBreak/>
        <w:t>dữ liệu ADS-B (ATTECH ADS-B Integrator)”</w:t>
      </w:r>
      <w:r w:rsidR="003411BC" w:rsidRPr="00262026">
        <w:rPr>
          <w:rFonts w:ascii="Times New Roman" w:hAnsi="Times New Roman"/>
          <w:color w:val="auto"/>
          <w:sz w:val="28"/>
          <w:szCs w:val="28"/>
          <w:lang w:val="en-US"/>
        </w:rPr>
        <w:t>, với nội dung:</w:t>
      </w:r>
    </w:p>
    <w:p w14:paraId="2EC7313B" w14:textId="138A3C64" w:rsidR="003411BC" w:rsidRPr="00262026" w:rsidRDefault="003411BC"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Tiến độ đã được phê duyệt (tại Quyết định số </w:t>
      </w:r>
      <w:r w:rsidR="00F35DC0">
        <w:rPr>
          <w:rFonts w:ascii="Times New Roman" w:hAnsi="Times New Roman"/>
          <w:color w:val="auto"/>
          <w:sz w:val="28"/>
          <w:szCs w:val="28"/>
          <w:lang w:val="en-US"/>
        </w:rPr>
        <w:t>238</w:t>
      </w:r>
      <w:r w:rsidRPr="00262026">
        <w:rPr>
          <w:rFonts w:ascii="Times New Roman" w:hAnsi="Times New Roman"/>
          <w:color w:val="auto"/>
          <w:sz w:val="28"/>
          <w:szCs w:val="28"/>
          <w:lang w:val="en-US"/>
        </w:rPr>
        <w:t xml:space="preserve">/QĐ-HĐQLQ ngày </w:t>
      </w:r>
      <w:r w:rsidR="003B5C13">
        <w:rPr>
          <w:rFonts w:ascii="Times New Roman" w:hAnsi="Times New Roman"/>
          <w:color w:val="auto"/>
          <w:sz w:val="28"/>
          <w:szCs w:val="28"/>
          <w:lang w:val="en-US"/>
        </w:rPr>
        <w:t>18/06/2021</w:t>
      </w:r>
      <w:r w:rsidRPr="00262026">
        <w:rPr>
          <w:rFonts w:ascii="Times New Roman" w:hAnsi="Times New Roman"/>
          <w:color w:val="auto"/>
          <w:sz w:val="28"/>
          <w:szCs w:val="28"/>
          <w:lang w:val="en-US"/>
        </w:rPr>
        <w:t xml:space="preserve">): Hoàn thành nhiệm vụ: </w:t>
      </w:r>
      <w:r w:rsidR="003B5C13">
        <w:rPr>
          <w:rFonts w:ascii="Times New Roman" w:hAnsi="Times New Roman"/>
          <w:color w:val="auto"/>
          <w:sz w:val="28"/>
          <w:szCs w:val="28"/>
          <w:lang w:val="en-US"/>
        </w:rPr>
        <w:t>30/10/2021</w:t>
      </w:r>
      <w:r w:rsidRPr="00262026">
        <w:rPr>
          <w:rFonts w:ascii="Times New Roman" w:hAnsi="Times New Roman"/>
          <w:color w:val="auto"/>
          <w:sz w:val="28"/>
          <w:szCs w:val="28"/>
          <w:lang w:val="en-US"/>
        </w:rPr>
        <w:t>.</w:t>
      </w:r>
    </w:p>
    <w:p w14:paraId="2AB86699" w14:textId="46EAF306" w:rsidR="003411BC" w:rsidRPr="00262026" w:rsidRDefault="003411BC"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Tiến độ điều chỉnh: Hoàn thành nghiệm thu nhiệm vụ: </w:t>
      </w:r>
      <w:r w:rsidR="003B5C13">
        <w:rPr>
          <w:rFonts w:ascii="Times New Roman" w:hAnsi="Times New Roman"/>
          <w:color w:val="auto"/>
          <w:sz w:val="28"/>
          <w:szCs w:val="28"/>
          <w:lang w:val="en-US"/>
        </w:rPr>
        <w:t>15/02/2022</w:t>
      </w:r>
      <w:r w:rsidRPr="00262026">
        <w:rPr>
          <w:rFonts w:ascii="Times New Roman" w:hAnsi="Times New Roman"/>
          <w:color w:val="auto"/>
          <w:sz w:val="28"/>
          <w:szCs w:val="28"/>
          <w:lang w:val="en-US"/>
        </w:rPr>
        <w:t xml:space="preserve">. Trong đó: </w:t>
      </w:r>
    </w:p>
    <w:p w14:paraId="6C87353F" w14:textId="14AAD35A" w:rsidR="003B5C13" w:rsidRDefault="003411BC"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w:t>
      </w:r>
      <w:r w:rsidR="003B5C13">
        <w:rPr>
          <w:rFonts w:ascii="Times New Roman" w:hAnsi="Times New Roman"/>
          <w:color w:val="auto"/>
          <w:sz w:val="28"/>
          <w:szCs w:val="28"/>
          <w:lang w:val="en-US"/>
        </w:rPr>
        <w:t>Chế tạo</w:t>
      </w:r>
      <w:r w:rsidRPr="00262026">
        <w:rPr>
          <w:rFonts w:ascii="Times New Roman" w:hAnsi="Times New Roman"/>
          <w:color w:val="auto"/>
          <w:sz w:val="28"/>
          <w:szCs w:val="28"/>
          <w:lang w:val="en-US"/>
        </w:rPr>
        <w:t xml:space="preserve"> sản phẩm mẫu: </w:t>
      </w:r>
      <w:r w:rsidR="003B5C13">
        <w:rPr>
          <w:rFonts w:ascii="Times New Roman" w:hAnsi="Times New Roman"/>
          <w:color w:val="auto"/>
          <w:sz w:val="28"/>
          <w:szCs w:val="28"/>
          <w:lang w:val="en-US"/>
        </w:rPr>
        <w:t>hoàn thành ngày 15/02/2021</w:t>
      </w:r>
    </w:p>
    <w:p w14:paraId="2958AE77" w14:textId="5762F60A" w:rsidR="003411BC" w:rsidRPr="00262026" w:rsidRDefault="003411BC"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Kiểm tra, </w:t>
      </w:r>
      <w:r w:rsidR="003B5C13">
        <w:rPr>
          <w:rFonts w:ascii="Times New Roman" w:hAnsi="Times New Roman"/>
          <w:color w:val="auto"/>
          <w:sz w:val="28"/>
          <w:szCs w:val="28"/>
          <w:lang w:val="en-US"/>
        </w:rPr>
        <w:t>nghiệm thu</w:t>
      </w:r>
      <w:r w:rsidRPr="00262026">
        <w:rPr>
          <w:rFonts w:ascii="Times New Roman" w:hAnsi="Times New Roman"/>
          <w:color w:val="auto"/>
          <w:sz w:val="28"/>
          <w:szCs w:val="28"/>
          <w:lang w:val="en-US"/>
        </w:rPr>
        <w:t xml:space="preserve"> sản phẩm mẫu: </w:t>
      </w:r>
      <w:r w:rsidR="003B5C13">
        <w:rPr>
          <w:rFonts w:ascii="Times New Roman" w:hAnsi="Times New Roman"/>
          <w:color w:val="auto"/>
          <w:sz w:val="28"/>
          <w:szCs w:val="28"/>
          <w:lang w:val="en-US"/>
        </w:rPr>
        <w:t xml:space="preserve">hoàn thành ngày </w:t>
      </w:r>
      <w:r w:rsidR="003B5C13">
        <w:rPr>
          <w:rFonts w:ascii="Times New Roman" w:hAnsi="Times New Roman"/>
          <w:color w:val="auto"/>
          <w:sz w:val="28"/>
          <w:szCs w:val="28"/>
          <w:lang w:val="en-US"/>
        </w:rPr>
        <w:t>30/12/2021</w:t>
      </w:r>
    </w:p>
    <w:p w14:paraId="213EF731" w14:textId="01D48730" w:rsidR="003411BC" w:rsidRPr="00262026" w:rsidRDefault="003411BC"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w:t>
      </w:r>
      <w:r w:rsidR="003B5C13">
        <w:rPr>
          <w:rFonts w:ascii="Times New Roman" w:hAnsi="Times New Roman"/>
          <w:color w:val="auto"/>
          <w:sz w:val="28"/>
          <w:szCs w:val="28"/>
          <w:lang w:val="en-US"/>
        </w:rPr>
        <w:t>Tập hợp hồ sơ , lập báo cáo hoàn thành</w:t>
      </w:r>
      <w:r w:rsidRPr="00262026">
        <w:rPr>
          <w:rFonts w:ascii="Times New Roman" w:hAnsi="Times New Roman"/>
          <w:color w:val="auto"/>
          <w:sz w:val="28"/>
          <w:szCs w:val="28"/>
          <w:lang w:val="en-US"/>
        </w:rPr>
        <w:t xml:space="preserve">: </w:t>
      </w:r>
      <w:r w:rsidR="003B5C13">
        <w:rPr>
          <w:rFonts w:ascii="Times New Roman" w:hAnsi="Times New Roman"/>
          <w:color w:val="auto"/>
          <w:sz w:val="28"/>
          <w:szCs w:val="28"/>
          <w:lang w:val="en-US"/>
        </w:rPr>
        <w:t xml:space="preserve">hoàn thành ngày </w:t>
      </w:r>
      <w:r w:rsidR="00B00158">
        <w:rPr>
          <w:rFonts w:ascii="Times New Roman" w:hAnsi="Times New Roman"/>
          <w:color w:val="auto"/>
          <w:sz w:val="28"/>
          <w:szCs w:val="28"/>
          <w:lang w:val="en-US"/>
        </w:rPr>
        <w:t>30/01/2022</w:t>
      </w:r>
    </w:p>
    <w:p w14:paraId="34490EDC" w14:textId="09C36DD2" w:rsidR="003411BC" w:rsidRPr="00262026" w:rsidRDefault="003411BC"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Nghiệm thu nhiệm vụ</w:t>
      </w:r>
      <w:r w:rsidR="00B00158">
        <w:rPr>
          <w:rFonts w:ascii="Times New Roman" w:hAnsi="Times New Roman"/>
          <w:color w:val="auto"/>
          <w:sz w:val="28"/>
          <w:szCs w:val="28"/>
          <w:lang w:val="en-US"/>
        </w:rPr>
        <w:t xml:space="preserve"> nghiên cứu KH&amp;CN</w:t>
      </w:r>
      <w:r w:rsidRPr="00262026">
        <w:rPr>
          <w:rFonts w:ascii="Times New Roman" w:hAnsi="Times New Roman"/>
          <w:color w:val="auto"/>
          <w:sz w:val="28"/>
          <w:szCs w:val="28"/>
          <w:lang w:val="en-US"/>
        </w:rPr>
        <w:t xml:space="preserve">: </w:t>
      </w:r>
      <w:r w:rsidR="00B00158">
        <w:rPr>
          <w:rFonts w:ascii="Times New Roman" w:hAnsi="Times New Roman"/>
          <w:color w:val="auto"/>
          <w:sz w:val="28"/>
          <w:szCs w:val="28"/>
          <w:lang w:val="en-US"/>
        </w:rPr>
        <w:t xml:space="preserve">hoàn thành ngày </w:t>
      </w:r>
      <w:r w:rsidR="00B00158">
        <w:rPr>
          <w:rFonts w:ascii="Times New Roman" w:hAnsi="Times New Roman"/>
          <w:color w:val="auto"/>
          <w:sz w:val="28"/>
          <w:szCs w:val="28"/>
          <w:lang w:val="en-US"/>
        </w:rPr>
        <w:t>15/02/2022</w:t>
      </w:r>
    </w:p>
    <w:p w14:paraId="0B00ADE1" w14:textId="38BB070F" w:rsidR="00587E98" w:rsidRPr="00262026" w:rsidRDefault="00494D35"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1.</w:t>
      </w:r>
      <w:r w:rsidR="008F172F">
        <w:rPr>
          <w:rFonts w:ascii="Times New Roman" w:hAnsi="Times New Roman"/>
          <w:color w:val="auto"/>
          <w:sz w:val="28"/>
          <w:szCs w:val="28"/>
          <w:lang w:val="en-US"/>
        </w:rPr>
        <w:t>7</w:t>
      </w:r>
      <w:r w:rsidRPr="00262026">
        <w:rPr>
          <w:rFonts w:ascii="Times New Roman" w:hAnsi="Times New Roman"/>
          <w:color w:val="auto"/>
          <w:sz w:val="28"/>
          <w:szCs w:val="28"/>
          <w:lang w:val="en-US"/>
        </w:rPr>
        <w:t>. Theo</w:t>
      </w:r>
      <w:r w:rsidR="00587E98" w:rsidRPr="00262026">
        <w:rPr>
          <w:rFonts w:ascii="Times New Roman" w:hAnsi="Times New Roman"/>
          <w:color w:val="auto"/>
          <w:sz w:val="28"/>
          <w:szCs w:val="28"/>
          <w:lang w:val="en-US"/>
        </w:rPr>
        <w:t xml:space="preserve"> </w:t>
      </w:r>
      <w:r w:rsidR="00B00158" w:rsidRPr="00B00158">
        <w:rPr>
          <w:rFonts w:ascii="Times New Roman" w:hAnsi="Times New Roman"/>
          <w:color w:val="auto"/>
          <w:sz w:val="28"/>
          <w:szCs w:val="28"/>
          <w:lang w:val="en-US"/>
        </w:rPr>
        <w:t>Quyết định số 225/QĐ-HĐQLQ ngày 10/3/2022 của Chủ tịch Công ty - Chủ tịch Hội đồng quản lý quỹ về việc phê duyệt điều chỉnh tiến độ thực hiện nhiệm vụ KH&amp;CN “Nghiên cứu nâng cấp, cải tiến hệ thống tích hợp và xử lý dữ liệu ADS-B (ATTECH ADS-B Integrator)”</w:t>
      </w:r>
      <w:r w:rsidR="00B00158">
        <w:rPr>
          <w:rFonts w:ascii="Times New Roman" w:hAnsi="Times New Roman"/>
          <w:color w:val="auto"/>
          <w:sz w:val="28"/>
          <w:szCs w:val="28"/>
          <w:lang w:val="en-US"/>
        </w:rPr>
        <w:t xml:space="preserve">, </w:t>
      </w:r>
      <w:r w:rsidRPr="00262026">
        <w:rPr>
          <w:rFonts w:ascii="Times New Roman" w:hAnsi="Times New Roman"/>
          <w:color w:val="auto"/>
          <w:sz w:val="28"/>
          <w:szCs w:val="28"/>
          <w:lang w:val="en-US"/>
        </w:rPr>
        <w:t>v</w:t>
      </w:r>
      <w:r w:rsidR="008121AA" w:rsidRPr="00262026">
        <w:rPr>
          <w:rFonts w:ascii="Times New Roman" w:hAnsi="Times New Roman"/>
          <w:color w:val="auto"/>
          <w:sz w:val="28"/>
          <w:szCs w:val="28"/>
          <w:lang w:val="en-US"/>
        </w:rPr>
        <w:t>ớ</w:t>
      </w:r>
      <w:r w:rsidRPr="00262026">
        <w:rPr>
          <w:rFonts w:ascii="Times New Roman" w:hAnsi="Times New Roman"/>
          <w:color w:val="auto"/>
          <w:sz w:val="28"/>
          <w:szCs w:val="28"/>
          <w:lang w:val="en-US"/>
        </w:rPr>
        <w:t>i nội dung:</w:t>
      </w:r>
    </w:p>
    <w:p w14:paraId="0F346714" w14:textId="6A1C661B" w:rsidR="00494D35" w:rsidRPr="00262026" w:rsidRDefault="00494D35"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Tiến độ đã được phê duyệt (tại Quyết định số </w:t>
      </w:r>
      <w:r w:rsidR="00B00158">
        <w:rPr>
          <w:rFonts w:ascii="Times New Roman" w:hAnsi="Times New Roman"/>
          <w:color w:val="auto"/>
          <w:sz w:val="28"/>
          <w:szCs w:val="28"/>
          <w:lang w:val="en-US"/>
        </w:rPr>
        <w:t>431</w:t>
      </w:r>
      <w:r w:rsidRPr="00262026">
        <w:rPr>
          <w:rFonts w:ascii="Times New Roman" w:hAnsi="Times New Roman"/>
          <w:color w:val="auto"/>
          <w:sz w:val="28"/>
          <w:szCs w:val="28"/>
          <w:lang w:val="en-US"/>
        </w:rPr>
        <w:t xml:space="preserve">/QĐ-HĐQLQ ngày </w:t>
      </w:r>
      <w:r w:rsidR="00B00158">
        <w:rPr>
          <w:rFonts w:ascii="Times New Roman" w:hAnsi="Times New Roman"/>
          <w:color w:val="auto"/>
          <w:sz w:val="28"/>
          <w:szCs w:val="28"/>
          <w:lang w:val="en-US"/>
        </w:rPr>
        <w:t>29/10/2021</w:t>
      </w:r>
      <w:r w:rsidRPr="00262026">
        <w:rPr>
          <w:rFonts w:ascii="Times New Roman" w:hAnsi="Times New Roman"/>
          <w:color w:val="auto"/>
          <w:sz w:val="28"/>
          <w:szCs w:val="28"/>
          <w:lang w:val="en-US"/>
        </w:rPr>
        <w:t xml:space="preserve">): Hoàn thành </w:t>
      </w:r>
      <w:r w:rsidR="00B00158">
        <w:rPr>
          <w:rFonts w:ascii="Times New Roman" w:hAnsi="Times New Roman"/>
          <w:color w:val="auto"/>
          <w:sz w:val="28"/>
          <w:szCs w:val="28"/>
          <w:lang w:val="en-US"/>
        </w:rPr>
        <w:t xml:space="preserve">nghiệm thu </w:t>
      </w:r>
      <w:r w:rsidRPr="00262026">
        <w:rPr>
          <w:rFonts w:ascii="Times New Roman" w:hAnsi="Times New Roman"/>
          <w:color w:val="auto"/>
          <w:sz w:val="28"/>
          <w:szCs w:val="28"/>
          <w:lang w:val="en-US"/>
        </w:rPr>
        <w:t xml:space="preserve">nhiệm vụ: </w:t>
      </w:r>
      <w:r w:rsidR="00B00158">
        <w:rPr>
          <w:rFonts w:ascii="Times New Roman" w:hAnsi="Times New Roman"/>
          <w:color w:val="auto"/>
          <w:sz w:val="28"/>
          <w:szCs w:val="28"/>
          <w:lang w:val="en-US"/>
        </w:rPr>
        <w:t>15/02/2022</w:t>
      </w:r>
      <w:r w:rsidRPr="00262026">
        <w:rPr>
          <w:rFonts w:ascii="Times New Roman" w:hAnsi="Times New Roman"/>
          <w:color w:val="auto"/>
          <w:sz w:val="28"/>
          <w:szCs w:val="28"/>
          <w:lang w:val="en-US"/>
        </w:rPr>
        <w:t>.</w:t>
      </w:r>
    </w:p>
    <w:p w14:paraId="728D8EBF" w14:textId="77777777" w:rsidR="00B00158" w:rsidRDefault="00494D35"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Tiến độ điều chỉnh: Hoàn thành </w:t>
      </w:r>
      <w:r w:rsidR="00B86858" w:rsidRPr="00262026">
        <w:rPr>
          <w:rFonts w:ascii="Times New Roman" w:hAnsi="Times New Roman"/>
          <w:color w:val="auto"/>
          <w:sz w:val="28"/>
          <w:szCs w:val="28"/>
          <w:lang w:val="en-US"/>
        </w:rPr>
        <w:t xml:space="preserve">nghiệm thu </w:t>
      </w:r>
      <w:r w:rsidRPr="00262026">
        <w:rPr>
          <w:rFonts w:ascii="Times New Roman" w:hAnsi="Times New Roman"/>
          <w:color w:val="auto"/>
          <w:sz w:val="28"/>
          <w:szCs w:val="28"/>
          <w:lang w:val="en-US"/>
        </w:rPr>
        <w:t xml:space="preserve">nhiệm vụ: </w:t>
      </w:r>
      <w:r w:rsidR="00B00158">
        <w:rPr>
          <w:rFonts w:ascii="Times New Roman" w:hAnsi="Times New Roman"/>
          <w:color w:val="auto"/>
          <w:sz w:val="28"/>
          <w:szCs w:val="28"/>
          <w:lang w:val="en-US"/>
        </w:rPr>
        <w:t>30/05/2022, trong đó:</w:t>
      </w:r>
    </w:p>
    <w:p w14:paraId="0B2D1B29" w14:textId="34F57945" w:rsidR="00B00158" w:rsidRDefault="00B00158" w:rsidP="00DB6DA1">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Hiệu chỉnh HSTK, phê duyệt HSTK: hoàn thành ngày 30/3/2022</w:t>
      </w:r>
    </w:p>
    <w:p w14:paraId="483A2F0C" w14:textId="4A6E3F7E" w:rsidR="00B00158" w:rsidRDefault="00B00158" w:rsidP="00DB6DA1">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Hiệu chỉnh sản phẩm mẫu: hoàn thành ngày 20/4/2022</w:t>
      </w:r>
    </w:p>
    <w:p w14:paraId="028693D4" w14:textId="66F992F9" w:rsidR="00B00158" w:rsidRDefault="00B00158" w:rsidP="00DB6DA1">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Kiểm tra, nghiệm thu sản phẩm mẫu: hoàn thành ngày 29/4/2022</w:t>
      </w:r>
    </w:p>
    <w:p w14:paraId="0F8859B0" w14:textId="3805FE00" w:rsidR="00B00158" w:rsidRDefault="00B00158" w:rsidP="00DB6DA1">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xml:space="preserve">+ Nghiệm thu nhiệm vụ: </w:t>
      </w:r>
      <w:r>
        <w:rPr>
          <w:rFonts w:ascii="Times New Roman" w:hAnsi="Times New Roman"/>
          <w:color w:val="auto"/>
          <w:sz w:val="28"/>
          <w:szCs w:val="28"/>
          <w:lang w:val="en-US"/>
        </w:rPr>
        <w:t>hoàn thành ngày 30/05/2022</w:t>
      </w:r>
    </w:p>
    <w:p w14:paraId="58EE0D8E" w14:textId="06D18B19" w:rsidR="004B5691" w:rsidRDefault="004B5691" w:rsidP="00DB6DA1">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1.</w:t>
      </w:r>
      <w:r w:rsidR="008F172F">
        <w:rPr>
          <w:rFonts w:ascii="Times New Roman" w:hAnsi="Times New Roman"/>
          <w:color w:val="auto"/>
          <w:sz w:val="28"/>
          <w:szCs w:val="28"/>
          <w:lang w:val="en-US"/>
        </w:rPr>
        <w:t>8</w:t>
      </w:r>
      <w:r>
        <w:rPr>
          <w:rFonts w:ascii="Times New Roman" w:hAnsi="Times New Roman"/>
          <w:color w:val="auto"/>
          <w:sz w:val="28"/>
          <w:szCs w:val="28"/>
          <w:lang w:val="en-US"/>
        </w:rPr>
        <w:t>.</w:t>
      </w:r>
      <w:r w:rsidR="00A0395D">
        <w:rPr>
          <w:rFonts w:ascii="Times New Roman" w:hAnsi="Times New Roman"/>
          <w:color w:val="auto"/>
          <w:sz w:val="28"/>
          <w:szCs w:val="28"/>
          <w:lang w:val="en-US"/>
        </w:rPr>
        <w:t xml:space="preserve"> </w:t>
      </w:r>
      <w:r>
        <w:rPr>
          <w:rFonts w:ascii="Times New Roman" w:hAnsi="Times New Roman"/>
          <w:color w:val="auto"/>
          <w:sz w:val="28"/>
          <w:szCs w:val="28"/>
          <w:lang w:val="en-US"/>
        </w:rPr>
        <w:t>Theo</w:t>
      </w:r>
      <w:r w:rsidR="00A0395D">
        <w:rPr>
          <w:rFonts w:ascii="Times New Roman" w:hAnsi="Times New Roman"/>
          <w:color w:val="auto"/>
          <w:sz w:val="28"/>
          <w:szCs w:val="28"/>
          <w:lang w:val="en-US"/>
        </w:rPr>
        <w:t xml:space="preserve"> </w:t>
      </w:r>
      <w:r w:rsidRPr="004B5691">
        <w:rPr>
          <w:rFonts w:ascii="Times New Roman" w:hAnsi="Times New Roman"/>
          <w:color w:val="auto"/>
          <w:sz w:val="28"/>
          <w:szCs w:val="28"/>
          <w:lang w:val="en-US"/>
        </w:rPr>
        <w:t>Quyết định số 300/QĐ-CQĐHQ ngày 25/4/2022 của Giám đốc Công ty - Giám đốc quỹ phát triển KH&amp;CN về việc phê duyệt Hồ sơ thiết kế điều chỉnh và bộ tài liệu hướng dẫn của nhiệm vụ KH&amp;CN “Nghiên cứu nâng cấp, cải tiến hệ thống tích hợp và xử lý dữ liệu ADS-B (ATTECH ADS-B Integrator)”</w:t>
      </w:r>
      <w:r>
        <w:rPr>
          <w:rFonts w:ascii="Times New Roman" w:hAnsi="Times New Roman"/>
          <w:color w:val="auto"/>
          <w:sz w:val="28"/>
          <w:szCs w:val="28"/>
          <w:lang w:val="en-US"/>
        </w:rPr>
        <w:t>, với nội dung:</w:t>
      </w:r>
    </w:p>
    <w:p w14:paraId="0BC07FEC" w14:textId="77777777" w:rsidR="004B5691" w:rsidRPr="004B5691" w:rsidRDefault="004B5691" w:rsidP="004B5691">
      <w:pPr>
        <w:spacing w:line="276" w:lineRule="auto"/>
        <w:ind w:firstLine="567"/>
        <w:jc w:val="both"/>
        <w:rPr>
          <w:rFonts w:ascii="Times New Roman" w:hAnsi="Times New Roman"/>
          <w:color w:val="auto"/>
          <w:sz w:val="28"/>
          <w:szCs w:val="28"/>
          <w:lang w:val="en-US"/>
        </w:rPr>
      </w:pPr>
      <w:r w:rsidRPr="004B5691">
        <w:rPr>
          <w:rFonts w:ascii="Times New Roman" w:hAnsi="Times New Roman"/>
          <w:color w:val="auto"/>
          <w:sz w:val="28"/>
          <w:szCs w:val="28"/>
          <w:lang w:val="en-US"/>
        </w:rPr>
        <w:t>- Tên nhiệm vụ: “Nghiên cứu nâng cấp, cải tiến hệ thống tích hợp và xử lý dữ liệu ADS-B (ATTECH ADS-B Integrator)”</w:t>
      </w:r>
    </w:p>
    <w:p w14:paraId="72F841B2" w14:textId="77777777" w:rsidR="004B5691" w:rsidRPr="004B5691" w:rsidRDefault="004B5691" w:rsidP="004B5691">
      <w:pPr>
        <w:spacing w:line="276" w:lineRule="auto"/>
        <w:ind w:firstLine="567"/>
        <w:jc w:val="both"/>
        <w:rPr>
          <w:rFonts w:ascii="Times New Roman" w:hAnsi="Times New Roman"/>
          <w:color w:val="auto"/>
          <w:sz w:val="28"/>
          <w:szCs w:val="28"/>
          <w:lang w:val="en-US"/>
        </w:rPr>
      </w:pPr>
      <w:r w:rsidRPr="004B5691">
        <w:rPr>
          <w:rFonts w:ascii="Times New Roman" w:hAnsi="Times New Roman"/>
          <w:color w:val="auto"/>
          <w:sz w:val="28"/>
          <w:szCs w:val="28"/>
          <w:lang w:val="en-US"/>
        </w:rPr>
        <w:t>- Mã số nhiệm vụ: ĐTCT.2020.03</w:t>
      </w:r>
    </w:p>
    <w:p w14:paraId="38FD3603" w14:textId="77777777" w:rsidR="004B5691" w:rsidRPr="004B5691" w:rsidRDefault="004B5691" w:rsidP="004B5691">
      <w:pPr>
        <w:spacing w:line="276" w:lineRule="auto"/>
        <w:ind w:firstLine="567"/>
        <w:jc w:val="both"/>
        <w:rPr>
          <w:rFonts w:ascii="Times New Roman" w:hAnsi="Times New Roman"/>
          <w:color w:val="auto"/>
          <w:sz w:val="28"/>
          <w:szCs w:val="28"/>
          <w:lang w:val="en-US"/>
        </w:rPr>
      </w:pPr>
      <w:r w:rsidRPr="004B5691">
        <w:rPr>
          <w:rFonts w:ascii="Times New Roman" w:hAnsi="Times New Roman"/>
          <w:color w:val="auto"/>
          <w:sz w:val="28"/>
          <w:szCs w:val="28"/>
          <w:lang w:val="en-US"/>
        </w:rPr>
        <w:t>- Chủ nhiệm nhiệm vụ: Nguyễn Đức Nhượng</w:t>
      </w:r>
    </w:p>
    <w:p w14:paraId="650DDDBD" w14:textId="77777777" w:rsidR="004B5691" w:rsidRPr="004B5691" w:rsidRDefault="004B5691" w:rsidP="004B5691">
      <w:pPr>
        <w:spacing w:line="276" w:lineRule="auto"/>
        <w:ind w:firstLine="567"/>
        <w:jc w:val="both"/>
        <w:rPr>
          <w:rFonts w:ascii="Times New Roman" w:hAnsi="Times New Roman"/>
          <w:color w:val="auto"/>
          <w:sz w:val="28"/>
          <w:szCs w:val="28"/>
          <w:lang w:val="en-US"/>
        </w:rPr>
      </w:pPr>
      <w:r w:rsidRPr="004B5691">
        <w:rPr>
          <w:rFonts w:ascii="Times New Roman" w:hAnsi="Times New Roman"/>
          <w:color w:val="auto"/>
          <w:sz w:val="28"/>
          <w:szCs w:val="28"/>
          <w:lang w:val="en-US"/>
        </w:rPr>
        <w:t>- Cơ quan chủ trì nhiệm vụ: Phòng Nghiên cứu phát triển</w:t>
      </w:r>
    </w:p>
    <w:p w14:paraId="25DAD9CF" w14:textId="77777777" w:rsidR="00256848" w:rsidRDefault="004B5691" w:rsidP="004B5691">
      <w:pPr>
        <w:spacing w:line="276" w:lineRule="auto"/>
        <w:ind w:firstLine="567"/>
        <w:jc w:val="both"/>
        <w:rPr>
          <w:rFonts w:ascii="Times New Roman" w:hAnsi="Times New Roman"/>
          <w:color w:val="auto"/>
          <w:sz w:val="28"/>
          <w:szCs w:val="28"/>
          <w:lang w:val="en-US"/>
        </w:rPr>
      </w:pPr>
      <w:r w:rsidRPr="004B5691">
        <w:rPr>
          <w:rFonts w:ascii="Times New Roman" w:hAnsi="Times New Roman"/>
          <w:color w:val="auto"/>
          <w:sz w:val="28"/>
          <w:szCs w:val="28"/>
          <w:lang w:val="en-US"/>
        </w:rPr>
        <w:t>- Nội dung hồ sơ</w:t>
      </w:r>
      <w:r>
        <w:rPr>
          <w:rFonts w:ascii="Times New Roman" w:hAnsi="Times New Roman"/>
          <w:color w:val="auto"/>
          <w:sz w:val="28"/>
          <w:szCs w:val="28"/>
          <w:lang w:val="en-US"/>
        </w:rPr>
        <w:t xml:space="preserve"> thiết kế nhiệm vụ điều chỉnh</w:t>
      </w:r>
      <w:r w:rsidRPr="004B5691">
        <w:rPr>
          <w:rFonts w:ascii="Times New Roman" w:hAnsi="Times New Roman"/>
          <w:color w:val="auto"/>
          <w:sz w:val="28"/>
          <w:szCs w:val="28"/>
          <w:lang w:val="en-US"/>
        </w:rPr>
        <w:t xml:space="preserve">: </w:t>
      </w:r>
      <w:r>
        <w:rPr>
          <w:rFonts w:ascii="Times New Roman" w:hAnsi="Times New Roman"/>
          <w:color w:val="auto"/>
          <w:sz w:val="28"/>
          <w:szCs w:val="28"/>
          <w:lang w:val="en-US"/>
        </w:rPr>
        <w:t xml:space="preserve">Điều chỉnh HSTK nhiệm vụ đảm bảo phù hợp với kết quả nghiệm thu sản phẩm mẫu thực tế. Chi tiết các nội dung được thể hiện tại hồ sơ bao gồm: </w:t>
      </w:r>
    </w:p>
    <w:p w14:paraId="46962C21" w14:textId="77777777" w:rsidR="00256848" w:rsidRDefault="00256848" w:rsidP="004B5691">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xml:space="preserve">+ </w:t>
      </w:r>
      <w:r w:rsidR="004B5691" w:rsidRPr="004B5691">
        <w:rPr>
          <w:rFonts w:ascii="Times New Roman" w:hAnsi="Times New Roman"/>
          <w:color w:val="auto"/>
          <w:sz w:val="28"/>
          <w:szCs w:val="28"/>
          <w:lang w:val="en-US"/>
        </w:rPr>
        <w:t>Thuyết minh thiết kế</w:t>
      </w:r>
      <w:r w:rsidR="004B5691">
        <w:rPr>
          <w:rFonts w:ascii="Times New Roman" w:hAnsi="Times New Roman"/>
          <w:color w:val="auto"/>
          <w:sz w:val="28"/>
          <w:szCs w:val="28"/>
          <w:lang w:val="en-US"/>
        </w:rPr>
        <w:t xml:space="preserve"> (hiệu chỉnh)</w:t>
      </w:r>
      <w:r w:rsidR="004B5691" w:rsidRPr="004B5691">
        <w:rPr>
          <w:rFonts w:ascii="Times New Roman" w:hAnsi="Times New Roman"/>
          <w:color w:val="auto"/>
          <w:sz w:val="28"/>
          <w:szCs w:val="28"/>
          <w:lang w:val="en-US"/>
        </w:rPr>
        <w:t xml:space="preserve">; </w:t>
      </w:r>
    </w:p>
    <w:p w14:paraId="3673D2E4" w14:textId="77777777" w:rsidR="00256848" w:rsidRDefault="00256848" w:rsidP="004B5691">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xml:space="preserve">+ </w:t>
      </w:r>
      <w:r w:rsidR="004B5691" w:rsidRPr="004B5691">
        <w:rPr>
          <w:rFonts w:ascii="Times New Roman" w:hAnsi="Times New Roman"/>
          <w:color w:val="auto"/>
          <w:sz w:val="28"/>
          <w:szCs w:val="28"/>
          <w:lang w:val="en-US"/>
        </w:rPr>
        <w:t>Quy trình kiểm tra thử nghiệm</w:t>
      </w:r>
      <w:r w:rsidR="004B5691">
        <w:rPr>
          <w:rFonts w:ascii="Times New Roman" w:hAnsi="Times New Roman"/>
          <w:color w:val="auto"/>
          <w:sz w:val="28"/>
          <w:szCs w:val="28"/>
          <w:lang w:val="en-US"/>
        </w:rPr>
        <w:t xml:space="preserve"> </w:t>
      </w:r>
      <w:r w:rsidR="004B5691">
        <w:rPr>
          <w:rFonts w:ascii="Times New Roman" w:hAnsi="Times New Roman"/>
          <w:color w:val="auto"/>
          <w:sz w:val="28"/>
          <w:szCs w:val="28"/>
          <w:lang w:val="en-US"/>
        </w:rPr>
        <w:t>(hiệu chỉnh)</w:t>
      </w:r>
      <w:r w:rsidR="004B5691" w:rsidRPr="004B5691">
        <w:rPr>
          <w:rFonts w:ascii="Times New Roman" w:hAnsi="Times New Roman"/>
          <w:color w:val="auto"/>
          <w:sz w:val="28"/>
          <w:szCs w:val="28"/>
          <w:lang w:val="en-US"/>
        </w:rPr>
        <w:t>;</w:t>
      </w:r>
      <w:r>
        <w:rPr>
          <w:rFonts w:ascii="Times New Roman" w:hAnsi="Times New Roman"/>
          <w:color w:val="auto"/>
          <w:sz w:val="28"/>
          <w:szCs w:val="28"/>
          <w:lang w:val="en-US"/>
        </w:rPr>
        <w:t xml:space="preserve"> </w:t>
      </w:r>
    </w:p>
    <w:p w14:paraId="600094E4" w14:textId="62C1F659" w:rsidR="004B5691" w:rsidRDefault="00256848" w:rsidP="004B5691">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Phụ lục hiệu chỉnh.</w:t>
      </w:r>
    </w:p>
    <w:p w14:paraId="3E9F655C" w14:textId="4614A77F" w:rsidR="00256848" w:rsidRDefault="00256848" w:rsidP="004B5691">
      <w:pPr>
        <w:spacing w:line="276" w:lineRule="auto"/>
        <w:ind w:firstLine="567"/>
        <w:jc w:val="both"/>
        <w:rPr>
          <w:rFonts w:ascii="Times New Roman" w:hAnsi="Times New Roman"/>
          <w:color w:val="auto"/>
          <w:sz w:val="28"/>
          <w:szCs w:val="28"/>
          <w:lang w:val="en-US"/>
        </w:rPr>
      </w:pPr>
      <w:r w:rsidRPr="004B5691">
        <w:rPr>
          <w:rFonts w:ascii="Times New Roman" w:hAnsi="Times New Roman"/>
          <w:color w:val="auto"/>
          <w:sz w:val="28"/>
          <w:szCs w:val="28"/>
          <w:lang w:val="en-US"/>
        </w:rPr>
        <w:t>- Nội dung</w:t>
      </w:r>
      <w:r>
        <w:rPr>
          <w:rFonts w:ascii="Times New Roman" w:hAnsi="Times New Roman"/>
          <w:color w:val="auto"/>
          <w:sz w:val="28"/>
          <w:szCs w:val="28"/>
          <w:lang w:val="en-US"/>
        </w:rPr>
        <w:t xml:space="preserve"> bộ tài liệu hướng dẫn: </w:t>
      </w:r>
    </w:p>
    <w:p w14:paraId="216A93F2" w14:textId="39EF6D3D" w:rsidR="00256848" w:rsidRDefault="00256848" w:rsidP="004B5691">
      <w:pPr>
        <w:spacing w:line="276" w:lineRule="auto"/>
        <w:ind w:firstLine="567"/>
        <w:jc w:val="both"/>
        <w:rPr>
          <w:rFonts w:ascii="Times New Roman" w:hAnsi="Times New Roman"/>
          <w:color w:val="auto"/>
          <w:sz w:val="28"/>
          <w:szCs w:val="28"/>
          <w:lang w:val="en-US"/>
        </w:rPr>
      </w:pPr>
      <w:bookmarkStart w:id="14" w:name="_Hlk105761723"/>
      <w:r>
        <w:rPr>
          <w:rFonts w:ascii="Times New Roman" w:hAnsi="Times New Roman"/>
          <w:color w:val="auto"/>
          <w:sz w:val="28"/>
          <w:szCs w:val="28"/>
          <w:lang w:val="en-US"/>
        </w:rPr>
        <w:t>+ Hướng dẫn cài đặt hệ thống tích hợp và xử lý dữ liệu ADS-B;</w:t>
      </w:r>
    </w:p>
    <w:p w14:paraId="313E9FC4" w14:textId="1545A928" w:rsidR="00256848" w:rsidRDefault="00256848" w:rsidP="004B5691">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Hướng dẫn khai thác phần mềm ADS-B Client;</w:t>
      </w:r>
    </w:p>
    <w:p w14:paraId="0D53E215" w14:textId="53263016" w:rsidR="00256848" w:rsidRDefault="00256848" w:rsidP="004B5691">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lastRenderedPageBreak/>
        <w:t>+ Hướng dẫn sử dụng các chức năng phần mềm đầu cuối quản trị Hệ thống tích hợp dữ liệu ADS-B.</w:t>
      </w:r>
    </w:p>
    <w:bookmarkEnd w:id="14"/>
    <w:p w14:paraId="7B0F99B9" w14:textId="1454C8A4" w:rsidR="00256848" w:rsidRPr="004B5691" w:rsidRDefault="00256848" w:rsidP="004B5691">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Cấp quản lý cơ sở: Công ty TNHH Kỹ thuật Qu</w:t>
      </w:r>
      <w:r w:rsidR="00E96509">
        <w:rPr>
          <w:rFonts w:ascii="Times New Roman" w:hAnsi="Times New Roman"/>
          <w:color w:val="auto"/>
          <w:sz w:val="28"/>
          <w:szCs w:val="28"/>
          <w:lang w:val="en-US"/>
        </w:rPr>
        <w:t>ả</w:t>
      </w:r>
      <w:r>
        <w:rPr>
          <w:rFonts w:ascii="Times New Roman" w:hAnsi="Times New Roman"/>
          <w:color w:val="auto"/>
          <w:sz w:val="28"/>
          <w:szCs w:val="28"/>
          <w:lang w:val="en-US"/>
        </w:rPr>
        <w:t>n lý bay.</w:t>
      </w:r>
    </w:p>
    <w:p w14:paraId="29B5EF92" w14:textId="70723E4D" w:rsidR="004B5691" w:rsidRDefault="004B5691" w:rsidP="004B5691">
      <w:pPr>
        <w:spacing w:line="276" w:lineRule="auto"/>
        <w:ind w:firstLine="567"/>
        <w:jc w:val="both"/>
        <w:rPr>
          <w:rFonts w:ascii="Times New Roman" w:hAnsi="Times New Roman"/>
          <w:color w:val="auto"/>
          <w:sz w:val="28"/>
          <w:szCs w:val="28"/>
          <w:lang w:val="en-US"/>
        </w:rPr>
      </w:pPr>
      <w:r w:rsidRPr="004B5691">
        <w:rPr>
          <w:rFonts w:ascii="Times New Roman" w:hAnsi="Times New Roman"/>
          <w:color w:val="auto"/>
          <w:sz w:val="28"/>
          <w:szCs w:val="28"/>
          <w:lang w:val="en-US"/>
        </w:rPr>
        <w:t>- Nguồn vốn: Quỹ phát triển KH&amp;CN của Công ty TNHHKTQLB.</w:t>
      </w:r>
    </w:p>
    <w:p w14:paraId="1348D859" w14:textId="1DD0935A" w:rsidR="00587E98" w:rsidRPr="00262026" w:rsidRDefault="00A0395D" w:rsidP="00E702F6">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1.</w:t>
      </w:r>
      <w:r w:rsidR="008F172F">
        <w:rPr>
          <w:rFonts w:ascii="Times New Roman" w:hAnsi="Times New Roman"/>
          <w:color w:val="auto"/>
          <w:sz w:val="28"/>
          <w:szCs w:val="28"/>
          <w:lang w:val="en-US"/>
        </w:rPr>
        <w:t>9</w:t>
      </w:r>
      <w:r>
        <w:rPr>
          <w:rFonts w:ascii="Times New Roman" w:hAnsi="Times New Roman"/>
          <w:color w:val="auto"/>
          <w:sz w:val="28"/>
          <w:szCs w:val="28"/>
          <w:lang w:val="en-US"/>
        </w:rPr>
        <w:t xml:space="preserve">. Theo </w:t>
      </w:r>
      <w:r w:rsidRPr="00A0395D">
        <w:rPr>
          <w:rFonts w:ascii="Times New Roman" w:hAnsi="Times New Roman"/>
          <w:color w:val="auto"/>
          <w:sz w:val="28"/>
          <w:szCs w:val="28"/>
          <w:lang w:val="en-US"/>
        </w:rPr>
        <w:t>Quyết định số 385/QĐ-HĐQLQ ngày 01/6/2022 của Chủ tịch Công ty - Chủ tịch Hội đồng quản lý quỹ về việc phê duyệt điều chỉnh tiến độ thực hiện nhiệm vụ KH&amp;CN “Nghiên cứu nâng cấp, cải tiến hệ thống tích hợp và xử lý dữ liệu ADS-B (ATTECH ADS-B Integrator)”</w:t>
      </w:r>
      <w:r w:rsidRPr="00A0395D">
        <w:rPr>
          <w:rFonts w:ascii="Times New Roman" w:hAnsi="Times New Roman"/>
          <w:color w:val="auto"/>
          <w:sz w:val="28"/>
          <w:szCs w:val="28"/>
          <w:lang w:val="en-US"/>
        </w:rPr>
        <w:t xml:space="preserve"> </w:t>
      </w:r>
      <w:r w:rsidRPr="00262026">
        <w:rPr>
          <w:rFonts w:ascii="Times New Roman" w:hAnsi="Times New Roman"/>
          <w:color w:val="auto"/>
          <w:sz w:val="28"/>
          <w:szCs w:val="28"/>
          <w:lang w:val="en-US"/>
        </w:rPr>
        <w:t>, với nội dung:</w:t>
      </w:r>
    </w:p>
    <w:p w14:paraId="346B65E5" w14:textId="422F1286" w:rsidR="00A0395D" w:rsidRPr="00A0395D" w:rsidRDefault="00A0395D" w:rsidP="00A0395D">
      <w:pPr>
        <w:pStyle w:val="BodyText"/>
        <w:spacing w:line="276" w:lineRule="auto"/>
        <w:ind w:firstLine="567"/>
        <w:jc w:val="both"/>
        <w:rPr>
          <w:rFonts w:ascii="Times New Roman" w:hAnsi="Times New Roman" w:cs="Courier New"/>
          <w:color w:val="auto"/>
          <w:sz w:val="28"/>
          <w:szCs w:val="28"/>
          <w:lang w:val="en-US"/>
        </w:rPr>
      </w:pPr>
      <w:r w:rsidRPr="00A0395D">
        <w:rPr>
          <w:rFonts w:ascii="Times New Roman" w:hAnsi="Times New Roman" w:cs="Courier New"/>
          <w:color w:val="auto"/>
          <w:sz w:val="28"/>
          <w:szCs w:val="28"/>
          <w:lang w:val="en-US"/>
        </w:rPr>
        <w:t xml:space="preserve">- Tiến độ đã được phê duyệt (tại Quyết định số </w:t>
      </w:r>
      <w:r>
        <w:rPr>
          <w:rFonts w:ascii="Times New Roman" w:hAnsi="Times New Roman" w:cs="Courier New"/>
          <w:color w:val="auto"/>
          <w:sz w:val="28"/>
          <w:szCs w:val="28"/>
          <w:lang w:val="en-US"/>
        </w:rPr>
        <w:t>225</w:t>
      </w:r>
      <w:r w:rsidRPr="00A0395D">
        <w:rPr>
          <w:rFonts w:ascii="Times New Roman" w:hAnsi="Times New Roman" w:cs="Courier New"/>
          <w:color w:val="auto"/>
          <w:sz w:val="28"/>
          <w:szCs w:val="28"/>
          <w:lang w:val="en-US"/>
        </w:rPr>
        <w:t xml:space="preserve">/QĐ-HĐQLQ ngày </w:t>
      </w:r>
      <w:r>
        <w:rPr>
          <w:rFonts w:ascii="Times New Roman" w:hAnsi="Times New Roman" w:cs="Courier New"/>
          <w:color w:val="auto"/>
          <w:sz w:val="28"/>
          <w:szCs w:val="28"/>
          <w:lang w:val="en-US"/>
        </w:rPr>
        <w:t>10/03/2022</w:t>
      </w:r>
      <w:r w:rsidRPr="00A0395D">
        <w:rPr>
          <w:rFonts w:ascii="Times New Roman" w:hAnsi="Times New Roman" w:cs="Courier New"/>
          <w:color w:val="auto"/>
          <w:sz w:val="28"/>
          <w:szCs w:val="28"/>
          <w:lang w:val="en-US"/>
        </w:rPr>
        <w:t xml:space="preserve">): Hoàn thành nghiệm thu nhiệm vụ: </w:t>
      </w:r>
      <w:r>
        <w:rPr>
          <w:rFonts w:ascii="Times New Roman" w:hAnsi="Times New Roman" w:cs="Courier New"/>
          <w:color w:val="auto"/>
          <w:sz w:val="28"/>
          <w:szCs w:val="28"/>
          <w:lang w:val="en-US"/>
        </w:rPr>
        <w:t>30/5/2022</w:t>
      </w:r>
      <w:r w:rsidRPr="00A0395D">
        <w:rPr>
          <w:rFonts w:ascii="Times New Roman" w:hAnsi="Times New Roman" w:cs="Courier New"/>
          <w:color w:val="auto"/>
          <w:sz w:val="28"/>
          <w:szCs w:val="28"/>
          <w:lang w:val="en-US"/>
        </w:rPr>
        <w:t>.</w:t>
      </w:r>
    </w:p>
    <w:p w14:paraId="1730E0C1" w14:textId="4BDD07F8" w:rsidR="00A0395D" w:rsidRPr="00A0395D" w:rsidRDefault="00A0395D" w:rsidP="00A0395D">
      <w:pPr>
        <w:pStyle w:val="BodyText"/>
        <w:spacing w:line="276" w:lineRule="auto"/>
        <w:ind w:firstLine="567"/>
        <w:jc w:val="both"/>
        <w:rPr>
          <w:rFonts w:ascii="Times New Roman" w:hAnsi="Times New Roman" w:cs="Courier New"/>
          <w:color w:val="auto"/>
          <w:sz w:val="28"/>
          <w:szCs w:val="28"/>
          <w:lang w:val="en-US"/>
        </w:rPr>
      </w:pPr>
      <w:r w:rsidRPr="00A0395D">
        <w:rPr>
          <w:rFonts w:ascii="Times New Roman" w:hAnsi="Times New Roman" w:cs="Courier New"/>
          <w:color w:val="auto"/>
          <w:sz w:val="28"/>
          <w:szCs w:val="28"/>
          <w:lang w:val="en-US"/>
        </w:rPr>
        <w:t>- Tiến độ điều chỉnh: Hoàn thành nghiệm thu nhiệm vụ: 30/0</w:t>
      </w:r>
      <w:r>
        <w:rPr>
          <w:rFonts w:ascii="Times New Roman" w:hAnsi="Times New Roman" w:cs="Courier New"/>
          <w:color w:val="auto"/>
          <w:sz w:val="28"/>
          <w:szCs w:val="28"/>
          <w:lang w:val="en-US"/>
        </w:rPr>
        <w:t>6</w:t>
      </w:r>
      <w:r w:rsidRPr="00A0395D">
        <w:rPr>
          <w:rFonts w:ascii="Times New Roman" w:hAnsi="Times New Roman" w:cs="Courier New"/>
          <w:color w:val="auto"/>
          <w:sz w:val="28"/>
          <w:szCs w:val="28"/>
          <w:lang w:val="en-US"/>
        </w:rPr>
        <w:t>/2022, trong đó:</w:t>
      </w:r>
    </w:p>
    <w:p w14:paraId="00678489" w14:textId="3B467040" w:rsidR="00A0395D" w:rsidRPr="00A0395D" w:rsidRDefault="00A0395D" w:rsidP="00A0395D">
      <w:pPr>
        <w:pStyle w:val="BodyText"/>
        <w:spacing w:line="276" w:lineRule="auto"/>
        <w:ind w:firstLine="567"/>
        <w:jc w:val="both"/>
        <w:rPr>
          <w:rFonts w:ascii="Times New Roman" w:hAnsi="Times New Roman" w:cs="Courier New"/>
          <w:color w:val="auto"/>
          <w:sz w:val="28"/>
          <w:szCs w:val="28"/>
          <w:lang w:val="en-US"/>
        </w:rPr>
      </w:pPr>
      <w:r w:rsidRPr="00A0395D">
        <w:rPr>
          <w:rFonts w:ascii="Times New Roman" w:hAnsi="Times New Roman" w:cs="Courier New"/>
          <w:color w:val="auto"/>
          <w:sz w:val="28"/>
          <w:szCs w:val="28"/>
          <w:lang w:val="en-US"/>
        </w:rPr>
        <w:t>+ Kiểm tra, nghiệm thu sản phẩm mẫu</w:t>
      </w:r>
      <w:r>
        <w:rPr>
          <w:rFonts w:ascii="Times New Roman" w:hAnsi="Times New Roman" w:cs="Courier New"/>
          <w:color w:val="auto"/>
          <w:sz w:val="28"/>
          <w:szCs w:val="28"/>
          <w:lang w:val="en-US"/>
        </w:rPr>
        <w:t>, tập hợp hồ sơ, lập báo cáo hoàn thành</w:t>
      </w:r>
      <w:r w:rsidRPr="00A0395D">
        <w:rPr>
          <w:rFonts w:ascii="Times New Roman" w:hAnsi="Times New Roman" w:cs="Courier New"/>
          <w:color w:val="auto"/>
          <w:sz w:val="28"/>
          <w:szCs w:val="28"/>
          <w:lang w:val="en-US"/>
        </w:rPr>
        <w:t xml:space="preserve">: ngày </w:t>
      </w:r>
      <w:r>
        <w:rPr>
          <w:rFonts w:ascii="Times New Roman" w:hAnsi="Times New Roman" w:cs="Courier New"/>
          <w:color w:val="auto"/>
          <w:sz w:val="28"/>
          <w:szCs w:val="28"/>
          <w:lang w:val="en-US"/>
        </w:rPr>
        <w:t>10/06</w:t>
      </w:r>
      <w:r w:rsidRPr="00A0395D">
        <w:rPr>
          <w:rFonts w:ascii="Times New Roman" w:hAnsi="Times New Roman" w:cs="Courier New"/>
          <w:color w:val="auto"/>
          <w:sz w:val="28"/>
          <w:szCs w:val="28"/>
          <w:lang w:val="en-US"/>
        </w:rPr>
        <w:t>/2022</w:t>
      </w:r>
    </w:p>
    <w:p w14:paraId="00FA7D5A" w14:textId="634B91E5" w:rsidR="00A0395D" w:rsidRDefault="00A0395D" w:rsidP="00A0395D">
      <w:pPr>
        <w:pStyle w:val="BodyText"/>
        <w:spacing w:after="0" w:line="276" w:lineRule="auto"/>
        <w:ind w:firstLine="567"/>
        <w:jc w:val="both"/>
        <w:rPr>
          <w:rFonts w:ascii="Times New Roman" w:hAnsi="Times New Roman" w:cs="Courier New"/>
          <w:color w:val="auto"/>
          <w:sz w:val="28"/>
          <w:szCs w:val="28"/>
          <w:lang w:val="en-US"/>
        </w:rPr>
      </w:pPr>
      <w:r w:rsidRPr="00A0395D">
        <w:rPr>
          <w:rFonts w:ascii="Times New Roman" w:hAnsi="Times New Roman" w:cs="Courier New"/>
          <w:color w:val="auto"/>
          <w:sz w:val="28"/>
          <w:szCs w:val="28"/>
          <w:lang w:val="en-US"/>
        </w:rPr>
        <w:t>+ Nghiệm thu nhiệm vụ: hoàn thành ngày 30/0</w:t>
      </w:r>
      <w:r>
        <w:rPr>
          <w:rFonts w:ascii="Times New Roman" w:hAnsi="Times New Roman" w:cs="Courier New"/>
          <w:color w:val="auto"/>
          <w:sz w:val="28"/>
          <w:szCs w:val="28"/>
          <w:lang w:val="en-US"/>
        </w:rPr>
        <w:t>6</w:t>
      </w:r>
      <w:r w:rsidRPr="00A0395D">
        <w:rPr>
          <w:rFonts w:ascii="Times New Roman" w:hAnsi="Times New Roman" w:cs="Courier New"/>
          <w:color w:val="auto"/>
          <w:sz w:val="28"/>
          <w:szCs w:val="28"/>
          <w:lang w:val="en-US"/>
        </w:rPr>
        <w:t>/2022</w:t>
      </w:r>
    </w:p>
    <w:p w14:paraId="216C193C" w14:textId="22E687F5" w:rsidR="0074503F" w:rsidRPr="00262026" w:rsidRDefault="00DE40CA" w:rsidP="00A0395D">
      <w:pPr>
        <w:pStyle w:val="BodyText"/>
        <w:spacing w:after="0" w:line="276" w:lineRule="auto"/>
        <w:ind w:firstLine="567"/>
        <w:jc w:val="both"/>
        <w:rPr>
          <w:rFonts w:ascii="Times New Roman" w:hAnsi="Times New Roman"/>
          <w:b/>
          <w:color w:val="auto"/>
          <w:sz w:val="28"/>
          <w:szCs w:val="28"/>
        </w:rPr>
      </w:pPr>
      <w:r w:rsidRPr="00262026">
        <w:rPr>
          <w:rFonts w:ascii="Times New Roman" w:hAnsi="Times New Roman"/>
          <w:b/>
          <w:color w:val="auto"/>
          <w:sz w:val="28"/>
          <w:szCs w:val="28"/>
          <w:lang w:val="en-US"/>
        </w:rPr>
        <w:t xml:space="preserve">* </w:t>
      </w:r>
      <w:r w:rsidR="0074503F" w:rsidRPr="00262026">
        <w:rPr>
          <w:rFonts w:ascii="Times New Roman" w:hAnsi="Times New Roman"/>
          <w:b/>
          <w:color w:val="auto"/>
          <w:sz w:val="28"/>
          <w:szCs w:val="28"/>
        </w:rPr>
        <w:t xml:space="preserve">Kết quả thực hiện: </w:t>
      </w:r>
    </w:p>
    <w:p w14:paraId="4AB2B8CA" w14:textId="5E801013" w:rsidR="00E233E6" w:rsidRPr="00262026" w:rsidRDefault="00F049AA" w:rsidP="00DB6DA1">
      <w:pPr>
        <w:pStyle w:val="BodyText"/>
        <w:spacing w:after="0" w:line="276" w:lineRule="auto"/>
        <w:ind w:firstLine="567"/>
        <w:jc w:val="both"/>
        <w:rPr>
          <w:rFonts w:ascii="Times New Roman" w:hAnsi="Times New Roman"/>
          <w:color w:val="auto"/>
          <w:sz w:val="28"/>
          <w:szCs w:val="28"/>
          <w:lang w:val="en-US"/>
        </w:rPr>
      </w:pPr>
      <w:bookmarkStart w:id="15" w:name="_Hlk59024376"/>
      <w:r w:rsidRPr="00262026">
        <w:rPr>
          <w:rFonts w:ascii="Times New Roman" w:hAnsi="Times New Roman"/>
          <w:color w:val="auto"/>
          <w:sz w:val="28"/>
          <w:szCs w:val="28"/>
          <w:lang w:val="en-US"/>
        </w:rPr>
        <w:t>- Hoàn thành 01 bộ hồ sơ thiết kế sản phẩm gồm:</w:t>
      </w:r>
      <w:r w:rsidR="00E233E6" w:rsidRPr="00262026">
        <w:rPr>
          <w:rFonts w:ascii="Times New Roman" w:hAnsi="Times New Roman"/>
          <w:color w:val="auto"/>
          <w:sz w:val="28"/>
          <w:szCs w:val="28"/>
          <w:lang w:val="en-US"/>
        </w:rPr>
        <w:t xml:space="preserve"> Thuyết minh thiết kế; Dự toán nhiệm vụ KH&amp;CN; Quy trình kiểm tra thử nghiệm.</w:t>
      </w:r>
    </w:p>
    <w:p w14:paraId="6D372AE2" w14:textId="77777777" w:rsidR="008F172F" w:rsidRDefault="00E233E6" w:rsidP="00DB6DA1">
      <w:pPr>
        <w:spacing w:line="276" w:lineRule="auto"/>
        <w:ind w:firstLine="567"/>
        <w:jc w:val="both"/>
        <w:rPr>
          <w:rFonts w:ascii="Times New Roman" w:hAnsi="Times New Roman" w:cs="Times New Roman"/>
          <w:color w:val="auto"/>
          <w:sz w:val="28"/>
          <w:szCs w:val="28"/>
          <w:lang w:val="en-US"/>
        </w:rPr>
      </w:pPr>
      <w:r w:rsidRPr="00262026">
        <w:rPr>
          <w:rFonts w:ascii="Times New Roman" w:hAnsi="Times New Roman" w:cs="Times New Roman"/>
          <w:color w:val="auto"/>
          <w:sz w:val="28"/>
          <w:szCs w:val="28"/>
          <w:lang w:val="en-US"/>
        </w:rPr>
        <w:t xml:space="preserve">- </w:t>
      </w:r>
      <w:r w:rsidR="008121AA" w:rsidRPr="00262026">
        <w:rPr>
          <w:rFonts w:ascii="Times New Roman" w:hAnsi="Times New Roman" w:cs="Times New Roman"/>
          <w:color w:val="auto"/>
          <w:sz w:val="28"/>
          <w:szCs w:val="28"/>
          <w:lang w:val="en-US"/>
        </w:rPr>
        <w:t>Hoàn thành nghiệm thu</w:t>
      </w:r>
      <w:r w:rsidR="00B46474" w:rsidRPr="00262026">
        <w:rPr>
          <w:rFonts w:ascii="Times New Roman" w:hAnsi="Times New Roman" w:cs="Times New Roman"/>
          <w:color w:val="auto"/>
          <w:sz w:val="28"/>
          <w:szCs w:val="28"/>
          <w:lang w:val="en-US"/>
        </w:rPr>
        <w:t xml:space="preserve"> sản phẩm mẫu </w:t>
      </w:r>
      <w:r w:rsidR="00C91AF6" w:rsidRPr="003525D1">
        <w:rPr>
          <w:rFonts w:ascii="Times New Roman" w:hAnsi="Times New Roman"/>
          <w:color w:val="auto"/>
          <w:sz w:val="28"/>
          <w:szCs w:val="28"/>
          <w:lang w:val="en-US"/>
        </w:rPr>
        <w:t>phần mềm hệ thống tích hợp dữ liệu ADS-B bao gồm</w:t>
      </w:r>
      <w:r w:rsidR="00B46474" w:rsidRPr="00262026">
        <w:rPr>
          <w:rFonts w:ascii="Times New Roman" w:hAnsi="Times New Roman" w:cs="Times New Roman"/>
          <w:color w:val="auto"/>
          <w:sz w:val="28"/>
          <w:szCs w:val="28"/>
          <w:lang w:val="en-US"/>
        </w:rPr>
        <w:t xml:space="preserve">: </w:t>
      </w:r>
    </w:p>
    <w:p w14:paraId="17EA3D7A" w14:textId="3F820C3A" w:rsidR="00B46474" w:rsidRPr="00262026" w:rsidRDefault="008F172F" w:rsidP="00DB6DA1">
      <w:pPr>
        <w:spacing w:line="276" w:lineRule="auto"/>
        <w:ind w:firstLine="567"/>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00B46474" w:rsidRPr="00262026">
        <w:rPr>
          <w:rFonts w:ascii="Times New Roman" w:hAnsi="Times New Roman" w:cs="Times New Roman"/>
          <w:color w:val="auto"/>
          <w:sz w:val="28"/>
          <w:szCs w:val="28"/>
          <w:lang w:val="en-US"/>
        </w:rPr>
        <w:t>01 CD chứa bộ mã nguồn hệ thống phần mềm; 01 CD chứa bộ cài đặt hệ thống phần mềm.</w:t>
      </w:r>
    </w:p>
    <w:p w14:paraId="504C93A0" w14:textId="77777777" w:rsidR="008F172F" w:rsidRDefault="00B46474" w:rsidP="008F172F">
      <w:pPr>
        <w:spacing w:line="276" w:lineRule="auto"/>
        <w:ind w:firstLine="567"/>
        <w:jc w:val="both"/>
        <w:rPr>
          <w:rFonts w:ascii="Times New Roman" w:hAnsi="Times New Roman" w:cs="Times New Roman"/>
          <w:color w:val="auto"/>
          <w:sz w:val="28"/>
          <w:szCs w:val="28"/>
          <w:lang w:val="en-US"/>
        </w:rPr>
      </w:pPr>
      <w:r w:rsidRPr="00262026">
        <w:rPr>
          <w:rFonts w:ascii="Times New Roman" w:hAnsi="Times New Roman" w:cs="Times New Roman"/>
          <w:color w:val="auto"/>
          <w:sz w:val="28"/>
          <w:szCs w:val="28"/>
          <w:lang w:val="en-US"/>
        </w:rPr>
        <w:t xml:space="preserve">+ </w:t>
      </w:r>
      <w:r w:rsidRPr="00262026">
        <w:rPr>
          <w:rFonts w:ascii="Times New Roman" w:hAnsi="Times New Roman"/>
          <w:color w:val="auto"/>
          <w:sz w:val="28"/>
          <w:szCs w:val="28"/>
          <w:lang w:val="en-US"/>
        </w:rPr>
        <w:t xml:space="preserve">Hoàn thành </w:t>
      </w:r>
      <w:r w:rsidRPr="00262026">
        <w:rPr>
          <w:rFonts w:ascii="Times New Roman" w:hAnsi="Times New Roman" w:cs="Times New Roman"/>
          <w:color w:val="auto"/>
          <w:sz w:val="28"/>
          <w:szCs w:val="28"/>
          <w:lang w:val="en-US"/>
        </w:rPr>
        <w:t xml:space="preserve">01 Bộ tài liệu hướng dẫn bao gồm: </w:t>
      </w:r>
      <w:bookmarkEnd w:id="15"/>
    </w:p>
    <w:p w14:paraId="7575136D" w14:textId="77777777" w:rsidR="008F172F" w:rsidRDefault="008F172F" w:rsidP="008F172F">
      <w:pPr>
        <w:pStyle w:val="ListParagraph"/>
        <w:numPr>
          <w:ilvl w:val="0"/>
          <w:numId w:val="25"/>
        </w:numPr>
        <w:spacing w:line="276" w:lineRule="auto"/>
        <w:ind w:left="851" w:hanging="284"/>
        <w:jc w:val="both"/>
        <w:rPr>
          <w:sz w:val="28"/>
          <w:szCs w:val="28"/>
          <w:lang w:val="en-US"/>
        </w:rPr>
      </w:pPr>
      <w:r w:rsidRPr="008F172F">
        <w:rPr>
          <w:sz w:val="28"/>
          <w:szCs w:val="28"/>
          <w:lang w:val="en-US"/>
        </w:rPr>
        <w:t>Hướng dẫn cài đặt hệ thống tích hợp và xử lý dữ liệu ADS-B;</w:t>
      </w:r>
    </w:p>
    <w:p w14:paraId="21C56051" w14:textId="77777777" w:rsidR="008F172F" w:rsidRDefault="008F172F" w:rsidP="008F172F">
      <w:pPr>
        <w:pStyle w:val="ListParagraph"/>
        <w:numPr>
          <w:ilvl w:val="0"/>
          <w:numId w:val="25"/>
        </w:numPr>
        <w:spacing w:line="276" w:lineRule="auto"/>
        <w:ind w:left="851" w:hanging="284"/>
        <w:jc w:val="both"/>
        <w:rPr>
          <w:sz w:val="28"/>
          <w:szCs w:val="28"/>
          <w:lang w:val="en-US"/>
        </w:rPr>
      </w:pPr>
      <w:r w:rsidRPr="008F172F">
        <w:rPr>
          <w:sz w:val="28"/>
          <w:szCs w:val="28"/>
          <w:lang w:val="en-US"/>
        </w:rPr>
        <w:t>Hướng dẫn khai thác phần mềm ADS-B Client;</w:t>
      </w:r>
    </w:p>
    <w:p w14:paraId="72F98195" w14:textId="5B862A3E" w:rsidR="008F172F" w:rsidRPr="008F172F" w:rsidRDefault="008F172F" w:rsidP="008F172F">
      <w:pPr>
        <w:pStyle w:val="ListParagraph"/>
        <w:numPr>
          <w:ilvl w:val="0"/>
          <w:numId w:val="25"/>
        </w:numPr>
        <w:spacing w:line="276" w:lineRule="auto"/>
        <w:ind w:left="851" w:hanging="284"/>
        <w:jc w:val="both"/>
        <w:rPr>
          <w:sz w:val="28"/>
          <w:szCs w:val="28"/>
          <w:lang w:val="en-US"/>
        </w:rPr>
      </w:pPr>
      <w:r w:rsidRPr="008F172F">
        <w:rPr>
          <w:sz w:val="28"/>
          <w:szCs w:val="28"/>
          <w:lang w:val="en-US"/>
        </w:rPr>
        <w:t>Hướng dẫn sử dụng các chức năng phần mềm đầu cuối quản trị Hệ thống tích hợp dữ liệu ADS-B.</w:t>
      </w:r>
    </w:p>
    <w:p w14:paraId="1F660CE8" w14:textId="6E880375" w:rsidR="00C716D0" w:rsidRPr="00262026" w:rsidRDefault="00C716D0" w:rsidP="008F172F">
      <w:pPr>
        <w:spacing w:line="276" w:lineRule="auto"/>
        <w:ind w:firstLine="567"/>
        <w:jc w:val="both"/>
        <w:rPr>
          <w:rFonts w:ascii="Times New Roman" w:hAnsi="Times New Roman"/>
          <w:b/>
          <w:color w:val="auto"/>
          <w:sz w:val="28"/>
          <w:szCs w:val="28"/>
        </w:rPr>
      </w:pPr>
      <w:r w:rsidRPr="00262026">
        <w:rPr>
          <w:rFonts w:ascii="Times New Roman" w:hAnsi="Times New Roman"/>
          <w:b/>
          <w:color w:val="auto"/>
          <w:sz w:val="28"/>
          <w:szCs w:val="28"/>
        </w:rPr>
        <w:t xml:space="preserve">2. Đánh giá về tiến độ, chất lượng, khối lượng thực hiện: </w:t>
      </w:r>
    </w:p>
    <w:p w14:paraId="2909F0E8" w14:textId="2644F715" w:rsidR="00C716D0" w:rsidRPr="00262026" w:rsidRDefault="00C716D0" w:rsidP="00DB6DA1">
      <w:pPr>
        <w:pStyle w:val="BodyText"/>
        <w:tabs>
          <w:tab w:val="left" w:pos="6580"/>
        </w:tabs>
        <w:spacing w:after="0" w:line="276" w:lineRule="auto"/>
        <w:ind w:firstLine="567"/>
        <w:jc w:val="both"/>
        <w:rPr>
          <w:rFonts w:ascii="Times New Roman" w:hAnsi="Times New Roman"/>
          <w:bCs/>
          <w:i/>
          <w:color w:val="auto"/>
          <w:sz w:val="28"/>
          <w:szCs w:val="28"/>
        </w:rPr>
      </w:pPr>
      <w:r w:rsidRPr="00262026">
        <w:rPr>
          <w:rFonts w:ascii="Times New Roman" w:hAnsi="Times New Roman"/>
          <w:bCs/>
          <w:i/>
          <w:color w:val="auto"/>
          <w:sz w:val="28"/>
          <w:szCs w:val="28"/>
        </w:rPr>
        <w:t>2.1. Tiến độ thi công:</w:t>
      </w:r>
    </w:p>
    <w:p w14:paraId="27013BFC" w14:textId="345BFD10" w:rsidR="008121AA" w:rsidRPr="008811B4" w:rsidRDefault="003B0760" w:rsidP="0004173F">
      <w:pPr>
        <w:pStyle w:val="BodyText"/>
        <w:tabs>
          <w:tab w:val="left" w:pos="6580"/>
        </w:tabs>
        <w:spacing w:after="0" w:line="276" w:lineRule="auto"/>
        <w:ind w:firstLine="426"/>
        <w:jc w:val="both"/>
        <w:rPr>
          <w:rFonts w:ascii="Times New Roman" w:hAnsi="Times New Roman"/>
          <w:bCs/>
          <w:color w:val="FF0000"/>
          <w:sz w:val="28"/>
          <w:szCs w:val="28"/>
          <w:lang w:val="en-US"/>
        </w:rPr>
      </w:pPr>
      <w:r w:rsidRPr="00262026">
        <w:rPr>
          <w:rFonts w:ascii="Times New Roman" w:hAnsi="Times New Roman"/>
          <w:bCs/>
          <w:color w:val="auto"/>
          <w:sz w:val="28"/>
          <w:szCs w:val="28"/>
          <w:lang w:val="en-US"/>
        </w:rPr>
        <w:t xml:space="preserve">- </w:t>
      </w:r>
      <w:r w:rsidR="008121AA" w:rsidRPr="00262026">
        <w:rPr>
          <w:rFonts w:ascii="Times New Roman" w:hAnsi="Times New Roman"/>
          <w:bCs/>
          <w:color w:val="auto"/>
          <w:sz w:val="28"/>
          <w:szCs w:val="28"/>
          <w:lang w:val="en-US"/>
        </w:rPr>
        <w:t xml:space="preserve">Theo Quyết định số </w:t>
      </w:r>
      <w:r w:rsidR="00A0395D" w:rsidRPr="00A0395D">
        <w:rPr>
          <w:rFonts w:ascii="Times New Roman" w:hAnsi="Times New Roman"/>
          <w:bCs/>
          <w:color w:val="auto"/>
          <w:sz w:val="28"/>
          <w:szCs w:val="28"/>
          <w:lang w:val="en-US"/>
        </w:rPr>
        <w:t xml:space="preserve">số 385/QĐ-HĐQLQ ngày 01/6/2022 </w:t>
      </w:r>
      <w:r w:rsidR="008121AA" w:rsidRPr="00262026">
        <w:rPr>
          <w:rFonts w:ascii="Times New Roman" w:hAnsi="Times New Roman"/>
          <w:bCs/>
          <w:color w:val="auto"/>
          <w:sz w:val="28"/>
          <w:szCs w:val="28"/>
          <w:lang w:val="en-US"/>
        </w:rPr>
        <w:t>của Chủ tịch Công ty</w:t>
      </w:r>
      <w:r w:rsidR="0004173F">
        <w:rPr>
          <w:rFonts w:ascii="Times New Roman" w:hAnsi="Times New Roman"/>
          <w:bCs/>
          <w:color w:val="auto"/>
          <w:sz w:val="28"/>
          <w:szCs w:val="28"/>
          <w:lang w:val="en-US"/>
        </w:rPr>
        <w:t xml:space="preserve"> </w:t>
      </w:r>
      <w:r w:rsidR="008121AA" w:rsidRPr="00262026">
        <w:rPr>
          <w:rFonts w:ascii="Times New Roman" w:hAnsi="Times New Roman"/>
          <w:bCs/>
          <w:color w:val="auto"/>
          <w:sz w:val="28"/>
          <w:szCs w:val="28"/>
          <w:lang w:val="en-US"/>
        </w:rPr>
        <w:t xml:space="preserve">- Chủ tịch Hội đồng quản lý quỹ về việc phê duyệt điều chỉnh tiến độ thực hiện </w:t>
      </w:r>
      <w:r w:rsidR="000B34E8" w:rsidRPr="00262026">
        <w:rPr>
          <w:rFonts w:ascii="Times New Roman" w:hAnsi="Times New Roman"/>
          <w:bCs/>
          <w:color w:val="auto"/>
          <w:sz w:val="28"/>
          <w:szCs w:val="28"/>
          <w:lang w:val="en-US"/>
        </w:rPr>
        <w:t>các</w:t>
      </w:r>
      <w:r w:rsidR="008121AA" w:rsidRPr="00262026">
        <w:rPr>
          <w:rFonts w:ascii="Times New Roman" w:hAnsi="Times New Roman"/>
          <w:bCs/>
          <w:color w:val="auto"/>
          <w:sz w:val="28"/>
          <w:szCs w:val="28"/>
          <w:lang w:val="en-US"/>
        </w:rPr>
        <w:t xml:space="preserve"> nhiệm vụ KH&amp;CN, </w:t>
      </w:r>
      <w:r w:rsidR="00094415" w:rsidRPr="00262026">
        <w:rPr>
          <w:rFonts w:ascii="Times New Roman" w:hAnsi="Times New Roman"/>
          <w:bCs/>
          <w:color w:val="auto"/>
          <w:sz w:val="28"/>
          <w:szCs w:val="28"/>
          <w:lang w:val="en-US"/>
        </w:rPr>
        <w:t xml:space="preserve">tiến độ điều chỉnh: </w:t>
      </w:r>
      <w:r w:rsidR="008121AA" w:rsidRPr="00A0395D">
        <w:rPr>
          <w:rFonts w:ascii="Times New Roman" w:hAnsi="Times New Roman"/>
          <w:bCs/>
          <w:color w:val="auto"/>
          <w:sz w:val="28"/>
          <w:szCs w:val="28"/>
          <w:lang w:val="en-US"/>
        </w:rPr>
        <w:t xml:space="preserve">Nghiệm thu </w:t>
      </w:r>
      <w:r w:rsidR="00EB1A48" w:rsidRPr="00A0395D">
        <w:rPr>
          <w:rFonts w:ascii="Times New Roman" w:hAnsi="Times New Roman"/>
          <w:bCs/>
          <w:color w:val="auto"/>
          <w:sz w:val="28"/>
          <w:szCs w:val="28"/>
          <w:lang w:val="en-US"/>
        </w:rPr>
        <w:t xml:space="preserve">nhiệm vụ </w:t>
      </w:r>
      <w:r w:rsidR="00A0395D" w:rsidRPr="00A0395D">
        <w:rPr>
          <w:rFonts w:ascii="Times New Roman" w:hAnsi="Times New Roman"/>
          <w:bCs/>
          <w:color w:val="auto"/>
          <w:sz w:val="28"/>
          <w:szCs w:val="28"/>
          <w:lang w:val="en-US"/>
        </w:rPr>
        <w:t>30/6/2022.</w:t>
      </w:r>
    </w:p>
    <w:p w14:paraId="74A9CD6A" w14:textId="3C779C10" w:rsidR="00DA0191" w:rsidRPr="008811B4" w:rsidRDefault="0004173F" w:rsidP="00DB6DA1">
      <w:pPr>
        <w:pStyle w:val="BodyText"/>
        <w:tabs>
          <w:tab w:val="left" w:pos="6580"/>
        </w:tabs>
        <w:spacing w:after="0" w:line="276" w:lineRule="auto"/>
        <w:ind w:firstLine="420"/>
        <w:jc w:val="both"/>
        <w:rPr>
          <w:rFonts w:ascii="Times New Roman" w:hAnsi="Times New Roman"/>
          <w:color w:val="FF0000"/>
          <w:sz w:val="28"/>
          <w:szCs w:val="28"/>
          <w:lang w:val="en-US"/>
        </w:rPr>
      </w:pPr>
      <w:r>
        <w:rPr>
          <w:rFonts w:ascii="Times New Roman" w:hAnsi="Times New Roman"/>
          <w:color w:val="auto"/>
          <w:sz w:val="28"/>
          <w:szCs w:val="28"/>
          <w:lang w:val="en-US"/>
        </w:rPr>
        <w:t xml:space="preserve"> </w:t>
      </w:r>
      <w:r w:rsidR="00FC438B" w:rsidRPr="00262026">
        <w:rPr>
          <w:rFonts w:ascii="Times New Roman" w:hAnsi="Times New Roman"/>
          <w:color w:val="auto"/>
          <w:sz w:val="28"/>
          <w:szCs w:val="28"/>
          <w:lang w:val="en-US"/>
        </w:rPr>
        <w:t>-</w:t>
      </w:r>
      <w:r w:rsidR="003B0760" w:rsidRPr="00262026">
        <w:rPr>
          <w:rFonts w:ascii="Times New Roman" w:hAnsi="Times New Roman"/>
          <w:color w:val="auto"/>
          <w:sz w:val="28"/>
          <w:szCs w:val="28"/>
          <w:lang w:val="en-US"/>
        </w:rPr>
        <w:t xml:space="preserve"> </w:t>
      </w:r>
      <w:r w:rsidR="00473685" w:rsidRPr="00262026">
        <w:rPr>
          <w:rFonts w:ascii="Times New Roman" w:hAnsi="Times New Roman"/>
          <w:color w:val="auto"/>
          <w:sz w:val="28"/>
          <w:szCs w:val="28"/>
          <w:lang w:val="en-US"/>
        </w:rPr>
        <w:t>Th</w:t>
      </w:r>
      <w:r w:rsidR="00FC438B" w:rsidRPr="00262026">
        <w:rPr>
          <w:rFonts w:ascii="Times New Roman" w:hAnsi="Times New Roman"/>
          <w:color w:val="auto"/>
          <w:sz w:val="28"/>
          <w:szCs w:val="28"/>
          <w:lang w:val="en-US"/>
        </w:rPr>
        <w:t xml:space="preserve">ời gian hoàn thành thực tế: </w:t>
      </w:r>
      <w:r w:rsidR="00C32C6A" w:rsidRPr="00262026">
        <w:rPr>
          <w:rFonts w:ascii="Times New Roman" w:hAnsi="Times New Roman"/>
          <w:color w:val="auto"/>
          <w:sz w:val="28"/>
          <w:szCs w:val="28"/>
          <w:lang w:val="en-US"/>
        </w:rPr>
        <w:t xml:space="preserve"> </w:t>
      </w:r>
      <w:r w:rsidR="00CE503C" w:rsidRPr="00A0395D">
        <w:rPr>
          <w:rFonts w:ascii="Times New Roman" w:hAnsi="Times New Roman"/>
          <w:color w:val="auto"/>
          <w:sz w:val="28"/>
          <w:szCs w:val="28"/>
          <w:lang w:val="en-US"/>
        </w:rPr>
        <w:t>0</w:t>
      </w:r>
      <w:r w:rsidR="00A0395D" w:rsidRPr="00A0395D">
        <w:rPr>
          <w:rFonts w:ascii="Times New Roman" w:hAnsi="Times New Roman"/>
          <w:color w:val="auto"/>
          <w:sz w:val="28"/>
          <w:szCs w:val="28"/>
          <w:lang w:val="en-US"/>
        </w:rPr>
        <w:t>6</w:t>
      </w:r>
      <w:r w:rsidR="008121AA" w:rsidRPr="00A0395D">
        <w:rPr>
          <w:rFonts w:ascii="Times New Roman" w:hAnsi="Times New Roman"/>
          <w:color w:val="auto"/>
          <w:sz w:val="28"/>
          <w:szCs w:val="28"/>
          <w:lang w:val="en-US"/>
        </w:rPr>
        <w:t>/202</w:t>
      </w:r>
      <w:r w:rsidR="00A0395D" w:rsidRPr="00A0395D">
        <w:rPr>
          <w:rFonts w:ascii="Times New Roman" w:hAnsi="Times New Roman"/>
          <w:color w:val="auto"/>
          <w:sz w:val="28"/>
          <w:szCs w:val="28"/>
          <w:lang w:val="en-US"/>
        </w:rPr>
        <w:t>2</w:t>
      </w:r>
    </w:p>
    <w:p w14:paraId="1855BE2C" w14:textId="5E1C7D2A" w:rsidR="00005E57" w:rsidRPr="0004173F" w:rsidRDefault="0004173F" w:rsidP="00DB6DA1">
      <w:pPr>
        <w:pStyle w:val="BodyText"/>
        <w:spacing w:after="0" w:line="276" w:lineRule="auto"/>
        <w:ind w:firstLine="420"/>
        <w:jc w:val="both"/>
        <w:rPr>
          <w:rFonts w:ascii="Times New Roman" w:hAnsi="Times New Roman"/>
          <w:bCs/>
          <w:color w:val="FF0000"/>
          <w:sz w:val="28"/>
          <w:szCs w:val="28"/>
          <w:lang w:val="en-US"/>
        </w:rPr>
      </w:pPr>
      <w:r>
        <w:rPr>
          <w:rFonts w:ascii="Times New Roman" w:hAnsi="Times New Roman"/>
          <w:color w:val="auto"/>
          <w:sz w:val="28"/>
          <w:szCs w:val="28"/>
          <w:lang w:val="en-US"/>
        </w:rPr>
        <w:t xml:space="preserve"> </w:t>
      </w:r>
      <w:r w:rsidR="00FC438B" w:rsidRPr="00262026">
        <w:rPr>
          <w:rFonts w:ascii="Times New Roman" w:hAnsi="Times New Roman"/>
          <w:color w:val="auto"/>
          <w:sz w:val="28"/>
          <w:szCs w:val="28"/>
          <w:lang w:val="en-US"/>
        </w:rPr>
        <w:t>-</w:t>
      </w:r>
      <w:r w:rsidR="00DA0191" w:rsidRPr="00262026">
        <w:rPr>
          <w:rFonts w:ascii="Times New Roman" w:hAnsi="Times New Roman"/>
          <w:color w:val="auto"/>
          <w:sz w:val="28"/>
          <w:szCs w:val="28"/>
          <w:lang w:val="en-US"/>
        </w:rPr>
        <w:t xml:space="preserve"> </w:t>
      </w:r>
      <w:r w:rsidR="00AD7372" w:rsidRPr="00262026">
        <w:rPr>
          <w:rFonts w:ascii="Times New Roman" w:hAnsi="Times New Roman"/>
          <w:color w:val="auto"/>
          <w:sz w:val="28"/>
          <w:szCs w:val="28"/>
        </w:rPr>
        <w:t>Đánh giá về tiến độ</w:t>
      </w:r>
      <w:r w:rsidR="00AD7372" w:rsidRPr="00262026">
        <w:rPr>
          <w:rFonts w:ascii="Times New Roman" w:hAnsi="Times New Roman"/>
          <w:bCs/>
          <w:color w:val="auto"/>
          <w:sz w:val="28"/>
          <w:szCs w:val="28"/>
        </w:rPr>
        <w:t xml:space="preserve"> thực hiện: </w:t>
      </w:r>
      <w:r w:rsidR="000B34E8" w:rsidRPr="00262026">
        <w:rPr>
          <w:rFonts w:ascii="Times New Roman" w:hAnsi="Times New Roman"/>
          <w:bCs/>
          <w:color w:val="auto"/>
          <w:sz w:val="28"/>
          <w:szCs w:val="28"/>
          <w:lang w:val="en-US"/>
        </w:rPr>
        <w:t>Đ</w:t>
      </w:r>
      <w:r w:rsidR="00EB1A48" w:rsidRPr="00262026">
        <w:rPr>
          <w:rFonts w:ascii="Times New Roman" w:hAnsi="Times New Roman"/>
          <w:bCs/>
          <w:color w:val="auto"/>
          <w:sz w:val="28"/>
          <w:szCs w:val="28"/>
          <w:lang w:val="en-US"/>
        </w:rPr>
        <w:t>ạt tiến độ</w:t>
      </w:r>
      <w:r w:rsidR="008050E3" w:rsidRPr="00262026">
        <w:rPr>
          <w:rFonts w:ascii="Times New Roman" w:hAnsi="Times New Roman"/>
          <w:bCs/>
          <w:color w:val="auto"/>
          <w:sz w:val="28"/>
          <w:szCs w:val="28"/>
          <w:lang w:val="en-US"/>
        </w:rPr>
        <w:t xml:space="preserve"> </w:t>
      </w:r>
    </w:p>
    <w:p w14:paraId="5E9D784C" w14:textId="0111B49B" w:rsidR="00271684" w:rsidRPr="00A0395D" w:rsidRDefault="0061387B" w:rsidP="00DB6DA1">
      <w:pPr>
        <w:pStyle w:val="BodyText"/>
        <w:spacing w:after="0" w:line="276" w:lineRule="auto"/>
        <w:ind w:firstLine="420"/>
        <w:jc w:val="both"/>
        <w:rPr>
          <w:rFonts w:ascii="Times New Roman" w:hAnsi="Times New Roman"/>
          <w:bCs/>
          <w:iCs/>
          <w:color w:val="auto"/>
          <w:sz w:val="28"/>
          <w:szCs w:val="28"/>
          <w:lang w:val="en-US"/>
        </w:rPr>
      </w:pPr>
      <w:r w:rsidRPr="00262026">
        <w:rPr>
          <w:rFonts w:ascii="Times New Roman" w:hAnsi="Times New Roman"/>
          <w:bCs/>
          <w:i/>
          <w:color w:val="auto"/>
          <w:sz w:val="28"/>
          <w:szCs w:val="28"/>
        </w:rPr>
        <w:t xml:space="preserve">2.2. Chất lượng thực hiện: </w:t>
      </w:r>
      <w:r w:rsidR="003746F7" w:rsidRPr="00A0395D">
        <w:rPr>
          <w:rFonts w:ascii="Times New Roman" w:hAnsi="Times New Roman"/>
          <w:bCs/>
          <w:iCs/>
          <w:color w:val="auto"/>
          <w:sz w:val="28"/>
          <w:szCs w:val="28"/>
          <w:lang w:val="en-US"/>
        </w:rPr>
        <w:t xml:space="preserve">Sản phẩm của nhiệm vụ đạt chất lượng theo yêu cầu: </w:t>
      </w:r>
      <w:r w:rsidR="0074710A" w:rsidRPr="00A0395D">
        <w:rPr>
          <w:rFonts w:ascii="Times New Roman" w:hAnsi="Times New Roman"/>
          <w:bCs/>
          <w:iCs/>
          <w:color w:val="auto"/>
          <w:sz w:val="28"/>
          <w:szCs w:val="28"/>
          <w:lang w:val="en-US"/>
        </w:rPr>
        <w:t xml:space="preserve">Hệ thống phần mềm hoạt động đạt yêu cầu theo </w:t>
      </w:r>
      <w:r w:rsidR="003746F7" w:rsidRPr="00A0395D">
        <w:rPr>
          <w:rFonts w:ascii="Times New Roman" w:hAnsi="Times New Roman"/>
          <w:bCs/>
          <w:iCs/>
          <w:color w:val="auto"/>
          <w:sz w:val="28"/>
          <w:szCs w:val="28"/>
          <w:lang w:val="en-US"/>
        </w:rPr>
        <w:t>hồ sơ thiết kế sản phẩm, các phần mềm của sản ph</w:t>
      </w:r>
      <w:r w:rsidR="00A0395D" w:rsidRPr="00A0395D">
        <w:rPr>
          <w:rFonts w:ascii="Times New Roman" w:hAnsi="Times New Roman"/>
          <w:bCs/>
          <w:iCs/>
          <w:color w:val="auto"/>
          <w:sz w:val="28"/>
          <w:szCs w:val="28"/>
          <w:lang w:val="en-US"/>
        </w:rPr>
        <w:t>ẩ</w:t>
      </w:r>
      <w:r w:rsidR="003746F7" w:rsidRPr="00A0395D">
        <w:rPr>
          <w:rFonts w:ascii="Times New Roman" w:hAnsi="Times New Roman"/>
          <w:bCs/>
          <w:iCs/>
          <w:color w:val="auto"/>
          <w:sz w:val="28"/>
          <w:szCs w:val="28"/>
          <w:lang w:val="en-US"/>
        </w:rPr>
        <w:t xml:space="preserve">m mẫu bao gồm: </w:t>
      </w:r>
    </w:p>
    <w:p w14:paraId="1FFEA566" w14:textId="77777777" w:rsidR="00271684" w:rsidRPr="00262026" w:rsidRDefault="00271684" w:rsidP="00DB6DA1">
      <w:pPr>
        <w:widowControl/>
        <w:suppressAutoHyphens/>
        <w:spacing w:line="276" w:lineRule="auto"/>
        <w:ind w:firstLine="567"/>
        <w:jc w:val="both"/>
        <w:rPr>
          <w:rFonts w:ascii="Times New Roman" w:hAnsi="Times New Roman" w:cs="Times New Roman"/>
          <w:bCs/>
          <w:noProof w:val="0"/>
          <w:color w:val="auto"/>
          <w:sz w:val="28"/>
          <w:szCs w:val="28"/>
          <w:lang w:val="fr-FR" w:eastAsia="zh-CN"/>
        </w:rPr>
      </w:pPr>
      <w:r w:rsidRPr="00262026">
        <w:rPr>
          <w:rFonts w:ascii="Times New Roman" w:hAnsi="Times New Roman" w:cs="Times New Roman"/>
          <w:bCs/>
          <w:noProof w:val="0"/>
          <w:color w:val="auto"/>
          <w:sz w:val="28"/>
          <w:szCs w:val="28"/>
          <w:lang w:val="fr-FR" w:eastAsia="zh-CN"/>
        </w:rPr>
        <w:t>+ Phần mềm đầu cuối quản trị: v 1.0.0 – build 67</w:t>
      </w:r>
    </w:p>
    <w:p w14:paraId="071BFF84" w14:textId="77777777" w:rsidR="00271684" w:rsidRPr="00262026" w:rsidRDefault="00271684" w:rsidP="00DB6DA1">
      <w:pPr>
        <w:widowControl/>
        <w:suppressAutoHyphens/>
        <w:spacing w:line="276" w:lineRule="auto"/>
        <w:ind w:firstLine="567"/>
        <w:jc w:val="both"/>
        <w:rPr>
          <w:rFonts w:ascii="Times New Roman" w:hAnsi="Times New Roman" w:cs="Times New Roman"/>
          <w:noProof w:val="0"/>
          <w:color w:val="auto"/>
          <w:sz w:val="28"/>
          <w:szCs w:val="28"/>
          <w:lang w:val="pl-PL" w:eastAsia="zh-CN"/>
        </w:rPr>
      </w:pPr>
      <w:r w:rsidRPr="00262026">
        <w:rPr>
          <w:rFonts w:ascii="Times New Roman" w:hAnsi="Times New Roman" w:cs="Times New Roman"/>
          <w:noProof w:val="0"/>
          <w:color w:val="auto"/>
          <w:sz w:val="28"/>
          <w:szCs w:val="28"/>
          <w:lang w:val="pl-PL" w:eastAsia="zh-CN"/>
        </w:rPr>
        <w:t>+ Phần mềm đầu cuối khai thác: v 1.0.0 – build 69</w:t>
      </w:r>
    </w:p>
    <w:p w14:paraId="58262D0A" w14:textId="77777777" w:rsidR="00271684" w:rsidRPr="00262026" w:rsidRDefault="00271684" w:rsidP="00DB6DA1">
      <w:pPr>
        <w:widowControl/>
        <w:suppressAutoHyphens/>
        <w:spacing w:line="276" w:lineRule="auto"/>
        <w:ind w:firstLine="567"/>
        <w:jc w:val="both"/>
        <w:rPr>
          <w:rFonts w:ascii="Times New Roman" w:hAnsi="Times New Roman" w:cs="Times New Roman"/>
          <w:noProof w:val="0"/>
          <w:color w:val="auto"/>
          <w:sz w:val="28"/>
          <w:szCs w:val="28"/>
          <w:lang w:val="pl-PL" w:eastAsia="zh-CN"/>
        </w:rPr>
      </w:pPr>
      <w:r w:rsidRPr="00262026">
        <w:rPr>
          <w:rFonts w:ascii="Times New Roman" w:hAnsi="Times New Roman" w:cs="Times New Roman"/>
          <w:noProof w:val="0"/>
          <w:color w:val="auto"/>
          <w:sz w:val="28"/>
          <w:szCs w:val="28"/>
          <w:lang w:val="pl-PL" w:eastAsia="zh-CN"/>
        </w:rPr>
        <w:lastRenderedPageBreak/>
        <w:t>+ Phần mềm cung cấp dữ liệu: v 1.0.0 – build 69</w:t>
      </w:r>
    </w:p>
    <w:p w14:paraId="09EE4FED" w14:textId="0DC80F15" w:rsidR="00271684" w:rsidRPr="00262026" w:rsidRDefault="00271684" w:rsidP="003D084C">
      <w:pPr>
        <w:widowControl/>
        <w:suppressAutoHyphens/>
        <w:spacing w:line="276" w:lineRule="auto"/>
        <w:ind w:firstLine="567"/>
        <w:jc w:val="both"/>
        <w:rPr>
          <w:rFonts w:ascii="Times New Roman" w:hAnsi="Times New Roman" w:cs="Times New Roman"/>
          <w:noProof w:val="0"/>
          <w:color w:val="auto"/>
          <w:sz w:val="28"/>
          <w:szCs w:val="28"/>
          <w:lang w:val="pl-PL" w:eastAsia="zh-CN"/>
        </w:rPr>
      </w:pPr>
      <w:r w:rsidRPr="00262026">
        <w:rPr>
          <w:rFonts w:ascii="Times New Roman" w:hAnsi="Times New Roman" w:cs="Times New Roman"/>
          <w:noProof w:val="0"/>
          <w:color w:val="auto"/>
          <w:sz w:val="28"/>
          <w:szCs w:val="28"/>
          <w:lang w:val="pl-PL" w:eastAsia="zh-CN"/>
        </w:rPr>
        <w:t>+ Phần mềm xử lý dữ liệu điện văn FPL: v 1.0.0 – build 69</w:t>
      </w:r>
    </w:p>
    <w:p w14:paraId="167CDB4A" w14:textId="77777777" w:rsidR="00271684" w:rsidRPr="00262026" w:rsidRDefault="00271684" w:rsidP="00DB6DA1">
      <w:pPr>
        <w:widowControl/>
        <w:suppressAutoHyphens/>
        <w:spacing w:line="276" w:lineRule="auto"/>
        <w:ind w:firstLine="567"/>
        <w:jc w:val="both"/>
        <w:rPr>
          <w:rFonts w:ascii="Times New Roman" w:hAnsi="Times New Roman" w:cs="Times New Roman"/>
          <w:noProof w:val="0"/>
          <w:color w:val="auto"/>
          <w:sz w:val="28"/>
          <w:szCs w:val="28"/>
          <w:lang w:val="pl-PL" w:eastAsia="zh-CN"/>
        </w:rPr>
      </w:pPr>
      <w:r w:rsidRPr="00262026">
        <w:rPr>
          <w:rFonts w:ascii="Times New Roman" w:hAnsi="Times New Roman" w:cs="Times New Roman"/>
          <w:noProof w:val="0"/>
          <w:color w:val="auto"/>
          <w:sz w:val="28"/>
          <w:szCs w:val="28"/>
          <w:lang w:val="pl-PL" w:eastAsia="zh-CN"/>
        </w:rPr>
        <w:t>+ Phần mềm xử lý dữ liệu ADS-B: v 1.0.0 – build 69</w:t>
      </w:r>
    </w:p>
    <w:p w14:paraId="1DBF6522" w14:textId="77777777" w:rsidR="00AE4FE1" w:rsidRPr="00A0395D" w:rsidRDefault="00AE4FE1" w:rsidP="00DB6DA1">
      <w:pPr>
        <w:pStyle w:val="BodyText"/>
        <w:spacing w:after="0" w:line="276" w:lineRule="auto"/>
        <w:ind w:firstLine="420"/>
        <w:jc w:val="both"/>
        <w:rPr>
          <w:rFonts w:ascii="Times New Roman" w:hAnsi="Times New Roman"/>
          <w:bCs/>
          <w:i/>
          <w:color w:val="auto"/>
          <w:sz w:val="28"/>
          <w:szCs w:val="28"/>
          <w:lang w:val="en-US"/>
        </w:rPr>
      </w:pPr>
      <w:r w:rsidRPr="00262026">
        <w:rPr>
          <w:rFonts w:ascii="Times New Roman" w:hAnsi="Times New Roman"/>
          <w:bCs/>
          <w:i/>
          <w:color w:val="auto"/>
          <w:sz w:val="28"/>
          <w:szCs w:val="28"/>
        </w:rPr>
        <w:t>2.3. Khối lượng thực hiện</w:t>
      </w:r>
      <w:r w:rsidRPr="00A0395D">
        <w:rPr>
          <w:rFonts w:ascii="Times New Roman" w:hAnsi="Times New Roman"/>
          <w:bCs/>
          <w:i/>
          <w:color w:val="auto"/>
          <w:sz w:val="28"/>
          <w:szCs w:val="28"/>
        </w:rPr>
        <w:t>:</w:t>
      </w:r>
      <w:r w:rsidRPr="00A0395D">
        <w:rPr>
          <w:rFonts w:ascii="Times New Roman" w:hAnsi="Times New Roman"/>
          <w:bCs/>
          <w:i/>
          <w:color w:val="auto"/>
          <w:sz w:val="28"/>
          <w:szCs w:val="28"/>
          <w:lang w:val="en-US"/>
        </w:rPr>
        <w:t xml:space="preserve"> Đánh giá về khối lượng thực hiện so vói hồ sơ thiết kế đã được phê duyệt. </w:t>
      </w:r>
    </w:p>
    <w:p w14:paraId="33B07794" w14:textId="2407CD2B" w:rsidR="007A02A5" w:rsidRPr="008F172F" w:rsidRDefault="00690BA9" w:rsidP="00DB6DA1">
      <w:pPr>
        <w:pStyle w:val="BodyText"/>
        <w:spacing w:after="0" w:line="276" w:lineRule="auto"/>
        <w:ind w:firstLine="420"/>
        <w:jc w:val="center"/>
        <w:rPr>
          <w:rFonts w:ascii="Times New Roman" w:hAnsi="Times New Roman"/>
          <w:bCs/>
          <w:i/>
          <w:color w:val="auto"/>
          <w:sz w:val="28"/>
          <w:szCs w:val="28"/>
          <w:lang w:val="en-US"/>
        </w:rPr>
      </w:pPr>
      <w:r w:rsidRPr="008F172F">
        <w:rPr>
          <w:rFonts w:ascii="Times New Roman" w:hAnsi="Times New Roman"/>
          <w:bCs/>
          <w:i/>
          <w:color w:val="auto"/>
          <w:sz w:val="28"/>
          <w:szCs w:val="28"/>
          <w:lang w:val="en-US"/>
        </w:rPr>
        <w:t>(Có bảng khối lượng vật tư tiêu hao kèm theo)</w:t>
      </w:r>
    </w:p>
    <w:p w14:paraId="0744FA51" w14:textId="728DD700" w:rsidR="00AD3974" w:rsidRPr="00E702F6" w:rsidRDefault="0049045F" w:rsidP="00DB6DA1">
      <w:pPr>
        <w:pStyle w:val="BodyText"/>
        <w:tabs>
          <w:tab w:val="left" w:pos="6580"/>
        </w:tabs>
        <w:spacing w:after="0" w:line="276" w:lineRule="auto"/>
        <w:ind w:firstLine="567"/>
        <w:jc w:val="both"/>
        <w:rPr>
          <w:rFonts w:ascii="Times New Roman" w:hAnsi="Times New Roman"/>
          <w:bCs/>
          <w:i/>
          <w:color w:val="auto"/>
          <w:sz w:val="28"/>
          <w:szCs w:val="28"/>
          <w:lang w:val="en-US"/>
        </w:rPr>
      </w:pPr>
      <w:r w:rsidRPr="00E702F6">
        <w:rPr>
          <w:rFonts w:ascii="Times New Roman" w:hAnsi="Times New Roman"/>
          <w:bCs/>
          <w:i/>
          <w:color w:val="auto"/>
          <w:sz w:val="28"/>
          <w:szCs w:val="28"/>
        </w:rPr>
        <w:t>2.4. Giá trị giải ngân</w:t>
      </w:r>
      <w:r w:rsidR="00D00735" w:rsidRPr="00E702F6">
        <w:rPr>
          <w:rFonts w:ascii="Times New Roman" w:hAnsi="Times New Roman"/>
          <w:bCs/>
          <w:i/>
          <w:color w:val="auto"/>
          <w:sz w:val="28"/>
          <w:szCs w:val="28"/>
          <w:lang w:val="en-US"/>
        </w:rPr>
        <w:t xml:space="preserve"> (</w:t>
      </w:r>
      <w:r w:rsidR="00EB0D83" w:rsidRPr="00E702F6">
        <w:rPr>
          <w:rFonts w:ascii="Times New Roman" w:hAnsi="Times New Roman"/>
          <w:bCs/>
          <w:i/>
          <w:color w:val="auto"/>
          <w:sz w:val="28"/>
          <w:szCs w:val="28"/>
          <w:lang w:val="en-US"/>
        </w:rPr>
        <w:t xml:space="preserve">đến </w:t>
      </w:r>
      <w:r w:rsidR="002145DE" w:rsidRPr="00E702F6">
        <w:rPr>
          <w:rFonts w:ascii="Times New Roman" w:hAnsi="Times New Roman"/>
          <w:bCs/>
          <w:i/>
          <w:color w:val="auto"/>
          <w:sz w:val="28"/>
          <w:szCs w:val="28"/>
          <w:lang w:val="en-US"/>
        </w:rPr>
        <w:t>31/05/2022</w:t>
      </w:r>
      <w:r w:rsidR="00D00735" w:rsidRPr="00E702F6">
        <w:rPr>
          <w:rFonts w:ascii="Times New Roman" w:hAnsi="Times New Roman"/>
          <w:bCs/>
          <w:i/>
          <w:color w:val="auto"/>
          <w:sz w:val="28"/>
          <w:szCs w:val="28"/>
          <w:lang w:val="en-US"/>
        </w:rPr>
        <w:t>)</w:t>
      </w:r>
      <w:r w:rsidR="008C0B77" w:rsidRPr="00E702F6">
        <w:rPr>
          <w:rFonts w:ascii="Times New Roman" w:hAnsi="Times New Roman"/>
          <w:bCs/>
          <w:i/>
          <w:color w:val="auto"/>
          <w:sz w:val="28"/>
          <w:szCs w:val="28"/>
        </w:rPr>
        <w:t>:</w:t>
      </w:r>
      <w:r w:rsidR="00DB6DA1" w:rsidRPr="00E702F6">
        <w:rPr>
          <w:rFonts w:ascii="Times New Roman" w:hAnsi="Times New Roman"/>
          <w:bCs/>
          <w:i/>
          <w:color w:val="auto"/>
          <w:sz w:val="28"/>
          <w:szCs w:val="28"/>
          <w:lang w:val="en-US"/>
        </w:rPr>
        <w:t xml:space="preserve"> </w:t>
      </w:r>
      <w:r w:rsidR="00E702F6" w:rsidRPr="00E702F6">
        <w:rPr>
          <w:rFonts w:ascii="Times New Roman" w:hAnsi="Times New Roman"/>
          <w:b/>
          <w:iCs/>
          <w:color w:val="auto"/>
          <w:sz w:val="28"/>
          <w:szCs w:val="28"/>
          <w:lang w:val="en-US"/>
        </w:rPr>
        <w:t>207.226.786</w:t>
      </w:r>
      <w:r w:rsidR="00E60728" w:rsidRPr="00E702F6">
        <w:rPr>
          <w:rFonts w:ascii="Times New Roman" w:hAnsi="Times New Roman"/>
          <w:b/>
          <w:iCs/>
          <w:color w:val="auto"/>
          <w:sz w:val="28"/>
          <w:szCs w:val="28"/>
          <w:lang w:val="en-US"/>
        </w:rPr>
        <w:t xml:space="preserve"> </w:t>
      </w:r>
      <w:r w:rsidR="00E702F6" w:rsidRPr="00E702F6">
        <w:rPr>
          <w:rFonts w:ascii="Times New Roman" w:hAnsi="Times New Roman"/>
          <w:b/>
          <w:iCs/>
          <w:color w:val="auto"/>
          <w:sz w:val="28"/>
          <w:szCs w:val="28"/>
          <w:lang w:val="en-US"/>
        </w:rPr>
        <w:t>VNĐ</w:t>
      </w:r>
    </w:p>
    <w:p w14:paraId="7C43B8B5" w14:textId="5EEECD7F" w:rsidR="00C716D0" w:rsidRPr="001725FB" w:rsidRDefault="0049045F" w:rsidP="00DB6DA1">
      <w:pPr>
        <w:pStyle w:val="BodyText"/>
        <w:tabs>
          <w:tab w:val="left" w:pos="6580"/>
        </w:tabs>
        <w:spacing w:after="0" w:line="276" w:lineRule="auto"/>
        <w:ind w:firstLine="567"/>
        <w:jc w:val="both"/>
        <w:rPr>
          <w:rFonts w:ascii="Times New Roman" w:hAnsi="Times New Roman"/>
          <w:bCs/>
          <w:color w:val="auto"/>
          <w:sz w:val="28"/>
          <w:szCs w:val="28"/>
          <w:lang w:val="en-US"/>
        </w:rPr>
      </w:pPr>
      <w:r w:rsidRPr="001725FB">
        <w:rPr>
          <w:rFonts w:ascii="Times New Roman" w:hAnsi="Times New Roman"/>
          <w:bCs/>
          <w:color w:val="auto"/>
          <w:sz w:val="28"/>
          <w:szCs w:val="28"/>
        </w:rPr>
        <w:t xml:space="preserve">Đánh giá giá trị giải ngân thực hiện </w:t>
      </w:r>
      <w:r w:rsidR="00EB0D83" w:rsidRPr="001725FB">
        <w:rPr>
          <w:rFonts w:ascii="Times New Roman" w:hAnsi="Times New Roman"/>
          <w:bCs/>
          <w:color w:val="auto"/>
          <w:sz w:val="28"/>
          <w:szCs w:val="28"/>
          <w:lang w:val="en-US"/>
        </w:rPr>
        <w:t>nhiệm vụ</w:t>
      </w:r>
      <w:r w:rsidR="00CE3C2A" w:rsidRPr="001725FB">
        <w:rPr>
          <w:rFonts w:ascii="Times New Roman" w:hAnsi="Times New Roman"/>
          <w:bCs/>
          <w:color w:val="auto"/>
          <w:sz w:val="28"/>
          <w:szCs w:val="28"/>
        </w:rPr>
        <w:t xml:space="preserve">: </w:t>
      </w:r>
      <w:r w:rsidR="001725FB" w:rsidRPr="001725FB">
        <w:rPr>
          <w:rFonts w:ascii="Times New Roman" w:hAnsi="Times New Roman"/>
          <w:b/>
          <w:color w:val="auto"/>
          <w:sz w:val="28"/>
          <w:szCs w:val="28"/>
          <w:lang w:val="en-US"/>
        </w:rPr>
        <w:t>63,68%</w:t>
      </w:r>
      <w:r w:rsidR="00DB6DA1" w:rsidRPr="001725FB">
        <w:rPr>
          <w:rFonts w:ascii="Times New Roman" w:hAnsi="Times New Roman"/>
          <w:b/>
          <w:color w:val="auto"/>
          <w:sz w:val="28"/>
          <w:szCs w:val="28"/>
          <w:lang w:val="en-US"/>
        </w:rPr>
        <w:t xml:space="preserve"> </w:t>
      </w:r>
      <w:r w:rsidR="007E0854" w:rsidRPr="001725FB">
        <w:rPr>
          <w:rFonts w:ascii="Times New Roman" w:hAnsi="Times New Roman"/>
          <w:b/>
          <w:color w:val="auto"/>
          <w:sz w:val="28"/>
          <w:szCs w:val="28"/>
          <w:lang w:val="en-US"/>
        </w:rPr>
        <w:t>%</w:t>
      </w:r>
      <w:r w:rsidR="007E0854" w:rsidRPr="001725FB">
        <w:rPr>
          <w:rFonts w:ascii="Times New Roman" w:hAnsi="Times New Roman"/>
          <w:bCs/>
          <w:color w:val="auto"/>
          <w:sz w:val="28"/>
          <w:szCs w:val="28"/>
          <w:lang w:val="en-US"/>
        </w:rPr>
        <w:t xml:space="preserve"> </w:t>
      </w:r>
      <w:r w:rsidR="000C4BA9" w:rsidRPr="001725FB">
        <w:rPr>
          <w:rFonts w:ascii="Times New Roman" w:hAnsi="Times New Roman"/>
          <w:bCs/>
          <w:color w:val="auto"/>
          <w:sz w:val="28"/>
          <w:szCs w:val="28"/>
          <w:lang w:val="en-US"/>
        </w:rPr>
        <w:t>so với</w:t>
      </w:r>
      <w:r w:rsidR="00E55C0A" w:rsidRPr="001725FB">
        <w:rPr>
          <w:rFonts w:ascii="Times New Roman" w:hAnsi="Times New Roman"/>
          <w:bCs/>
          <w:color w:val="auto"/>
          <w:sz w:val="28"/>
          <w:szCs w:val="28"/>
        </w:rPr>
        <w:t xml:space="preserve"> kinh phí đã được phê duyệt</w:t>
      </w:r>
      <w:r w:rsidR="00E55C0A" w:rsidRPr="001725FB">
        <w:rPr>
          <w:rFonts w:ascii="Times New Roman" w:hAnsi="Times New Roman"/>
          <w:bCs/>
          <w:color w:val="auto"/>
          <w:sz w:val="28"/>
          <w:szCs w:val="28"/>
          <w:lang w:val="en-US"/>
        </w:rPr>
        <w:t>.</w:t>
      </w:r>
    </w:p>
    <w:p w14:paraId="4D11FC4D" w14:textId="77777777" w:rsidR="005D7DEB" w:rsidRPr="00262026" w:rsidRDefault="000D54AA" w:rsidP="00DB6DA1">
      <w:pPr>
        <w:pStyle w:val="BodyText"/>
        <w:tabs>
          <w:tab w:val="left" w:pos="567"/>
        </w:tabs>
        <w:spacing w:after="0" w:line="276" w:lineRule="auto"/>
        <w:jc w:val="both"/>
        <w:rPr>
          <w:rFonts w:ascii="Times New Roman" w:hAnsi="Times New Roman"/>
          <w:b/>
          <w:color w:val="auto"/>
          <w:sz w:val="28"/>
          <w:szCs w:val="28"/>
          <w:lang w:val="en-US"/>
        </w:rPr>
      </w:pPr>
      <w:r w:rsidRPr="00262026">
        <w:rPr>
          <w:rFonts w:ascii="Times New Roman" w:hAnsi="Times New Roman"/>
          <w:b/>
          <w:bCs/>
          <w:color w:val="auto"/>
          <w:sz w:val="28"/>
          <w:szCs w:val="28"/>
        </w:rPr>
        <w:tab/>
      </w:r>
      <w:r w:rsidR="00C716D0" w:rsidRPr="00262026">
        <w:rPr>
          <w:rFonts w:ascii="Times New Roman" w:hAnsi="Times New Roman"/>
          <w:b/>
          <w:bCs/>
          <w:color w:val="auto"/>
          <w:sz w:val="28"/>
          <w:szCs w:val="28"/>
        </w:rPr>
        <w:t>3. Công tác kiểm định</w:t>
      </w:r>
      <w:r w:rsidR="0049045F" w:rsidRPr="00262026">
        <w:rPr>
          <w:rFonts w:ascii="Times New Roman" w:hAnsi="Times New Roman"/>
          <w:b/>
          <w:bCs/>
          <w:color w:val="auto"/>
          <w:sz w:val="28"/>
          <w:szCs w:val="28"/>
        </w:rPr>
        <w:t>, đánh giá</w:t>
      </w:r>
      <w:r w:rsidR="00C716D0" w:rsidRPr="00262026">
        <w:rPr>
          <w:rFonts w:ascii="Times New Roman" w:hAnsi="Times New Roman"/>
          <w:b/>
          <w:bCs/>
          <w:color w:val="auto"/>
          <w:sz w:val="28"/>
          <w:szCs w:val="28"/>
        </w:rPr>
        <w:t xml:space="preserve"> chất lượng </w:t>
      </w:r>
      <w:r w:rsidR="0049045F" w:rsidRPr="00262026">
        <w:rPr>
          <w:rFonts w:ascii="Times New Roman" w:hAnsi="Times New Roman"/>
          <w:b/>
          <w:bCs/>
          <w:color w:val="auto"/>
          <w:sz w:val="28"/>
          <w:szCs w:val="28"/>
        </w:rPr>
        <w:t xml:space="preserve">trong quá trình thực hiện </w:t>
      </w:r>
      <w:r w:rsidR="009E778D" w:rsidRPr="00262026">
        <w:rPr>
          <w:rFonts w:ascii="Times New Roman" w:hAnsi="Times New Roman"/>
          <w:b/>
          <w:bCs/>
          <w:color w:val="auto"/>
          <w:sz w:val="28"/>
          <w:szCs w:val="28"/>
          <w:lang w:val="en-US"/>
        </w:rPr>
        <w:t>nhiệm vụ KH&amp;CN</w:t>
      </w:r>
      <w:r w:rsidR="00253DDA" w:rsidRPr="00262026">
        <w:rPr>
          <w:rFonts w:ascii="Times New Roman" w:hAnsi="Times New Roman"/>
          <w:b/>
          <w:bCs/>
          <w:color w:val="auto"/>
          <w:sz w:val="28"/>
          <w:szCs w:val="28"/>
        </w:rPr>
        <w:t>:</w:t>
      </w:r>
    </w:p>
    <w:p w14:paraId="0DF06A72" w14:textId="45B25825" w:rsidR="00690BA9" w:rsidRPr="00262026" w:rsidRDefault="00690BA9" w:rsidP="00DB6DA1">
      <w:pPr>
        <w:pStyle w:val="BodyText"/>
        <w:tabs>
          <w:tab w:val="left" w:pos="6580"/>
        </w:tabs>
        <w:spacing w:after="0" w:line="276" w:lineRule="auto"/>
        <w:ind w:firstLine="567"/>
        <w:jc w:val="both"/>
        <w:rPr>
          <w:rFonts w:ascii="Times New Roman" w:hAnsi="Times New Roman"/>
          <w:bCs/>
          <w:i/>
          <w:iCs/>
          <w:color w:val="auto"/>
          <w:sz w:val="28"/>
          <w:szCs w:val="28"/>
          <w:lang w:val="en-US"/>
        </w:rPr>
      </w:pPr>
      <w:r w:rsidRPr="00262026">
        <w:rPr>
          <w:rFonts w:ascii="Times New Roman" w:hAnsi="Times New Roman"/>
          <w:bCs/>
          <w:i/>
          <w:iCs/>
          <w:color w:val="auto"/>
          <w:sz w:val="28"/>
          <w:szCs w:val="28"/>
          <w:lang w:val="en-US"/>
        </w:rPr>
        <w:t>3.1. Kiểm định, đánh giá chất lượng vật tư, thiết bị đầu vào:</w:t>
      </w:r>
    </w:p>
    <w:p w14:paraId="5150B97E" w14:textId="3CFE1F8D" w:rsidR="007E0854" w:rsidRPr="00262026" w:rsidRDefault="007E0854" w:rsidP="00DB6DA1">
      <w:pPr>
        <w:pStyle w:val="BodyText"/>
        <w:tabs>
          <w:tab w:val="left" w:pos="6580"/>
        </w:tabs>
        <w:spacing w:after="0" w:line="276" w:lineRule="auto"/>
        <w:ind w:firstLine="567"/>
        <w:jc w:val="both"/>
        <w:rPr>
          <w:rFonts w:ascii="Times New Roman" w:hAnsi="Times New Roman"/>
          <w:bCs/>
          <w:color w:val="auto"/>
          <w:sz w:val="28"/>
          <w:szCs w:val="28"/>
          <w:lang w:val="en-US"/>
        </w:rPr>
      </w:pPr>
      <w:r w:rsidRPr="00262026">
        <w:rPr>
          <w:rFonts w:ascii="Times New Roman" w:hAnsi="Times New Roman"/>
          <w:bCs/>
          <w:color w:val="auto"/>
          <w:sz w:val="28"/>
          <w:szCs w:val="28"/>
          <w:lang w:val="en-US"/>
        </w:rPr>
        <w:t>Đây là sản phẩm phần mềm, do đó không sử dụng vật tư, thiết bị đầu vào.</w:t>
      </w:r>
    </w:p>
    <w:p w14:paraId="38BF403D" w14:textId="7FCC07B5" w:rsidR="00114535" w:rsidRPr="00262026" w:rsidRDefault="00114535" w:rsidP="00DB6DA1">
      <w:pPr>
        <w:pStyle w:val="BodyText"/>
        <w:tabs>
          <w:tab w:val="left" w:pos="6580"/>
        </w:tabs>
        <w:spacing w:after="0" w:line="276" w:lineRule="auto"/>
        <w:ind w:firstLine="567"/>
        <w:jc w:val="both"/>
        <w:rPr>
          <w:rFonts w:ascii="Times New Roman" w:hAnsi="Times New Roman"/>
          <w:bCs/>
          <w:i/>
          <w:iCs/>
          <w:color w:val="auto"/>
          <w:sz w:val="28"/>
          <w:szCs w:val="28"/>
          <w:lang w:val="en-US"/>
        </w:rPr>
      </w:pPr>
      <w:r w:rsidRPr="00262026">
        <w:rPr>
          <w:rFonts w:ascii="Times New Roman" w:hAnsi="Times New Roman"/>
          <w:bCs/>
          <w:i/>
          <w:iCs/>
          <w:color w:val="auto"/>
          <w:sz w:val="28"/>
          <w:szCs w:val="28"/>
          <w:lang w:val="en-US"/>
        </w:rPr>
        <w:t xml:space="preserve">3.2. Kiểm định chất lượng công việc trong quá trình thực hiện: </w:t>
      </w:r>
    </w:p>
    <w:p w14:paraId="129EF7ED" w14:textId="0066FF00" w:rsidR="00114535" w:rsidRPr="00262026" w:rsidRDefault="00114535" w:rsidP="00DB6DA1">
      <w:pPr>
        <w:pStyle w:val="BodyText"/>
        <w:tabs>
          <w:tab w:val="left" w:pos="6580"/>
        </w:tabs>
        <w:spacing w:after="0" w:line="276" w:lineRule="auto"/>
        <w:ind w:firstLine="567"/>
        <w:jc w:val="both"/>
        <w:rPr>
          <w:rFonts w:ascii="Times New Roman" w:hAnsi="Times New Roman"/>
          <w:bCs/>
          <w:color w:val="auto"/>
          <w:sz w:val="28"/>
          <w:szCs w:val="28"/>
          <w:lang w:val="en-US"/>
        </w:rPr>
      </w:pPr>
      <w:r w:rsidRPr="00262026">
        <w:rPr>
          <w:rFonts w:ascii="Times New Roman" w:hAnsi="Times New Roman"/>
          <w:bCs/>
          <w:color w:val="auto"/>
          <w:sz w:val="28"/>
          <w:szCs w:val="28"/>
          <w:lang w:val="en-US"/>
        </w:rPr>
        <w:t>- Thực hiện kiểm tra, thử nghiệm các tính năng của sản phẩm mẫu theo đúng Quy trình kiểm tra, thử nghiệm được phê duyệt.</w:t>
      </w:r>
    </w:p>
    <w:p w14:paraId="0A514A57" w14:textId="259A6A10" w:rsidR="003746F7" w:rsidRPr="00262026" w:rsidRDefault="003746F7" w:rsidP="00DB6DA1">
      <w:pPr>
        <w:pStyle w:val="BodyText"/>
        <w:tabs>
          <w:tab w:val="left" w:pos="6580"/>
        </w:tabs>
        <w:spacing w:after="0" w:line="276" w:lineRule="auto"/>
        <w:ind w:firstLine="567"/>
        <w:jc w:val="both"/>
        <w:rPr>
          <w:rFonts w:ascii="Times New Roman" w:hAnsi="Times New Roman"/>
          <w:bCs/>
          <w:color w:val="auto"/>
          <w:sz w:val="28"/>
          <w:szCs w:val="28"/>
          <w:lang w:val="en-US"/>
        </w:rPr>
      </w:pPr>
      <w:r w:rsidRPr="00262026">
        <w:rPr>
          <w:rFonts w:ascii="Times New Roman" w:hAnsi="Times New Roman"/>
          <w:bCs/>
          <w:color w:val="auto"/>
          <w:sz w:val="28"/>
          <w:szCs w:val="28"/>
          <w:lang w:val="en-US"/>
        </w:rPr>
        <w:t xml:space="preserve">- </w:t>
      </w:r>
      <w:r w:rsidRPr="00377033">
        <w:rPr>
          <w:rFonts w:ascii="Times New Roman" w:hAnsi="Times New Roman"/>
          <w:bCs/>
          <w:color w:val="auto"/>
          <w:sz w:val="28"/>
          <w:szCs w:val="28"/>
          <w:lang w:val="en-US"/>
        </w:rPr>
        <w:t xml:space="preserve">Sản phẩm mẫu được đánh giá và kiểm tra đạt yêu cầu theo biên bản nghiệm thu </w:t>
      </w:r>
      <w:r w:rsidR="00377033" w:rsidRPr="00377033">
        <w:rPr>
          <w:rFonts w:ascii="Times New Roman" w:hAnsi="Times New Roman"/>
          <w:color w:val="auto"/>
          <w:sz w:val="28"/>
          <w:szCs w:val="28"/>
        </w:rPr>
        <w:t xml:space="preserve">nội bộ </w:t>
      </w:r>
      <w:r w:rsidRPr="00377033">
        <w:rPr>
          <w:rFonts w:ascii="Times New Roman" w:hAnsi="Times New Roman"/>
          <w:color w:val="auto"/>
          <w:sz w:val="28"/>
          <w:szCs w:val="28"/>
        </w:rPr>
        <w:t>ngày</w:t>
      </w:r>
      <w:r w:rsidR="00377033" w:rsidRPr="00377033">
        <w:rPr>
          <w:rFonts w:ascii="Times New Roman" w:hAnsi="Times New Roman"/>
          <w:color w:val="auto"/>
          <w:sz w:val="28"/>
          <w:szCs w:val="28"/>
        </w:rPr>
        <w:t xml:space="preserve"> 30/05/2022 </w:t>
      </w:r>
      <w:r w:rsidRPr="00377033">
        <w:rPr>
          <w:rFonts w:ascii="Times New Roman" w:hAnsi="Times New Roman"/>
          <w:color w:val="auto"/>
          <w:sz w:val="28"/>
          <w:szCs w:val="28"/>
          <w:lang w:val="en-US"/>
        </w:rPr>
        <w:t>của Phòng Kỹ thuật – Chất lượng.</w:t>
      </w:r>
    </w:p>
    <w:p w14:paraId="69BE1109" w14:textId="77777777" w:rsidR="00C716D0" w:rsidRPr="00262026" w:rsidRDefault="00C716D0" w:rsidP="00DB6DA1">
      <w:pPr>
        <w:pStyle w:val="BodyText"/>
        <w:tabs>
          <w:tab w:val="left" w:pos="6580"/>
        </w:tabs>
        <w:spacing w:after="0" w:line="276" w:lineRule="auto"/>
        <w:ind w:firstLine="567"/>
        <w:jc w:val="both"/>
        <w:rPr>
          <w:rFonts w:ascii="Times New Roman" w:hAnsi="Times New Roman"/>
          <w:b/>
          <w:bCs/>
          <w:color w:val="auto"/>
          <w:sz w:val="28"/>
          <w:szCs w:val="28"/>
        </w:rPr>
      </w:pPr>
      <w:r w:rsidRPr="00262026">
        <w:rPr>
          <w:rFonts w:ascii="Times New Roman" w:hAnsi="Times New Roman"/>
          <w:b/>
          <w:bCs/>
          <w:color w:val="auto"/>
          <w:sz w:val="28"/>
          <w:szCs w:val="28"/>
        </w:rPr>
        <w:t>4. Đánh giá chung về chất lượng th</w:t>
      </w:r>
      <w:r w:rsidR="0049045F" w:rsidRPr="00262026">
        <w:rPr>
          <w:rFonts w:ascii="Times New Roman" w:hAnsi="Times New Roman"/>
          <w:b/>
          <w:bCs/>
          <w:color w:val="auto"/>
          <w:sz w:val="28"/>
          <w:szCs w:val="28"/>
        </w:rPr>
        <w:t xml:space="preserve">ực hiện </w:t>
      </w:r>
      <w:r w:rsidR="001525D6" w:rsidRPr="00262026">
        <w:rPr>
          <w:rFonts w:ascii="Times New Roman" w:hAnsi="Times New Roman"/>
          <w:b/>
          <w:bCs/>
          <w:color w:val="auto"/>
          <w:sz w:val="28"/>
          <w:szCs w:val="28"/>
          <w:lang w:val="en-US"/>
        </w:rPr>
        <w:t>nhiệm vụ KH&amp;CN</w:t>
      </w:r>
      <w:r w:rsidRPr="00262026">
        <w:rPr>
          <w:rFonts w:ascii="Times New Roman" w:hAnsi="Times New Roman"/>
          <w:b/>
          <w:bCs/>
          <w:color w:val="auto"/>
          <w:sz w:val="28"/>
          <w:szCs w:val="28"/>
        </w:rPr>
        <w:t xml:space="preserve"> so với yêu cầu thiết kế</w:t>
      </w:r>
      <w:r w:rsidR="0049045F" w:rsidRPr="00262026">
        <w:rPr>
          <w:rFonts w:ascii="Times New Roman" w:hAnsi="Times New Roman"/>
          <w:b/>
          <w:bCs/>
          <w:color w:val="auto"/>
          <w:sz w:val="28"/>
          <w:szCs w:val="28"/>
        </w:rPr>
        <w:t xml:space="preserve"> và các đề xuất khác (nếu có)</w:t>
      </w:r>
      <w:r w:rsidRPr="00262026">
        <w:rPr>
          <w:rFonts w:ascii="Times New Roman" w:hAnsi="Times New Roman"/>
          <w:b/>
          <w:bCs/>
          <w:color w:val="auto"/>
          <w:sz w:val="28"/>
          <w:szCs w:val="28"/>
        </w:rPr>
        <w:t>:</w:t>
      </w:r>
    </w:p>
    <w:p w14:paraId="3BA06C53" w14:textId="77777777" w:rsidR="00D23FE6" w:rsidRPr="00262026" w:rsidRDefault="0049045F" w:rsidP="00DB6DA1">
      <w:pPr>
        <w:pStyle w:val="BodyText"/>
        <w:tabs>
          <w:tab w:val="left" w:pos="6580"/>
        </w:tabs>
        <w:spacing w:after="0" w:line="276" w:lineRule="auto"/>
        <w:ind w:firstLine="567"/>
        <w:jc w:val="both"/>
        <w:rPr>
          <w:rFonts w:ascii="Times New Roman" w:hAnsi="Times New Roman"/>
          <w:bCs/>
          <w:color w:val="auto"/>
          <w:sz w:val="28"/>
          <w:szCs w:val="28"/>
        </w:rPr>
      </w:pPr>
      <w:r w:rsidRPr="00262026">
        <w:rPr>
          <w:rFonts w:ascii="Times New Roman" w:hAnsi="Times New Roman"/>
          <w:bCs/>
          <w:color w:val="auto"/>
          <w:sz w:val="28"/>
          <w:szCs w:val="28"/>
        </w:rPr>
        <w:t xml:space="preserve">- </w:t>
      </w:r>
      <w:r w:rsidR="001C4AB3" w:rsidRPr="00262026">
        <w:rPr>
          <w:rFonts w:ascii="Times New Roman" w:hAnsi="Times New Roman"/>
          <w:bCs/>
          <w:color w:val="auto"/>
          <w:sz w:val="28"/>
          <w:szCs w:val="28"/>
        </w:rPr>
        <w:t xml:space="preserve">Sản phẩm mẫu của </w:t>
      </w:r>
      <w:r w:rsidR="001525D6" w:rsidRPr="00262026">
        <w:rPr>
          <w:rFonts w:ascii="Times New Roman" w:hAnsi="Times New Roman"/>
          <w:bCs/>
          <w:color w:val="auto"/>
          <w:sz w:val="28"/>
          <w:szCs w:val="28"/>
        </w:rPr>
        <w:t xml:space="preserve">nhiệm vụ KH&amp;CN </w:t>
      </w:r>
      <w:r w:rsidR="00C716D0" w:rsidRPr="00262026">
        <w:rPr>
          <w:rFonts w:ascii="Times New Roman" w:hAnsi="Times New Roman"/>
          <w:bCs/>
          <w:color w:val="auto"/>
          <w:sz w:val="28"/>
          <w:szCs w:val="28"/>
        </w:rPr>
        <w:t xml:space="preserve">đáp ứng </w:t>
      </w:r>
      <w:r w:rsidR="001C4AB3" w:rsidRPr="00262026">
        <w:rPr>
          <w:rFonts w:ascii="Times New Roman" w:hAnsi="Times New Roman"/>
          <w:bCs/>
          <w:color w:val="auto"/>
          <w:sz w:val="28"/>
          <w:szCs w:val="28"/>
        </w:rPr>
        <w:t>đầy đủ các yêu cầu của Hồ sơ</w:t>
      </w:r>
      <w:r w:rsidRPr="00262026">
        <w:rPr>
          <w:rFonts w:ascii="Times New Roman" w:hAnsi="Times New Roman"/>
          <w:bCs/>
          <w:color w:val="auto"/>
          <w:sz w:val="28"/>
          <w:szCs w:val="28"/>
        </w:rPr>
        <w:t xml:space="preserve"> thiết kế</w:t>
      </w:r>
      <w:r w:rsidR="003B6709" w:rsidRPr="00262026">
        <w:rPr>
          <w:rFonts w:ascii="Times New Roman" w:hAnsi="Times New Roman"/>
          <w:bCs/>
          <w:color w:val="auto"/>
          <w:sz w:val="28"/>
          <w:szCs w:val="28"/>
        </w:rPr>
        <w:t xml:space="preserve"> đã được phê duyệt.</w:t>
      </w:r>
    </w:p>
    <w:p w14:paraId="14686EC4" w14:textId="77777777" w:rsidR="00C716D0" w:rsidRPr="00262026" w:rsidRDefault="00C716D0" w:rsidP="00DB6DA1">
      <w:pPr>
        <w:pStyle w:val="BodyText"/>
        <w:spacing w:after="0" w:line="276" w:lineRule="auto"/>
        <w:ind w:firstLine="567"/>
        <w:jc w:val="both"/>
        <w:rPr>
          <w:rFonts w:ascii="Times New Roman" w:hAnsi="Times New Roman"/>
          <w:b/>
          <w:bCs/>
          <w:color w:val="auto"/>
          <w:sz w:val="28"/>
          <w:szCs w:val="28"/>
        </w:rPr>
      </w:pPr>
      <w:r w:rsidRPr="00262026">
        <w:rPr>
          <w:rFonts w:ascii="Times New Roman" w:hAnsi="Times New Roman"/>
          <w:b/>
          <w:bCs/>
          <w:color w:val="auto"/>
          <w:sz w:val="28"/>
          <w:szCs w:val="28"/>
        </w:rPr>
        <w:t xml:space="preserve">III. KIẾN NGHỊ: </w:t>
      </w:r>
    </w:p>
    <w:p w14:paraId="6C100D32" w14:textId="23084CC5" w:rsidR="003B718B" w:rsidRPr="00262026" w:rsidRDefault="001525D6" w:rsidP="00DB6DA1">
      <w:pPr>
        <w:spacing w:line="276" w:lineRule="auto"/>
        <w:ind w:firstLine="567"/>
        <w:jc w:val="both"/>
        <w:rPr>
          <w:rFonts w:ascii="Times New Roman" w:hAnsi="Times New Roman" w:cs="Times New Roman"/>
          <w:bCs/>
          <w:color w:val="auto"/>
          <w:sz w:val="28"/>
          <w:szCs w:val="28"/>
        </w:rPr>
      </w:pPr>
      <w:r w:rsidRPr="00262026">
        <w:rPr>
          <w:rFonts w:ascii="Times New Roman" w:hAnsi="Times New Roman" w:cs="Times New Roman"/>
          <w:color w:val="auto"/>
          <w:sz w:val="28"/>
          <w:szCs w:val="28"/>
          <w:lang w:val="en-US"/>
        </w:rPr>
        <w:t xml:space="preserve">Nhiệm vụ KH&amp;CN </w:t>
      </w:r>
      <w:r w:rsidR="00C716D0" w:rsidRPr="00262026">
        <w:rPr>
          <w:rFonts w:ascii="Times New Roman" w:hAnsi="Times New Roman" w:cs="Times New Roman"/>
          <w:color w:val="auto"/>
          <w:sz w:val="28"/>
          <w:szCs w:val="28"/>
        </w:rPr>
        <w:t xml:space="preserve">đã hoàn thành tất cả các nội dung được phê duyệt. </w:t>
      </w:r>
      <w:r w:rsidR="001B6F69" w:rsidRPr="00262026">
        <w:rPr>
          <w:rFonts w:ascii="Times New Roman" w:hAnsi="Times New Roman" w:cs="Times New Roman"/>
          <w:color w:val="auto"/>
          <w:sz w:val="28"/>
          <w:szCs w:val="28"/>
          <w:lang w:val="en-US"/>
        </w:rPr>
        <w:t>Cơ quan c</w:t>
      </w:r>
      <w:r w:rsidR="00C716D0" w:rsidRPr="00262026">
        <w:rPr>
          <w:rFonts w:ascii="Times New Roman" w:hAnsi="Times New Roman" w:cs="Times New Roman"/>
          <w:bCs/>
          <w:color w:val="auto"/>
          <w:sz w:val="28"/>
          <w:szCs w:val="28"/>
        </w:rPr>
        <w:t xml:space="preserve">hủ </w:t>
      </w:r>
      <w:r w:rsidR="001B6F69" w:rsidRPr="00262026">
        <w:rPr>
          <w:rFonts w:ascii="Times New Roman" w:hAnsi="Times New Roman" w:cs="Times New Roman"/>
          <w:bCs/>
          <w:color w:val="auto"/>
          <w:sz w:val="28"/>
          <w:szCs w:val="28"/>
          <w:lang w:val="en-US"/>
        </w:rPr>
        <w:t xml:space="preserve">trì </w:t>
      </w:r>
      <w:r w:rsidRPr="00262026">
        <w:rPr>
          <w:rFonts w:ascii="Times New Roman" w:hAnsi="Times New Roman" w:cs="Times New Roman"/>
          <w:bCs/>
          <w:color w:val="auto"/>
          <w:sz w:val="28"/>
          <w:szCs w:val="28"/>
          <w:lang w:val="en-US"/>
        </w:rPr>
        <w:t>nhiệm vụ</w:t>
      </w:r>
      <w:r w:rsidR="00C716D0" w:rsidRPr="00262026">
        <w:rPr>
          <w:rFonts w:ascii="Times New Roman" w:hAnsi="Times New Roman" w:cs="Times New Roman"/>
          <w:bCs/>
          <w:color w:val="auto"/>
          <w:sz w:val="28"/>
          <w:szCs w:val="28"/>
        </w:rPr>
        <w:t xml:space="preserve"> </w:t>
      </w:r>
      <w:r w:rsidRPr="00262026">
        <w:rPr>
          <w:rFonts w:ascii="Times New Roman" w:hAnsi="Times New Roman" w:cs="Times New Roman"/>
          <w:color w:val="auto"/>
          <w:sz w:val="28"/>
          <w:szCs w:val="28"/>
          <w:lang w:val="en-US"/>
        </w:rPr>
        <w:t xml:space="preserve">KH&amp;CN </w:t>
      </w:r>
      <w:r w:rsidR="00C716D0" w:rsidRPr="00262026">
        <w:rPr>
          <w:rFonts w:ascii="Times New Roman" w:hAnsi="Times New Roman" w:cs="Times New Roman"/>
          <w:bCs/>
          <w:color w:val="auto"/>
          <w:sz w:val="28"/>
          <w:szCs w:val="28"/>
        </w:rPr>
        <w:t xml:space="preserve">kính đề nghị Giám đốc </w:t>
      </w:r>
      <w:r w:rsidR="001B6F69" w:rsidRPr="00262026">
        <w:rPr>
          <w:rFonts w:ascii="Times New Roman" w:hAnsi="Times New Roman" w:cs="Times New Roman"/>
          <w:bCs/>
          <w:color w:val="auto"/>
          <w:sz w:val="28"/>
          <w:szCs w:val="28"/>
        </w:rPr>
        <w:t xml:space="preserve">cơ quan điều hành </w:t>
      </w:r>
      <w:r w:rsidR="00B3521A" w:rsidRPr="00262026">
        <w:rPr>
          <w:rFonts w:ascii="Times New Roman" w:hAnsi="Times New Roman" w:cs="Times New Roman"/>
          <w:bCs/>
          <w:color w:val="auto"/>
          <w:sz w:val="28"/>
          <w:szCs w:val="28"/>
          <w:lang w:val="en-US"/>
        </w:rPr>
        <w:t>Q</w:t>
      </w:r>
      <w:r w:rsidR="001B6F69" w:rsidRPr="00262026">
        <w:rPr>
          <w:rFonts w:ascii="Times New Roman" w:hAnsi="Times New Roman" w:cs="Times New Roman"/>
          <w:bCs/>
          <w:color w:val="auto"/>
          <w:sz w:val="28"/>
          <w:szCs w:val="28"/>
        </w:rPr>
        <w:t xml:space="preserve">uỹ </w:t>
      </w:r>
      <w:r w:rsidR="00C716D0" w:rsidRPr="00262026">
        <w:rPr>
          <w:rFonts w:ascii="Times New Roman" w:hAnsi="Times New Roman" w:cs="Times New Roman"/>
          <w:bCs/>
          <w:color w:val="auto"/>
          <w:sz w:val="28"/>
          <w:szCs w:val="28"/>
        </w:rPr>
        <w:t xml:space="preserve">cho tổ chức nghiệm thu </w:t>
      </w:r>
      <w:r w:rsidRPr="00262026">
        <w:rPr>
          <w:rFonts w:ascii="Times New Roman" w:hAnsi="Times New Roman" w:cs="Times New Roman"/>
          <w:bCs/>
          <w:color w:val="auto"/>
          <w:sz w:val="28"/>
          <w:szCs w:val="28"/>
          <w:lang w:val="en-US"/>
        </w:rPr>
        <w:t>nhiệm vụ</w:t>
      </w:r>
      <w:r w:rsidR="00C716D0" w:rsidRPr="00262026">
        <w:rPr>
          <w:rFonts w:ascii="Times New Roman" w:hAnsi="Times New Roman" w:cs="Times New Roman"/>
          <w:bCs/>
          <w:color w:val="auto"/>
          <w:sz w:val="28"/>
          <w:szCs w:val="28"/>
        </w:rPr>
        <w:t xml:space="preserve"> theo qui định.</w:t>
      </w:r>
      <w:bookmarkStart w:id="16" w:name="OLE_LINK1"/>
      <w:bookmarkStart w:id="17" w:name="OLE_LINK2"/>
    </w:p>
    <w:bookmarkEnd w:id="16"/>
    <w:bookmarkEnd w:id="17"/>
    <w:tbl>
      <w:tblPr>
        <w:tblW w:w="8896" w:type="dxa"/>
        <w:tblLayout w:type="fixed"/>
        <w:tblLook w:val="0000" w:firstRow="0" w:lastRow="0" w:firstColumn="0" w:lastColumn="0" w:noHBand="0" w:noVBand="0"/>
      </w:tblPr>
      <w:tblGrid>
        <w:gridCol w:w="2943"/>
        <w:gridCol w:w="5953"/>
      </w:tblGrid>
      <w:tr w:rsidR="00262026" w:rsidRPr="00262026" w14:paraId="2D283BE8" w14:textId="77777777" w:rsidTr="00560C56">
        <w:tc>
          <w:tcPr>
            <w:tcW w:w="2943" w:type="dxa"/>
          </w:tcPr>
          <w:p w14:paraId="3ED72AB4" w14:textId="77777777" w:rsidR="003B718B" w:rsidRPr="00262026" w:rsidRDefault="003B718B" w:rsidP="00DB6DA1">
            <w:pPr>
              <w:rPr>
                <w:rFonts w:ascii="Times New Roman" w:hAnsi="Times New Roman"/>
                <w:b/>
                <w:bCs/>
                <w:i/>
                <w:iCs/>
                <w:color w:val="auto"/>
                <w:sz w:val="26"/>
                <w:szCs w:val="26"/>
              </w:rPr>
            </w:pPr>
          </w:p>
          <w:p w14:paraId="1BB5AF40" w14:textId="77777777" w:rsidR="00DB6DA1" w:rsidRPr="00262026" w:rsidRDefault="00DB6DA1" w:rsidP="00DB6DA1">
            <w:pPr>
              <w:rPr>
                <w:rFonts w:ascii="Times New Roman" w:hAnsi="Times New Roman"/>
                <w:b/>
                <w:bCs/>
                <w:i/>
                <w:iCs/>
                <w:color w:val="auto"/>
                <w:sz w:val="22"/>
                <w:szCs w:val="22"/>
              </w:rPr>
            </w:pPr>
          </w:p>
          <w:p w14:paraId="3576017C" w14:textId="77777777" w:rsidR="00DB6DA1" w:rsidRPr="00262026" w:rsidRDefault="00DB6DA1" w:rsidP="00DB6DA1">
            <w:pPr>
              <w:rPr>
                <w:rFonts w:ascii="Times New Roman" w:hAnsi="Times New Roman"/>
                <w:b/>
                <w:bCs/>
                <w:i/>
                <w:iCs/>
                <w:color w:val="auto"/>
                <w:sz w:val="22"/>
                <w:szCs w:val="22"/>
              </w:rPr>
            </w:pPr>
          </w:p>
          <w:p w14:paraId="775754E0" w14:textId="77777777" w:rsidR="00DB6DA1" w:rsidRPr="00262026" w:rsidRDefault="00DB6DA1" w:rsidP="00DB6DA1">
            <w:pPr>
              <w:rPr>
                <w:rFonts w:ascii="Times New Roman" w:hAnsi="Times New Roman"/>
                <w:b/>
                <w:bCs/>
                <w:i/>
                <w:iCs/>
                <w:color w:val="auto"/>
                <w:sz w:val="22"/>
                <w:szCs w:val="22"/>
              </w:rPr>
            </w:pPr>
          </w:p>
          <w:p w14:paraId="3BDB2F84" w14:textId="77777777" w:rsidR="00DB6DA1" w:rsidRPr="00262026" w:rsidRDefault="00DB6DA1" w:rsidP="00DB6DA1">
            <w:pPr>
              <w:rPr>
                <w:rFonts w:ascii="Times New Roman" w:hAnsi="Times New Roman"/>
                <w:b/>
                <w:bCs/>
                <w:i/>
                <w:iCs/>
                <w:color w:val="auto"/>
                <w:sz w:val="22"/>
                <w:szCs w:val="22"/>
              </w:rPr>
            </w:pPr>
          </w:p>
          <w:p w14:paraId="2D9A39BC" w14:textId="77777777" w:rsidR="00DB6DA1" w:rsidRPr="00262026" w:rsidRDefault="00DB6DA1" w:rsidP="00DB6DA1">
            <w:pPr>
              <w:rPr>
                <w:rFonts w:ascii="Times New Roman" w:hAnsi="Times New Roman"/>
                <w:b/>
                <w:bCs/>
                <w:i/>
                <w:iCs/>
                <w:color w:val="auto"/>
                <w:sz w:val="22"/>
                <w:szCs w:val="22"/>
              </w:rPr>
            </w:pPr>
          </w:p>
          <w:p w14:paraId="3C577572" w14:textId="77777777" w:rsidR="00DB6DA1" w:rsidRPr="00262026" w:rsidRDefault="00DB6DA1" w:rsidP="00DB6DA1">
            <w:pPr>
              <w:rPr>
                <w:rFonts w:ascii="Times New Roman" w:hAnsi="Times New Roman"/>
                <w:b/>
                <w:bCs/>
                <w:i/>
                <w:iCs/>
                <w:color w:val="auto"/>
                <w:sz w:val="22"/>
                <w:szCs w:val="22"/>
              </w:rPr>
            </w:pPr>
          </w:p>
          <w:p w14:paraId="22DB4688" w14:textId="77777777" w:rsidR="00DB6DA1" w:rsidRPr="00262026" w:rsidRDefault="00DB6DA1" w:rsidP="00DB6DA1">
            <w:pPr>
              <w:rPr>
                <w:rFonts w:ascii="Times New Roman" w:hAnsi="Times New Roman"/>
                <w:b/>
                <w:bCs/>
                <w:i/>
                <w:iCs/>
                <w:color w:val="auto"/>
                <w:sz w:val="22"/>
                <w:szCs w:val="22"/>
              </w:rPr>
            </w:pPr>
          </w:p>
          <w:p w14:paraId="5A08C084" w14:textId="77777777" w:rsidR="00DB6DA1" w:rsidRPr="00262026" w:rsidRDefault="00DB6DA1" w:rsidP="00DB6DA1">
            <w:pPr>
              <w:rPr>
                <w:rFonts w:ascii="Times New Roman" w:hAnsi="Times New Roman"/>
                <w:b/>
                <w:bCs/>
                <w:i/>
                <w:iCs/>
                <w:color w:val="auto"/>
                <w:sz w:val="22"/>
                <w:szCs w:val="22"/>
              </w:rPr>
            </w:pPr>
          </w:p>
          <w:p w14:paraId="37A0F6DB" w14:textId="77777777" w:rsidR="00DB6DA1" w:rsidRPr="00262026" w:rsidRDefault="00DB6DA1" w:rsidP="00DB6DA1">
            <w:pPr>
              <w:rPr>
                <w:rFonts w:ascii="Times New Roman" w:hAnsi="Times New Roman"/>
                <w:b/>
                <w:bCs/>
                <w:i/>
                <w:iCs/>
                <w:color w:val="auto"/>
                <w:sz w:val="22"/>
                <w:szCs w:val="22"/>
              </w:rPr>
            </w:pPr>
          </w:p>
          <w:p w14:paraId="695B43E5" w14:textId="1CCE7666" w:rsidR="003B718B" w:rsidRPr="00262026" w:rsidRDefault="003B718B" w:rsidP="00DB6DA1">
            <w:pPr>
              <w:rPr>
                <w:rFonts w:ascii="Times New Roman" w:hAnsi="Times New Roman"/>
                <w:color w:val="auto"/>
                <w:sz w:val="22"/>
                <w:szCs w:val="22"/>
              </w:rPr>
            </w:pPr>
            <w:r w:rsidRPr="00262026">
              <w:rPr>
                <w:rFonts w:ascii="Times New Roman" w:hAnsi="Times New Roman"/>
                <w:b/>
                <w:bCs/>
                <w:i/>
                <w:iCs/>
                <w:color w:val="auto"/>
                <w:sz w:val="22"/>
                <w:szCs w:val="22"/>
              </w:rPr>
              <w:t>Nơi nhận</w:t>
            </w:r>
            <w:r w:rsidRPr="00262026">
              <w:rPr>
                <w:rFonts w:ascii="Times New Roman" w:hAnsi="Times New Roman"/>
                <w:i/>
                <w:iCs/>
                <w:color w:val="auto"/>
                <w:sz w:val="22"/>
                <w:szCs w:val="22"/>
              </w:rPr>
              <w:t>:</w:t>
            </w:r>
            <w:r w:rsidRPr="00262026">
              <w:rPr>
                <w:rFonts w:ascii="Times New Roman" w:hAnsi="Times New Roman"/>
                <w:i/>
                <w:iCs/>
                <w:color w:val="auto"/>
                <w:sz w:val="22"/>
                <w:szCs w:val="22"/>
              </w:rPr>
              <w:br/>
            </w:r>
            <w:r w:rsidRPr="00262026">
              <w:rPr>
                <w:rFonts w:ascii="Times New Roman" w:hAnsi="Times New Roman"/>
                <w:color w:val="auto"/>
                <w:sz w:val="22"/>
                <w:szCs w:val="22"/>
              </w:rPr>
              <w:t>- Như trên</w:t>
            </w:r>
          </w:p>
          <w:p w14:paraId="6D48A1F3" w14:textId="77777777" w:rsidR="003B718B" w:rsidRPr="00262026" w:rsidRDefault="003B718B" w:rsidP="00DB6DA1">
            <w:pPr>
              <w:rPr>
                <w:rFonts w:ascii="Times New Roman" w:hAnsi="Times New Roman"/>
                <w:color w:val="auto"/>
                <w:sz w:val="22"/>
                <w:szCs w:val="22"/>
              </w:rPr>
            </w:pPr>
            <w:r w:rsidRPr="00262026">
              <w:rPr>
                <w:rFonts w:ascii="Times New Roman" w:hAnsi="Times New Roman"/>
                <w:color w:val="auto"/>
                <w:sz w:val="22"/>
                <w:szCs w:val="22"/>
              </w:rPr>
              <w:t>- P.KTCL, Ban kiểm soát quỹ (để biết)</w:t>
            </w:r>
          </w:p>
          <w:p w14:paraId="1679C77D" w14:textId="77777777" w:rsidR="003B718B" w:rsidRPr="00262026" w:rsidRDefault="003B718B" w:rsidP="00DB6DA1">
            <w:pPr>
              <w:rPr>
                <w:rFonts w:ascii="Times New Roman" w:hAnsi="Times New Roman"/>
                <w:color w:val="auto"/>
                <w:sz w:val="26"/>
                <w:szCs w:val="26"/>
              </w:rPr>
            </w:pPr>
            <w:r w:rsidRPr="00262026">
              <w:rPr>
                <w:rFonts w:ascii="Times New Roman" w:hAnsi="Times New Roman"/>
                <w:color w:val="auto"/>
                <w:sz w:val="22"/>
                <w:szCs w:val="22"/>
              </w:rPr>
              <w:t>-</w:t>
            </w:r>
            <w:r w:rsidR="000D54AA" w:rsidRPr="00262026">
              <w:rPr>
                <w:rFonts w:ascii="Times New Roman" w:hAnsi="Times New Roman"/>
                <w:color w:val="auto"/>
                <w:sz w:val="22"/>
                <w:szCs w:val="22"/>
                <w:lang w:val="en-US"/>
              </w:rPr>
              <w:t xml:space="preserve"> </w:t>
            </w:r>
            <w:r w:rsidRPr="00262026">
              <w:rPr>
                <w:rFonts w:ascii="Times New Roman" w:hAnsi="Times New Roman"/>
                <w:color w:val="auto"/>
                <w:sz w:val="22"/>
                <w:szCs w:val="22"/>
              </w:rPr>
              <w:t>Lưu P.NCPT</w:t>
            </w:r>
          </w:p>
        </w:tc>
        <w:tc>
          <w:tcPr>
            <w:tcW w:w="5953" w:type="dxa"/>
          </w:tcPr>
          <w:p w14:paraId="451F89E8" w14:textId="77777777" w:rsidR="003F2CA3" w:rsidRPr="00262026" w:rsidRDefault="00E42B98" w:rsidP="00DB6DA1">
            <w:pPr>
              <w:jc w:val="center"/>
              <w:rPr>
                <w:rFonts w:ascii="Times New Roman" w:hAnsi="Times New Roman"/>
                <w:b/>
                <w:color w:val="auto"/>
                <w:sz w:val="26"/>
                <w:szCs w:val="26"/>
                <w:lang w:val="en-US"/>
              </w:rPr>
            </w:pPr>
            <w:r w:rsidRPr="00262026">
              <w:rPr>
                <w:rFonts w:ascii="Times New Roman" w:hAnsi="Times New Roman"/>
                <w:b/>
                <w:color w:val="auto"/>
                <w:sz w:val="26"/>
                <w:szCs w:val="26"/>
                <w:lang w:val="en-US"/>
              </w:rPr>
              <w:t xml:space="preserve">        </w:t>
            </w:r>
          </w:p>
          <w:p w14:paraId="58E6C294" w14:textId="1549A3D9" w:rsidR="003B718B" w:rsidRPr="00262026" w:rsidRDefault="00E42B98" w:rsidP="00DB6DA1">
            <w:pPr>
              <w:jc w:val="center"/>
              <w:rPr>
                <w:rFonts w:ascii="Times New Roman" w:hAnsi="Times New Roman"/>
                <w:b/>
                <w:color w:val="auto"/>
                <w:sz w:val="28"/>
                <w:szCs w:val="28"/>
                <w:lang w:val="en-US"/>
              </w:rPr>
            </w:pPr>
            <w:r w:rsidRPr="00262026">
              <w:rPr>
                <w:rFonts w:ascii="Times New Roman" w:hAnsi="Times New Roman"/>
                <w:b/>
                <w:color w:val="auto"/>
                <w:sz w:val="26"/>
                <w:szCs w:val="26"/>
                <w:lang w:val="en-US"/>
              </w:rPr>
              <w:t xml:space="preserve"> </w:t>
            </w:r>
            <w:r w:rsidR="00450D81" w:rsidRPr="00262026">
              <w:rPr>
                <w:rFonts w:ascii="Times New Roman" w:hAnsi="Times New Roman"/>
                <w:b/>
                <w:color w:val="auto"/>
                <w:sz w:val="28"/>
                <w:szCs w:val="28"/>
                <w:lang w:val="en-US"/>
              </w:rPr>
              <w:t>PHÒNG</w:t>
            </w:r>
            <w:r w:rsidR="003B718B" w:rsidRPr="00262026">
              <w:rPr>
                <w:rFonts w:ascii="Times New Roman" w:hAnsi="Times New Roman"/>
                <w:b/>
                <w:color w:val="auto"/>
                <w:sz w:val="28"/>
                <w:szCs w:val="28"/>
              </w:rPr>
              <w:t xml:space="preserve"> </w:t>
            </w:r>
            <w:r w:rsidR="00450D81" w:rsidRPr="00262026">
              <w:rPr>
                <w:rFonts w:ascii="Times New Roman" w:hAnsi="Times New Roman"/>
                <w:b/>
                <w:color w:val="auto"/>
                <w:sz w:val="28"/>
                <w:szCs w:val="28"/>
                <w:lang w:val="en-US"/>
              </w:rPr>
              <w:t>NGHIÊN CỨU PHÁT TRIỂN</w:t>
            </w:r>
          </w:p>
          <w:p w14:paraId="27C37C23" w14:textId="103F7D1C" w:rsidR="003B718B" w:rsidRPr="00262026" w:rsidRDefault="00E42B98" w:rsidP="00DB6DA1">
            <w:pPr>
              <w:jc w:val="center"/>
              <w:rPr>
                <w:rFonts w:ascii="Times New Roman" w:hAnsi="Times New Roman"/>
                <w:b/>
                <w:bCs/>
                <w:color w:val="auto"/>
                <w:sz w:val="28"/>
                <w:szCs w:val="28"/>
                <w:lang w:val="en-US"/>
              </w:rPr>
            </w:pPr>
            <w:r w:rsidRPr="00262026">
              <w:rPr>
                <w:rFonts w:ascii="Times New Roman" w:hAnsi="Times New Roman"/>
                <w:b/>
                <w:bCs/>
                <w:color w:val="auto"/>
                <w:sz w:val="28"/>
                <w:szCs w:val="28"/>
                <w:lang w:val="en-US"/>
              </w:rPr>
              <w:t xml:space="preserve">    </w:t>
            </w:r>
            <w:r w:rsidR="00450D81" w:rsidRPr="00262026">
              <w:rPr>
                <w:rFonts w:ascii="Times New Roman" w:hAnsi="Times New Roman"/>
                <w:b/>
                <w:bCs/>
                <w:color w:val="auto"/>
                <w:sz w:val="28"/>
                <w:szCs w:val="28"/>
                <w:lang w:val="en-US"/>
              </w:rPr>
              <w:t>TRƯỞNG PHÒNG</w:t>
            </w:r>
          </w:p>
          <w:p w14:paraId="117E126D" w14:textId="77777777" w:rsidR="003B718B" w:rsidRPr="00262026" w:rsidRDefault="003B718B" w:rsidP="00DB6DA1">
            <w:pPr>
              <w:rPr>
                <w:rFonts w:ascii="Times New Roman" w:hAnsi="Times New Roman"/>
                <w:color w:val="auto"/>
                <w:sz w:val="26"/>
                <w:szCs w:val="26"/>
              </w:rPr>
            </w:pPr>
          </w:p>
          <w:p w14:paraId="2C958C8E" w14:textId="77777777" w:rsidR="003B718B" w:rsidRPr="00262026" w:rsidRDefault="003B718B" w:rsidP="00DB6DA1">
            <w:pPr>
              <w:rPr>
                <w:rFonts w:ascii="Times New Roman" w:hAnsi="Times New Roman"/>
                <w:color w:val="auto"/>
                <w:sz w:val="26"/>
                <w:szCs w:val="26"/>
                <w:lang w:val="en-US"/>
              </w:rPr>
            </w:pPr>
          </w:p>
          <w:p w14:paraId="003DFCD4" w14:textId="77777777" w:rsidR="00450D81" w:rsidRPr="00262026" w:rsidRDefault="00450D81" w:rsidP="00DB6DA1">
            <w:pPr>
              <w:rPr>
                <w:rFonts w:ascii="Times New Roman" w:hAnsi="Times New Roman"/>
                <w:color w:val="auto"/>
                <w:sz w:val="26"/>
                <w:szCs w:val="26"/>
                <w:lang w:val="en-US"/>
              </w:rPr>
            </w:pPr>
          </w:p>
          <w:p w14:paraId="6519114D" w14:textId="77777777" w:rsidR="000F11CD" w:rsidRPr="00262026" w:rsidRDefault="000F11CD" w:rsidP="00DB6DA1">
            <w:pPr>
              <w:rPr>
                <w:rFonts w:ascii="Times New Roman" w:hAnsi="Times New Roman"/>
                <w:color w:val="auto"/>
                <w:sz w:val="26"/>
                <w:szCs w:val="26"/>
                <w:lang w:val="en-US"/>
              </w:rPr>
            </w:pPr>
          </w:p>
          <w:p w14:paraId="0DB9B156" w14:textId="77777777" w:rsidR="003B718B" w:rsidRPr="00262026" w:rsidRDefault="003B718B" w:rsidP="00DB6DA1">
            <w:pPr>
              <w:jc w:val="center"/>
              <w:rPr>
                <w:rFonts w:ascii="Times New Roman" w:hAnsi="Times New Roman"/>
                <w:b/>
                <w:bCs/>
                <w:color w:val="auto"/>
                <w:sz w:val="26"/>
                <w:szCs w:val="26"/>
              </w:rPr>
            </w:pPr>
          </w:p>
          <w:p w14:paraId="27D4E37F" w14:textId="761B4BFF" w:rsidR="003B718B" w:rsidRPr="00262026" w:rsidRDefault="003B718B" w:rsidP="00DB6DA1">
            <w:pPr>
              <w:jc w:val="center"/>
              <w:rPr>
                <w:rFonts w:ascii="Times New Roman" w:hAnsi="Times New Roman"/>
                <w:bCs/>
                <w:color w:val="auto"/>
                <w:sz w:val="26"/>
                <w:szCs w:val="26"/>
                <w:lang w:val="en-US"/>
              </w:rPr>
            </w:pPr>
            <w:r w:rsidRPr="00262026">
              <w:rPr>
                <w:rFonts w:ascii="Times New Roman" w:hAnsi="Times New Roman"/>
                <w:b/>
                <w:bCs/>
                <w:color w:val="auto"/>
                <w:sz w:val="26"/>
                <w:szCs w:val="26"/>
              </w:rPr>
              <w:t xml:space="preserve">    </w:t>
            </w:r>
          </w:p>
        </w:tc>
      </w:tr>
    </w:tbl>
    <w:p w14:paraId="46C9ECEF" w14:textId="77777777" w:rsidR="006B6A13" w:rsidRPr="00262026" w:rsidRDefault="006B6A13" w:rsidP="00DB6DA1">
      <w:pPr>
        <w:spacing w:line="276" w:lineRule="auto"/>
        <w:rPr>
          <w:color w:val="auto"/>
          <w:sz w:val="26"/>
          <w:szCs w:val="26"/>
        </w:rPr>
      </w:pPr>
    </w:p>
    <w:p w14:paraId="4B936145" w14:textId="77777777" w:rsidR="00CA2FF7" w:rsidRPr="00262026" w:rsidRDefault="00CA2FF7" w:rsidP="00DB6DA1">
      <w:pPr>
        <w:spacing w:line="276" w:lineRule="auto"/>
        <w:rPr>
          <w:color w:val="auto"/>
          <w:sz w:val="26"/>
          <w:szCs w:val="26"/>
        </w:rPr>
      </w:pPr>
    </w:p>
    <w:p w14:paraId="700762BD" w14:textId="77777777" w:rsidR="00303668" w:rsidRPr="00262026" w:rsidRDefault="00303668" w:rsidP="00DB6DA1">
      <w:pPr>
        <w:widowControl/>
        <w:spacing w:line="276" w:lineRule="auto"/>
        <w:rPr>
          <w:rFonts w:ascii="Times New Roman" w:hAnsi="Times New Roman" w:cs="Times New Roman"/>
          <w:b/>
          <w:color w:val="auto"/>
          <w:sz w:val="26"/>
          <w:szCs w:val="26"/>
          <w:lang w:val="en-US"/>
        </w:rPr>
      </w:pPr>
      <w:r w:rsidRPr="00262026">
        <w:rPr>
          <w:rFonts w:ascii="Times New Roman" w:hAnsi="Times New Roman" w:cs="Times New Roman"/>
          <w:color w:val="auto"/>
          <w:sz w:val="26"/>
          <w:szCs w:val="26"/>
          <w:lang w:val="en-US"/>
        </w:rPr>
        <w:t xml:space="preserve">                           </w:t>
      </w:r>
    </w:p>
    <w:sectPr w:rsidR="00303668" w:rsidRPr="00262026" w:rsidSect="008769DC">
      <w:footerReference w:type="default" r:id="rId8"/>
      <w:pgSz w:w="11906" w:h="16838" w:code="9"/>
      <w:pgMar w:top="1021" w:right="1134" w:bottom="1134" w:left="1588" w:header="709" w:footer="2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C77CB" w14:textId="77777777" w:rsidR="001F7758" w:rsidRDefault="001F7758" w:rsidP="00C716D0">
      <w:r>
        <w:separator/>
      </w:r>
    </w:p>
  </w:endnote>
  <w:endnote w:type="continuationSeparator" w:id="0">
    <w:p w14:paraId="2BD27E58" w14:textId="77777777" w:rsidR="001F7758" w:rsidRDefault="001F7758" w:rsidP="00C7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92C3D" w14:textId="3BDC9A0D" w:rsidR="008F652D" w:rsidRPr="00D94B1B" w:rsidRDefault="008F652D" w:rsidP="002F3734">
    <w:pPr>
      <w:pStyle w:val="Footer"/>
      <w:rPr>
        <w:rFonts w:ascii="Times New Roman" w:hAnsi="Times New Roman"/>
        <w:i/>
        <w:lang w:val="en-US"/>
      </w:rPr>
    </w:pPr>
    <w:r>
      <w:rPr>
        <w:rFonts w:ascii="Times New Roman" w:hAnsi="Times New Roman"/>
        <w:i/>
        <w:lang w:val="en-US" w:eastAsia="en-US"/>
      </w:rPr>
      <mc:AlternateContent>
        <mc:Choice Requires="wps">
          <w:drawing>
            <wp:anchor distT="0" distB="0" distL="114300" distR="114300" simplePos="0" relativeHeight="251659264" behindDoc="0" locked="0" layoutInCell="1" allowOverlap="1" wp14:anchorId="4F3536E4" wp14:editId="47879807">
              <wp:simplePos x="0" y="0"/>
              <wp:positionH relativeFrom="column">
                <wp:posOffset>-3810</wp:posOffset>
              </wp:positionH>
              <wp:positionV relativeFrom="paragraph">
                <wp:posOffset>-40640</wp:posOffset>
              </wp:positionV>
              <wp:extent cx="56692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5669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2448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3.2pt" to="446.1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" strokecolor="#4579b8 [3044]"/>
          </w:pict>
        </mc:Fallback>
      </mc:AlternateContent>
    </w:r>
    <w:r w:rsidRPr="00D94B1B">
      <w:rPr>
        <w:rFonts w:ascii="Times New Roman" w:hAnsi="Times New Roman"/>
        <w:i/>
        <w:lang w:val="en-US"/>
      </w:rPr>
      <w:t>BM-NCPT-</w:t>
    </w:r>
    <w:r>
      <w:rPr>
        <w:rFonts w:ascii="Times New Roman" w:hAnsi="Times New Roman"/>
        <w:i/>
        <w:lang w:val="en-US"/>
      </w:rPr>
      <w:t>11</w:t>
    </w:r>
    <w:r w:rsidRPr="00D94B1B">
      <w:rPr>
        <w:rFonts w:ascii="Times New Roman" w:hAnsi="Times New Roman"/>
        <w:i/>
        <w:lang w:val="en-US"/>
      </w:rPr>
      <w:t xml:space="preserve">        </w:t>
    </w:r>
    <w:r>
      <w:rPr>
        <w:rFonts w:ascii="Times New Roman" w:hAnsi="Times New Roman"/>
        <w:i/>
        <w:lang w:val="en-US"/>
      </w:rPr>
      <w:t xml:space="preserve">                      </w:t>
    </w:r>
    <w:r w:rsidRPr="00D94B1B">
      <w:rPr>
        <w:rFonts w:ascii="Times New Roman" w:hAnsi="Times New Roman"/>
        <w:i/>
        <w:lang w:val="en-US"/>
      </w:rPr>
      <w:t xml:space="preserve">Lần </w:t>
    </w:r>
    <w:r>
      <w:rPr>
        <w:rFonts w:ascii="Times New Roman" w:hAnsi="Times New Roman"/>
        <w:i/>
        <w:lang w:val="en-US"/>
      </w:rPr>
      <w:t>ban hành</w:t>
    </w:r>
    <w:r w:rsidRPr="00D94B1B">
      <w:rPr>
        <w:rFonts w:ascii="Times New Roman" w:hAnsi="Times New Roman"/>
        <w:i/>
        <w:lang w:val="en-US"/>
      </w:rPr>
      <w:t>: 0</w:t>
    </w:r>
    <w:r>
      <w:rPr>
        <w:rFonts w:ascii="Times New Roman" w:hAnsi="Times New Roman"/>
        <w:i/>
        <w:lang w:val="en-US"/>
      </w:rPr>
      <w:t>5</w:t>
    </w:r>
    <w:r w:rsidRPr="00D94B1B">
      <w:rPr>
        <w:rFonts w:ascii="Times New Roman" w:hAnsi="Times New Roman"/>
        <w:i/>
        <w:lang w:val="en-US"/>
      </w:rPr>
      <w:t xml:space="preserve">             </w:t>
    </w:r>
    <w:r>
      <w:rPr>
        <w:rFonts w:ascii="Times New Roman" w:hAnsi="Times New Roman"/>
        <w:i/>
        <w:lang w:val="en-US"/>
      </w:rPr>
      <w:t xml:space="preserve">                    </w:t>
    </w:r>
    <w:r w:rsidRPr="00D94B1B">
      <w:rPr>
        <w:rFonts w:ascii="Times New Roman" w:hAnsi="Times New Roman"/>
        <w:i/>
        <w:lang w:val="en-US"/>
      </w:rPr>
      <w:t xml:space="preserve">Ngày HL: </w:t>
    </w:r>
    <w:r>
      <w:rPr>
        <w:rFonts w:ascii="Times New Roman" w:hAnsi="Times New Roman"/>
        <w:i/>
        <w:lang w:val="en-US"/>
      </w:rPr>
      <w:t xml:space="preserve">10/11/2020  </w:t>
    </w:r>
  </w:p>
  <w:p w14:paraId="6B32DA01" w14:textId="77777777" w:rsidR="008F652D" w:rsidRDefault="008F652D" w:rsidP="002F373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1A4E7" w14:textId="77777777" w:rsidR="001F7758" w:rsidRDefault="001F7758" w:rsidP="00C716D0">
      <w:r>
        <w:separator/>
      </w:r>
    </w:p>
  </w:footnote>
  <w:footnote w:type="continuationSeparator" w:id="0">
    <w:p w14:paraId="2FB0EC76" w14:textId="77777777" w:rsidR="001F7758" w:rsidRDefault="001F7758" w:rsidP="00C71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360" w:hanging="360"/>
      </w:pPr>
      <w:rPr>
        <w:rFonts w:ascii="Times New Roman" w:hAnsi="Times New Roman" w:cs="Times New Roman"/>
        <w:color w:val="000000"/>
        <w:sz w:val="28"/>
        <w:szCs w:val="28"/>
        <w:lang w:val="vi-VN" w:eastAsia="en-US"/>
      </w:rPr>
    </w:lvl>
  </w:abstractNum>
  <w:abstractNum w:abstractNumId="1" w15:restartNumberingAfterBreak="0">
    <w:nsid w:val="00000005"/>
    <w:multiLevelType w:val="singleLevel"/>
    <w:tmpl w:val="00000005"/>
    <w:name w:val="WW8Num5"/>
    <w:lvl w:ilvl="0">
      <w:start w:val="1"/>
      <w:numFmt w:val="bullet"/>
      <w:lvlText w:val="+"/>
      <w:lvlJc w:val="left"/>
      <w:pPr>
        <w:tabs>
          <w:tab w:val="num" w:pos="0"/>
        </w:tabs>
        <w:ind w:left="360" w:hanging="360"/>
      </w:pPr>
      <w:rPr>
        <w:rFonts w:ascii="Times New Roman" w:hAnsi="Times New Roman" w:cs="Times New Roman"/>
      </w:rPr>
    </w:lvl>
  </w:abstractNum>
  <w:abstractNum w:abstractNumId="2" w15:restartNumberingAfterBreak="0">
    <w:nsid w:val="0000000E"/>
    <w:multiLevelType w:val="multilevel"/>
    <w:tmpl w:val="0000000E"/>
    <w:name w:val="WW8Num14"/>
    <w:lvl w:ilvl="0">
      <w:start w:val="1"/>
      <w:numFmt w:val="upperRoman"/>
      <w:suff w:val="space"/>
      <w:lvlText w:val="%1."/>
      <w:lvlJc w:val="left"/>
      <w:pPr>
        <w:tabs>
          <w:tab w:val="num" w:pos="0"/>
        </w:tabs>
        <w:ind w:left="0" w:firstLine="0"/>
      </w:pPr>
      <w:rPr>
        <w:rFonts w:ascii="Times New Roman" w:hAnsi="Times New Roman" w:cs="Times New Roman"/>
        <w:b/>
        <w:sz w:val="26"/>
        <w:szCs w:val="26"/>
      </w:r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D0320A8"/>
    <w:multiLevelType w:val="hybridMultilevel"/>
    <w:tmpl w:val="3E247E16"/>
    <w:lvl w:ilvl="0" w:tplc="E7483622">
      <w:start w:val="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1DFB6B28"/>
    <w:multiLevelType w:val="hybridMultilevel"/>
    <w:tmpl w:val="15081CDA"/>
    <w:lvl w:ilvl="0" w:tplc="04090001">
      <w:start w:val="1"/>
      <w:numFmt w:val="bullet"/>
      <w:lvlText w:val=""/>
      <w:lvlJc w:val="left"/>
      <w:pPr>
        <w:ind w:left="1698" w:hanging="360"/>
      </w:pPr>
      <w:rPr>
        <w:rFonts w:ascii="Symbol" w:hAnsi="Symbol" w:hint="default"/>
        <w:sz w:val="26"/>
      </w:rPr>
    </w:lvl>
    <w:lvl w:ilvl="1" w:tplc="04090003">
      <w:start w:val="1"/>
      <w:numFmt w:val="bullet"/>
      <w:lvlText w:val="o"/>
      <w:lvlJc w:val="left"/>
      <w:pPr>
        <w:ind w:left="2418" w:hanging="360"/>
      </w:pPr>
      <w:rPr>
        <w:rFonts w:ascii="Courier New" w:hAnsi="Courier New" w:cs="Courier New" w:hint="default"/>
      </w:rPr>
    </w:lvl>
    <w:lvl w:ilvl="2" w:tplc="04090005">
      <w:start w:val="1"/>
      <w:numFmt w:val="bullet"/>
      <w:lvlText w:val=""/>
      <w:lvlJc w:val="left"/>
      <w:pPr>
        <w:ind w:left="3138" w:hanging="360"/>
      </w:pPr>
      <w:rPr>
        <w:rFonts w:ascii="Wingdings" w:hAnsi="Wingdings" w:hint="default"/>
      </w:rPr>
    </w:lvl>
    <w:lvl w:ilvl="3" w:tplc="04090001">
      <w:start w:val="1"/>
      <w:numFmt w:val="bullet"/>
      <w:lvlText w:val=""/>
      <w:lvlJc w:val="left"/>
      <w:pPr>
        <w:ind w:left="3858" w:hanging="360"/>
      </w:pPr>
      <w:rPr>
        <w:rFonts w:ascii="Symbol" w:hAnsi="Symbol" w:hint="default"/>
      </w:rPr>
    </w:lvl>
    <w:lvl w:ilvl="4" w:tplc="04090003" w:tentative="1">
      <w:start w:val="1"/>
      <w:numFmt w:val="bullet"/>
      <w:lvlText w:val="o"/>
      <w:lvlJc w:val="left"/>
      <w:pPr>
        <w:ind w:left="4578" w:hanging="360"/>
      </w:pPr>
      <w:rPr>
        <w:rFonts w:ascii="Courier New" w:hAnsi="Courier New" w:cs="Courier New" w:hint="default"/>
      </w:rPr>
    </w:lvl>
    <w:lvl w:ilvl="5" w:tplc="04090005" w:tentative="1">
      <w:start w:val="1"/>
      <w:numFmt w:val="bullet"/>
      <w:lvlText w:val=""/>
      <w:lvlJc w:val="left"/>
      <w:pPr>
        <w:ind w:left="5298" w:hanging="360"/>
      </w:pPr>
      <w:rPr>
        <w:rFonts w:ascii="Wingdings" w:hAnsi="Wingdings" w:hint="default"/>
      </w:rPr>
    </w:lvl>
    <w:lvl w:ilvl="6" w:tplc="04090001" w:tentative="1">
      <w:start w:val="1"/>
      <w:numFmt w:val="bullet"/>
      <w:lvlText w:val=""/>
      <w:lvlJc w:val="left"/>
      <w:pPr>
        <w:ind w:left="6018" w:hanging="360"/>
      </w:pPr>
      <w:rPr>
        <w:rFonts w:ascii="Symbol" w:hAnsi="Symbol" w:hint="default"/>
      </w:rPr>
    </w:lvl>
    <w:lvl w:ilvl="7" w:tplc="04090003" w:tentative="1">
      <w:start w:val="1"/>
      <w:numFmt w:val="bullet"/>
      <w:lvlText w:val="o"/>
      <w:lvlJc w:val="left"/>
      <w:pPr>
        <w:ind w:left="6738" w:hanging="360"/>
      </w:pPr>
      <w:rPr>
        <w:rFonts w:ascii="Courier New" w:hAnsi="Courier New" w:cs="Courier New" w:hint="default"/>
      </w:rPr>
    </w:lvl>
    <w:lvl w:ilvl="8" w:tplc="04090005" w:tentative="1">
      <w:start w:val="1"/>
      <w:numFmt w:val="bullet"/>
      <w:lvlText w:val=""/>
      <w:lvlJc w:val="left"/>
      <w:pPr>
        <w:ind w:left="7458" w:hanging="360"/>
      </w:pPr>
      <w:rPr>
        <w:rFonts w:ascii="Wingdings" w:hAnsi="Wingdings" w:hint="default"/>
      </w:rPr>
    </w:lvl>
  </w:abstractNum>
  <w:abstractNum w:abstractNumId="5" w15:restartNumberingAfterBreak="0">
    <w:nsid w:val="1FEB27F3"/>
    <w:multiLevelType w:val="hybridMultilevel"/>
    <w:tmpl w:val="BE4849CA"/>
    <w:lvl w:ilvl="0" w:tplc="BFAA7908">
      <w:start w:val="1"/>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C5B4BB2"/>
    <w:multiLevelType w:val="hybridMultilevel"/>
    <w:tmpl w:val="04BE2886"/>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2D665DBF"/>
    <w:multiLevelType w:val="hybridMultilevel"/>
    <w:tmpl w:val="593CBB3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8" w15:restartNumberingAfterBreak="0">
    <w:nsid w:val="35DB471D"/>
    <w:multiLevelType w:val="hybridMultilevel"/>
    <w:tmpl w:val="9B12A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A7CDE"/>
    <w:multiLevelType w:val="hybridMultilevel"/>
    <w:tmpl w:val="55DE84F0"/>
    <w:lvl w:ilvl="0" w:tplc="E8AA72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E0DBA"/>
    <w:multiLevelType w:val="multilevel"/>
    <w:tmpl w:val="9552CE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D4C58E9"/>
    <w:multiLevelType w:val="hybridMultilevel"/>
    <w:tmpl w:val="57AA8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90185"/>
    <w:multiLevelType w:val="hybridMultilevel"/>
    <w:tmpl w:val="8BD4BDF0"/>
    <w:lvl w:ilvl="0" w:tplc="39D4F54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CBA411E"/>
    <w:multiLevelType w:val="hybridMultilevel"/>
    <w:tmpl w:val="1C926482"/>
    <w:lvl w:ilvl="0" w:tplc="4930138E">
      <w:start w:val="1"/>
      <w:numFmt w:val="bullet"/>
      <w:pStyle w:val="MC1"/>
      <w:lvlText w:val="-"/>
      <w:lvlJc w:val="left"/>
      <w:pPr>
        <w:tabs>
          <w:tab w:val="num" w:pos="720"/>
        </w:tabs>
        <w:ind w:left="720" w:hanging="360"/>
      </w:pPr>
      <w:rPr>
        <w:rFonts w:ascii="Times New Roman" w:hAnsi="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0DF26EAA" w:tentative="1">
      <w:start w:val="1"/>
      <w:numFmt w:val="bullet"/>
      <w:lvlText w:val="-"/>
      <w:lvlJc w:val="left"/>
      <w:pPr>
        <w:tabs>
          <w:tab w:val="num" w:pos="2160"/>
        </w:tabs>
        <w:ind w:left="2160" w:hanging="360"/>
      </w:pPr>
      <w:rPr>
        <w:rFonts w:ascii="Times New Roman" w:hAnsi="Times New Roman" w:hint="default"/>
      </w:rPr>
    </w:lvl>
    <w:lvl w:ilvl="3" w:tplc="0F78DF36" w:tentative="1">
      <w:start w:val="1"/>
      <w:numFmt w:val="bullet"/>
      <w:lvlText w:val="-"/>
      <w:lvlJc w:val="left"/>
      <w:pPr>
        <w:tabs>
          <w:tab w:val="num" w:pos="2880"/>
        </w:tabs>
        <w:ind w:left="2880" w:hanging="360"/>
      </w:pPr>
      <w:rPr>
        <w:rFonts w:ascii="Times New Roman" w:hAnsi="Times New Roman" w:hint="default"/>
      </w:rPr>
    </w:lvl>
    <w:lvl w:ilvl="4" w:tplc="BD66AB92" w:tentative="1">
      <w:start w:val="1"/>
      <w:numFmt w:val="bullet"/>
      <w:lvlText w:val="-"/>
      <w:lvlJc w:val="left"/>
      <w:pPr>
        <w:tabs>
          <w:tab w:val="num" w:pos="3600"/>
        </w:tabs>
        <w:ind w:left="3600" w:hanging="360"/>
      </w:pPr>
      <w:rPr>
        <w:rFonts w:ascii="Times New Roman" w:hAnsi="Times New Roman" w:hint="default"/>
      </w:rPr>
    </w:lvl>
    <w:lvl w:ilvl="5" w:tplc="9304ADF2" w:tentative="1">
      <w:start w:val="1"/>
      <w:numFmt w:val="bullet"/>
      <w:lvlText w:val="-"/>
      <w:lvlJc w:val="left"/>
      <w:pPr>
        <w:tabs>
          <w:tab w:val="num" w:pos="4320"/>
        </w:tabs>
        <w:ind w:left="4320" w:hanging="360"/>
      </w:pPr>
      <w:rPr>
        <w:rFonts w:ascii="Times New Roman" w:hAnsi="Times New Roman" w:hint="default"/>
      </w:rPr>
    </w:lvl>
    <w:lvl w:ilvl="6" w:tplc="999201B2" w:tentative="1">
      <w:start w:val="1"/>
      <w:numFmt w:val="bullet"/>
      <w:lvlText w:val="-"/>
      <w:lvlJc w:val="left"/>
      <w:pPr>
        <w:tabs>
          <w:tab w:val="num" w:pos="5040"/>
        </w:tabs>
        <w:ind w:left="5040" w:hanging="360"/>
      </w:pPr>
      <w:rPr>
        <w:rFonts w:ascii="Times New Roman" w:hAnsi="Times New Roman" w:hint="default"/>
      </w:rPr>
    </w:lvl>
    <w:lvl w:ilvl="7" w:tplc="6DC2178C" w:tentative="1">
      <w:start w:val="1"/>
      <w:numFmt w:val="bullet"/>
      <w:lvlText w:val="-"/>
      <w:lvlJc w:val="left"/>
      <w:pPr>
        <w:tabs>
          <w:tab w:val="num" w:pos="5760"/>
        </w:tabs>
        <w:ind w:left="5760" w:hanging="360"/>
      </w:pPr>
      <w:rPr>
        <w:rFonts w:ascii="Times New Roman" w:hAnsi="Times New Roman" w:hint="default"/>
      </w:rPr>
    </w:lvl>
    <w:lvl w:ilvl="8" w:tplc="B92A39E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773165E"/>
    <w:multiLevelType w:val="hybridMultilevel"/>
    <w:tmpl w:val="36408860"/>
    <w:lvl w:ilvl="0" w:tplc="0F325552">
      <w:start w:val="1"/>
      <w:numFmt w:val="decimal"/>
      <w:lvlText w:val="%1."/>
      <w:lvlJc w:val="left"/>
      <w:pPr>
        <w:tabs>
          <w:tab w:val="num" w:pos="1080"/>
        </w:tabs>
        <w:ind w:left="1080" w:hanging="360"/>
      </w:pPr>
      <w:rPr>
        <w:rFonts w:cs="Times New Roman" w:hint="default"/>
        <w:b w:val="0"/>
        <w:i w:val="0"/>
      </w:rPr>
    </w:lvl>
    <w:lvl w:ilvl="1" w:tplc="50402A98">
      <w:start w:val="1"/>
      <w:numFmt w:val="lowerLetter"/>
      <w:lvlText w:val="%2."/>
      <w:lvlJc w:val="left"/>
      <w:pPr>
        <w:tabs>
          <w:tab w:val="num" w:pos="786"/>
        </w:tabs>
        <w:ind w:left="786" w:hanging="360"/>
      </w:pPr>
      <w:rPr>
        <w:rFonts w:cs="Times New Roman"/>
        <w:b/>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5" w15:restartNumberingAfterBreak="0">
    <w:nsid w:val="58D05EA9"/>
    <w:multiLevelType w:val="hybridMultilevel"/>
    <w:tmpl w:val="745ED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AA37AE9"/>
    <w:multiLevelType w:val="hybridMultilevel"/>
    <w:tmpl w:val="7E60A7FA"/>
    <w:lvl w:ilvl="0" w:tplc="0BFAAFDE">
      <w:start w:val="2"/>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641A0CB1"/>
    <w:multiLevelType w:val="hybridMultilevel"/>
    <w:tmpl w:val="089E0170"/>
    <w:lvl w:ilvl="0" w:tplc="2A16185C">
      <w:start w:val="2"/>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8" w15:restartNumberingAfterBreak="0">
    <w:nsid w:val="66C604AF"/>
    <w:multiLevelType w:val="hybridMultilevel"/>
    <w:tmpl w:val="B29EE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A650EA"/>
    <w:multiLevelType w:val="hybridMultilevel"/>
    <w:tmpl w:val="C7F6A8CC"/>
    <w:lvl w:ilvl="0" w:tplc="04090001">
      <w:start w:val="1"/>
      <w:numFmt w:val="bullet"/>
      <w:lvlText w:val=""/>
      <w:lvlJc w:val="left"/>
      <w:pPr>
        <w:ind w:left="1287" w:hanging="360"/>
      </w:pPr>
      <w:rPr>
        <w:rFonts w:ascii="Symbol" w:hAnsi="Symbol"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DDF6029"/>
    <w:multiLevelType w:val="hybridMultilevel"/>
    <w:tmpl w:val="D7C430E8"/>
    <w:lvl w:ilvl="0" w:tplc="2780BE5E">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70437767"/>
    <w:multiLevelType w:val="hybridMultilevel"/>
    <w:tmpl w:val="21529746"/>
    <w:lvl w:ilvl="0" w:tplc="CF9C53BE">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2" w15:restartNumberingAfterBreak="0">
    <w:nsid w:val="71564A89"/>
    <w:multiLevelType w:val="hybridMultilevel"/>
    <w:tmpl w:val="5242200A"/>
    <w:lvl w:ilvl="0" w:tplc="0B88D51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9E367F"/>
    <w:multiLevelType w:val="multilevel"/>
    <w:tmpl w:val="3A125756"/>
    <w:lvl w:ilvl="0">
      <w:start w:val="1"/>
      <w:numFmt w:val="upperRoman"/>
      <w:pStyle w:val="Heading1"/>
      <w:suff w:val="space"/>
      <w:lvlText w:val="PHẦN %1: "/>
      <w:lvlJc w:val="left"/>
      <w:pPr>
        <w:ind w:left="432" w:hanging="432"/>
      </w:pPr>
      <w:rPr>
        <w:rFonts w:cs="Times New Roman" w:hint="default"/>
      </w:rPr>
    </w:lvl>
    <w:lvl w:ilvl="1">
      <w:start w:val="1"/>
      <w:numFmt w:val="upperRoman"/>
      <w:pStyle w:val="Heading2"/>
      <w:suff w:val="space"/>
      <w:lvlText w:val="%2."/>
      <w:lvlJc w:val="left"/>
      <w:pPr>
        <w:ind w:left="576" w:hanging="576"/>
      </w:pPr>
      <w:rPr>
        <w:rFonts w:ascii="Times New Roman" w:eastAsia="Times New Roman" w:hAnsi="Times New Roman" w:cs="Times New Roman"/>
        <w:b/>
        <w:i w:val="0"/>
      </w:rPr>
    </w:lvl>
    <w:lvl w:ilvl="2">
      <w:start w:val="1"/>
      <w:numFmt w:val="decimal"/>
      <w:pStyle w:val="Heading3"/>
      <w:suff w:val="space"/>
      <w:lvlText w:val="%1.%2.%3. "/>
      <w:lvlJc w:val="left"/>
      <w:pPr>
        <w:ind w:left="720" w:hanging="720"/>
      </w:pPr>
      <w:rPr>
        <w:rFonts w:cs="Times New Roman" w:hint="default"/>
      </w:rPr>
    </w:lvl>
    <w:lvl w:ilvl="3">
      <w:start w:val="1"/>
      <w:numFmt w:val="decimal"/>
      <w:pStyle w:val="Heading4"/>
      <w:suff w:val="space"/>
      <w:lvlText w:val="%1.%2.%3.%4. "/>
      <w:lvlJc w:val="left"/>
      <w:pPr>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4" w15:restartNumberingAfterBreak="0">
    <w:nsid w:val="7F8D0E68"/>
    <w:multiLevelType w:val="hybridMultilevel"/>
    <w:tmpl w:val="EAEE2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8478780">
    <w:abstractNumId w:val="23"/>
  </w:num>
  <w:num w:numId="2" w16cid:durableId="174850995">
    <w:abstractNumId w:val="5"/>
  </w:num>
  <w:num w:numId="3" w16cid:durableId="1004476393">
    <w:abstractNumId w:val="10"/>
  </w:num>
  <w:num w:numId="4" w16cid:durableId="1324435970">
    <w:abstractNumId w:val="14"/>
  </w:num>
  <w:num w:numId="5" w16cid:durableId="1873420384">
    <w:abstractNumId w:val="17"/>
  </w:num>
  <w:num w:numId="6" w16cid:durableId="1261062025">
    <w:abstractNumId w:val="12"/>
  </w:num>
  <w:num w:numId="7" w16cid:durableId="305282420">
    <w:abstractNumId w:val="6"/>
  </w:num>
  <w:num w:numId="8" w16cid:durableId="813066823">
    <w:abstractNumId w:val="4"/>
  </w:num>
  <w:num w:numId="9" w16cid:durableId="309092640">
    <w:abstractNumId w:val="18"/>
  </w:num>
  <w:num w:numId="10" w16cid:durableId="934435843">
    <w:abstractNumId w:val="3"/>
  </w:num>
  <w:num w:numId="11" w16cid:durableId="612977869">
    <w:abstractNumId w:val="24"/>
  </w:num>
  <w:num w:numId="12" w16cid:durableId="2107143454">
    <w:abstractNumId w:val="22"/>
  </w:num>
  <w:num w:numId="13" w16cid:durableId="1596668280">
    <w:abstractNumId w:val="8"/>
  </w:num>
  <w:num w:numId="14" w16cid:durableId="1073821328">
    <w:abstractNumId w:val="13"/>
  </w:num>
  <w:num w:numId="15" w16cid:durableId="1057164051">
    <w:abstractNumId w:val="9"/>
  </w:num>
  <w:num w:numId="16" w16cid:durableId="2041197302">
    <w:abstractNumId w:val="11"/>
  </w:num>
  <w:num w:numId="17" w16cid:durableId="35662518">
    <w:abstractNumId w:val="16"/>
  </w:num>
  <w:num w:numId="18" w16cid:durableId="477379113">
    <w:abstractNumId w:val="20"/>
  </w:num>
  <w:num w:numId="19" w16cid:durableId="1368599890">
    <w:abstractNumId w:val="15"/>
  </w:num>
  <w:num w:numId="20" w16cid:durableId="132868721">
    <w:abstractNumId w:val="7"/>
  </w:num>
  <w:num w:numId="21" w16cid:durableId="403913901">
    <w:abstractNumId w:val="0"/>
  </w:num>
  <w:num w:numId="22" w16cid:durableId="162015924">
    <w:abstractNumId w:val="1"/>
  </w:num>
  <w:num w:numId="23" w16cid:durableId="1979337037">
    <w:abstractNumId w:val="2"/>
  </w:num>
  <w:num w:numId="24" w16cid:durableId="357778938">
    <w:abstractNumId w:val="21"/>
  </w:num>
  <w:num w:numId="25" w16cid:durableId="11548818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D0"/>
    <w:rsid w:val="000034D6"/>
    <w:rsid w:val="00005070"/>
    <w:rsid w:val="00005E57"/>
    <w:rsid w:val="000076E2"/>
    <w:rsid w:val="000175AB"/>
    <w:rsid w:val="000268B9"/>
    <w:rsid w:val="00034789"/>
    <w:rsid w:val="000355A6"/>
    <w:rsid w:val="00040065"/>
    <w:rsid w:val="0004173F"/>
    <w:rsid w:val="000632E1"/>
    <w:rsid w:val="00065D23"/>
    <w:rsid w:val="00070BFE"/>
    <w:rsid w:val="00072E33"/>
    <w:rsid w:val="00075106"/>
    <w:rsid w:val="00083025"/>
    <w:rsid w:val="00091474"/>
    <w:rsid w:val="00094415"/>
    <w:rsid w:val="000A6421"/>
    <w:rsid w:val="000A64F2"/>
    <w:rsid w:val="000B1C0E"/>
    <w:rsid w:val="000B34E8"/>
    <w:rsid w:val="000C4BA9"/>
    <w:rsid w:val="000D54AA"/>
    <w:rsid w:val="000D69D1"/>
    <w:rsid w:val="000E40F8"/>
    <w:rsid w:val="000F11CD"/>
    <w:rsid w:val="000F1318"/>
    <w:rsid w:val="000F2105"/>
    <w:rsid w:val="000F770D"/>
    <w:rsid w:val="0010268A"/>
    <w:rsid w:val="0010286C"/>
    <w:rsid w:val="00114535"/>
    <w:rsid w:val="001157A5"/>
    <w:rsid w:val="00121165"/>
    <w:rsid w:val="00122A67"/>
    <w:rsid w:val="0012688A"/>
    <w:rsid w:val="00134E2E"/>
    <w:rsid w:val="0014579A"/>
    <w:rsid w:val="0015047B"/>
    <w:rsid w:val="00150EB3"/>
    <w:rsid w:val="001525D6"/>
    <w:rsid w:val="001725FB"/>
    <w:rsid w:val="00182098"/>
    <w:rsid w:val="001834BE"/>
    <w:rsid w:val="001971E0"/>
    <w:rsid w:val="001B6F69"/>
    <w:rsid w:val="001C00CA"/>
    <w:rsid w:val="001C4AB3"/>
    <w:rsid w:val="001C7A5C"/>
    <w:rsid w:val="001E37C1"/>
    <w:rsid w:val="001E3E9D"/>
    <w:rsid w:val="001E7EEA"/>
    <w:rsid w:val="001F7758"/>
    <w:rsid w:val="002145DE"/>
    <w:rsid w:val="002166FE"/>
    <w:rsid w:val="00235EF2"/>
    <w:rsid w:val="0024408E"/>
    <w:rsid w:val="002479BF"/>
    <w:rsid w:val="00253DDA"/>
    <w:rsid w:val="00256848"/>
    <w:rsid w:val="00256912"/>
    <w:rsid w:val="002572C2"/>
    <w:rsid w:val="00262026"/>
    <w:rsid w:val="0026227E"/>
    <w:rsid w:val="002712A9"/>
    <w:rsid w:val="00271684"/>
    <w:rsid w:val="002748BA"/>
    <w:rsid w:val="00286D41"/>
    <w:rsid w:val="002B17C3"/>
    <w:rsid w:val="002B5B8B"/>
    <w:rsid w:val="002C13A5"/>
    <w:rsid w:val="002D2C3F"/>
    <w:rsid w:val="002D320B"/>
    <w:rsid w:val="002D32D4"/>
    <w:rsid w:val="002E14AB"/>
    <w:rsid w:val="002E27A0"/>
    <w:rsid w:val="002E6B5D"/>
    <w:rsid w:val="002F3734"/>
    <w:rsid w:val="002F5750"/>
    <w:rsid w:val="002F7EEE"/>
    <w:rsid w:val="00303668"/>
    <w:rsid w:val="00313913"/>
    <w:rsid w:val="003253BB"/>
    <w:rsid w:val="00327663"/>
    <w:rsid w:val="003311A7"/>
    <w:rsid w:val="00331C6E"/>
    <w:rsid w:val="00331F15"/>
    <w:rsid w:val="00335C6E"/>
    <w:rsid w:val="003411BC"/>
    <w:rsid w:val="00345D27"/>
    <w:rsid w:val="00346B30"/>
    <w:rsid w:val="003525D1"/>
    <w:rsid w:val="003616FF"/>
    <w:rsid w:val="003645A1"/>
    <w:rsid w:val="00365FEF"/>
    <w:rsid w:val="00373E8E"/>
    <w:rsid w:val="003746F7"/>
    <w:rsid w:val="003750E7"/>
    <w:rsid w:val="0037522B"/>
    <w:rsid w:val="0037629F"/>
    <w:rsid w:val="00377033"/>
    <w:rsid w:val="003802B4"/>
    <w:rsid w:val="00385DE8"/>
    <w:rsid w:val="00391F42"/>
    <w:rsid w:val="003A1C3A"/>
    <w:rsid w:val="003B0760"/>
    <w:rsid w:val="003B365B"/>
    <w:rsid w:val="003B5C13"/>
    <w:rsid w:val="003B5E21"/>
    <w:rsid w:val="003B6709"/>
    <w:rsid w:val="003B718B"/>
    <w:rsid w:val="003C0093"/>
    <w:rsid w:val="003C0141"/>
    <w:rsid w:val="003D084C"/>
    <w:rsid w:val="003F2CA3"/>
    <w:rsid w:val="003F4D6D"/>
    <w:rsid w:val="0040382D"/>
    <w:rsid w:val="00407E7D"/>
    <w:rsid w:val="00410ADC"/>
    <w:rsid w:val="0041341B"/>
    <w:rsid w:val="004200D3"/>
    <w:rsid w:val="00421661"/>
    <w:rsid w:val="00423C96"/>
    <w:rsid w:val="00424AA6"/>
    <w:rsid w:val="004274BA"/>
    <w:rsid w:val="0043333A"/>
    <w:rsid w:val="00434ED9"/>
    <w:rsid w:val="00450D81"/>
    <w:rsid w:val="0045606A"/>
    <w:rsid w:val="0045647A"/>
    <w:rsid w:val="00463D36"/>
    <w:rsid w:val="00473685"/>
    <w:rsid w:val="00474C44"/>
    <w:rsid w:val="00474DD1"/>
    <w:rsid w:val="00477DA4"/>
    <w:rsid w:val="0049045F"/>
    <w:rsid w:val="00491349"/>
    <w:rsid w:val="00494D35"/>
    <w:rsid w:val="00495F3F"/>
    <w:rsid w:val="004A4F70"/>
    <w:rsid w:val="004B164B"/>
    <w:rsid w:val="004B4002"/>
    <w:rsid w:val="004B5691"/>
    <w:rsid w:val="004C0B75"/>
    <w:rsid w:val="004D43EA"/>
    <w:rsid w:val="004E3BD1"/>
    <w:rsid w:val="004E7B4E"/>
    <w:rsid w:val="004E7C43"/>
    <w:rsid w:val="00504A4F"/>
    <w:rsid w:val="00514CB6"/>
    <w:rsid w:val="005236EC"/>
    <w:rsid w:val="0054052A"/>
    <w:rsid w:val="00547562"/>
    <w:rsid w:val="00560C56"/>
    <w:rsid w:val="005624F5"/>
    <w:rsid w:val="005636CB"/>
    <w:rsid w:val="00566066"/>
    <w:rsid w:val="00587E98"/>
    <w:rsid w:val="005B535F"/>
    <w:rsid w:val="005C411B"/>
    <w:rsid w:val="005C441E"/>
    <w:rsid w:val="005C61D1"/>
    <w:rsid w:val="005C6750"/>
    <w:rsid w:val="005D7DEB"/>
    <w:rsid w:val="005D7EC1"/>
    <w:rsid w:val="005E10C4"/>
    <w:rsid w:val="005E2D1B"/>
    <w:rsid w:val="005E35FC"/>
    <w:rsid w:val="005E69BB"/>
    <w:rsid w:val="005E7CDB"/>
    <w:rsid w:val="005F4B3B"/>
    <w:rsid w:val="005F653A"/>
    <w:rsid w:val="00606CD1"/>
    <w:rsid w:val="00610D88"/>
    <w:rsid w:val="00611379"/>
    <w:rsid w:val="0061387B"/>
    <w:rsid w:val="00620DD3"/>
    <w:rsid w:val="00637CE8"/>
    <w:rsid w:val="00646838"/>
    <w:rsid w:val="00676A86"/>
    <w:rsid w:val="006841CC"/>
    <w:rsid w:val="00690BA9"/>
    <w:rsid w:val="00696EEA"/>
    <w:rsid w:val="006A55E0"/>
    <w:rsid w:val="006B1798"/>
    <w:rsid w:val="006B61C4"/>
    <w:rsid w:val="006B6A13"/>
    <w:rsid w:val="006C4DE8"/>
    <w:rsid w:val="006C5F49"/>
    <w:rsid w:val="006C6CF2"/>
    <w:rsid w:val="006C79E2"/>
    <w:rsid w:val="006D10F1"/>
    <w:rsid w:val="006F0A66"/>
    <w:rsid w:val="006F3664"/>
    <w:rsid w:val="006F6B08"/>
    <w:rsid w:val="00705DA6"/>
    <w:rsid w:val="007069E6"/>
    <w:rsid w:val="00715FFD"/>
    <w:rsid w:val="00720234"/>
    <w:rsid w:val="00723DB4"/>
    <w:rsid w:val="00726C3F"/>
    <w:rsid w:val="00735BF6"/>
    <w:rsid w:val="00736D67"/>
    <w:rsid w:val="00737297"/>
    <w:rsid w:val="00737942"/>
    <w:rsid w:val="007433A4"/>
    <w:rsid w:val="0074503F"/>
    <w:rsid w:val="00746154"/>
    <w:rsid w:val="007468F8"/>
    <w:rsid w:val="0074710A"/>
    <w:rsid w:val="00752229"/>
    <w:rsid w:val="00756469"/>
    <w:rsid w:val="0077740A"/>
    <w:rsid w:val="00784A48"/>
    <w:rsid w:val="00796FBA"/>
    <w:rsid w:val="007A02A5"/>
    <w:rsid w:val="007B172B"/>
    <w:rsid w:val="007B6432"/>
    <w:rsid w:val="007C4475"/>
    <w:rsid w:val="007C49A8"/>
    <w:rsid w:val="007D2E68"/>
    <w:rsid w:val="007D35FA"/>
    <w:rsid w:val="007E0854"/>
    <w:rsid w:val="007E5E70"/>
    <w:rsid w:val="007F1AD0"/>
    <w:rsid w:val="008050E3"/>
    <w:rsid w:val="008100AB"/>
    <w:rsid w:val="008121AA"/>
    <w:rsid w:val="00817C32"/>
    <w:rsid w:val="00821BA2"/>
    <w:rsid w:val="00831A64"/>
    <w:rsid w:val="0083455E"/>
    <w:rsid w:val="00841EE1"/>
    <w:rsid w:val="00870212"/>
    <w:rsid w:val="008741A5"/>
    <w:rsid w:val="00874879"/>
    <w:rsid w:val="00875D5B"/>
    <w:rsid w:val="008769DC"/>
    <w:rsid w:val="008811B4"/>
    <w:rsid w:val="00885DF2"/>
    <w:rsid w:val="00887DCC"/>
    <w:rsid w:val="008954C9"/>
    <w:rsid w:val="008A1D70"/>
    <w:rsid w:val="008A2015"/>
    <w:rsid w:val="008B4D32"/>
    <w:rsid w:val="008C0B77"/>
    <w:rsid w:val="008C3AA2"/>
    <w:rsid w:val="008D539B"/>
    <w:rsid w:val="008E580B"/>
    <w:rsid w:val="008E715D"/>
    <w:rsid w:val="008F1182"/>
    <w:rsid w:val="008F172F"/>
    <w:rsid w:val="008F652D"/>
    <w:rsid w:val="008F789C"/>
    <w:rsid w:val="00902C59"/>
    <w:rsid w:val="00913CB4"/>
    <w:rsid w:val="00913E6B"/>
    <w:rsid w:val="00921335"/>
    <w:rsid w:val="009428C9"/>
    <w:rsid w:val="009444D4"/>
    <w:rsid w:val="00950369"/>
    <w:rsid w:val="0095210F"/>
    <w:rsid w:val="00953642"/>
    <w:rsid w:val="00957065"/>
    <w:rsid w:val="009767DA"/>
    <w:rsid w:val="009807AD"/>
    <w:rsid w:val="00982807"/>
    <w:rsid w:val="00990C35"/>
    <w:rsid w:val="009A6261"/>
    <w:rsid w:val="009C5BCA"/>
    <w:rsid w:val="009C7187"/>
    <w:rsid w:val="009D4822"/>
    <w:rsid w:val="009E23D1"/>
    <w:rsid w:val="009E7095"/>
    <w:rsid w:val="009E778D"/>
    <w:rsid w:val="009F4058"/>
    <w:rsid w:val="009F582B"/>
    <w:rsid w:val="009F5A61"/>
    <w:rsid w:val="009F61FB"/>
    <w:rsid w:val="00A01D6A"/>
    <w:rsid w:val="00A0395D"/>
    <w:rsid w:val="00A12C87"/>
    <w:rsid w:val="00A32F3D"/>
    <w:rsid w:val="00A35727"/>
    <w:rsid w:val="00A479F0"/>
    <w:rsid w:val="00A50BBB"/>
    <w:rsid w:val="00A61019"/>
    <w:rsid w:val="00A631D3"/>
    <w:rsid w:val="00A74C86"/>
    <w:rsid w:val="00A769EC"/>
    <w:rsid w:val="00AA3334"/>
    <w:rsid w:val="00AA6020"/>
    <w:rsid w:val="00AB1336"/>
    <w:rsid w:val="00AB2B5E"/>
    <w:rsid w:val="00AB2F3F"/>
    <w:rsid w:val="00AB428B"/>
    <w:rsid w:val="00AB6F97"/>
    <w:rsid w:val="00AC58B3"/>
    <w:rsid w:val="00AC76A7"/>
    <w:rsid w:val="00AD3974"/>
    <w:rsid w:val="00AD53AF"/>
    <w:rsid w:val="00AD7372"/>
    <w:rsid w:val="00AE0364"/>
    <w:rsid w:val="00AE2B5F"/>
    <w:rsid w:val="00AE4FE1"/>
    <w:rsid w:val="00AF0BCC"/>
    <w:rsid w:val="00AF26BC"/>
    <w:rsid w:val="00AF4248"/>
    <w:rsid w:val="00AF4566"/>
    <w:rsid w:val="00B00158"/>
    <w:rsid w:val="00B01D90"/>
    <w:rsid w:val="00B06440"/>
    <w:rsid w:val="00B205A8"/>
    <w:rsid w:val="00B32807"/>
    <w:rsid w:val="00B3521A"/>
    <w:rsid w:val="00B37F9B"/>
    <w:rsid w:val="00B42737"/>
    <w:rsid w:val="00B43D5C"/>
    <w:rsid w:val="00B46474"/>
    <w:rsid w:val="00B54ABB"/>
    <w:rsid w:val="00B708ED"/>
    <w:rsid w:val="00B7413B"/>
    <w:rsid w:val="00B7647F"/>
    <w:rsid w:val="00B7663C"/>
    <w:rsid w:val="00B8644E"/>
    <w:rsid w:val="00B86858"/>
    <w:rsid w:val="00B90CC5"/>
    <w:rsid w:val="00BA26A9"/>
    <w:rsid w:val="00BA4723"/>
    <w:rsid w:val="00BC507B"/>
    <w:rsid w:val="00BD5068"/>
    <w:rsid w:val="00BE3187"/>
    <w:rsid w:val="00BF4E77"/>
    <w:rsid w:val="00BF626A"/>
    <w:rsid w:val="00C1276C"/>
    <w:rsid w:val="00C142B1"/>
    <w:rsid w:val="00C32C6A"/>
    <w:rsid w:val="00C33249"/>
    <w:rsid w:val="00C34010"/>
    <w:rsid w:val="00C3684A"/>
    <w:rsid w:val="00C40A3F"/>
    <w:rsid w:val="00C716D0"/>
    <w:rsid w:val="00C7486D"/>
    <w:rsid w:val="00C83BB6"/>
    <w:rsid w:val="00C909E0"/>
    <w:rsid w:val="00C91AF6"/>
    <w:rsid w:val="00C959CF"/>
    <w:rsid w:val="00CA2FF7"/>
    <w:rsid w:val="00CB1134"/>
    <w:rsid w:val="00CB192D"/>
    <w:rsid w:val="00CB4F81"/>
    <w:rsid w:val="00CE14EB"/>
    <w:rsid w:val="00CE3C2A"/>
    <w:rsid w:val="00CE503C"/>
    <w:rsid w:val="00CE7AB7"/>
    <w:rsid w:val="00CF7374"/>
    <w:rsid w:val="00D00735"/>
    <w:rsid w:val="00D03A84"/>
    <w:rsid w:val="00D114C0"/>
    <w:rsid w:val="00D15E30"/>
    <w:rsid w:val="00D17213"/>
    <w:rsid w:val="00D23FE6"/>
    <w:rsid w:val="00D26FA3"/>
    <w:rsid w:val="00D3120A"/>
    <w:rsid w:val="00D3423D"/>
    <w:rsid w:val="00D414D0"/>
    <w:rsid w:val="00D42784"/>
    <w:rsid w:val="00D46F47"/>
    <w:rsid w:val="00D472CE"/>
    <w:rsid w:val="00D627A3"/>
    <w:rsid w:val="00D62F49"/>
    <w:rsid w:val="00D91967"/>
    <w:rsid w:val="00DA0191"/>
    <w:rsid w:val="00DA35C5"/>
    <w:rsid w:val="00DA5F7F"/>
    <w:rsid w:val="00DB6DA1"/>
    <w:rsid w:val="00DC56D2"/>
    <w:rsid w:val="00DD1EEB"/>
    <w:rsid w:val="00DD5153"/>
    <w:rsid w:val="00DE1568"/>
    <w:rsid w:val="00DE17FB"/>
    <w:rsid w:val="00DE40CA"/>
    <w:rsid w:val="00DE71F0"/>
    <w:rsid w:val="00DF0B12"/>
    <w:rsid w:val="00DF19E1"/>
    <w:rsid w:val="00E0246A"/>
    <w:rsid w:val="00E17A04"/>
    <w:rsid w:val="00E22760"/>
    <w:rsid w:val="00E233E6"/>
    <w:rsid w:val="00E23757"/>
    <w:rsid w:val="00E30027"/>
    <w:rsid w:val="00E35448"/>
    <w:rsid w:val="00E41070"/>
    <w:rsid w:val="00E42B98"/>
    <w:rsid w:val="00E5035A"/>
    <w:rsid w:val="00E55C0A"/>
    <w:rsid w:val="00E60728"/>
    <w:rsid w:val="00E608CA"/>
    <w:rsid w:val="00E702F6"/>
    <w:rsid w:val="00E80ED5"/>
    <w:rsid w:val="00E8198B"/>
    <w:rsid w:val="00E85988"/>
    <w:rsid w:val="00E91178"/>
    <w:rsid w:val="00E93244"/>
    <w:rsid w:val="00E96509"/>
    <w:rsid w:val="00E97787"/>
    <w:rsid w:val="00EA6BBA"/>
    <w:rsid w:val="00EB0D83"/>
    <w:rsid w:val="00EB1A48"/>
    <w:rsid w:val="00EB65CF"/>
    <w:rsid w:val="00EC49A9"/>
    <w:rsid w:val="00EC6F71"/>
    <w:rsid w:val="00ED055B"/>
    <w:rsid w:val="00ED5925"/>
    <w:rsid w:val="00EE4EEB"/>
    <w:rsid w:val="00F03E30"/>
    <w:rsid w:val="00F0477C"/>
    <w:rsid w:val="00F049AA"/>
    <w:rsid w:val="00F123CD"/>
    <w:rsid w:val="00F13B0E"/>
    <w:rsid w:val="00F170E4"/>
    <w:rsid w:val="00F25818"/>
    <w:rsid w:val="00F262FE"/>
    <w:rsid w:val="00F27AA0"/>
    <w:rsid w:val="00F27C0E"/>
    <w:rsid w:val="00F35DC0"/>
    <w:rsid w:val="00F41EA7"/>
    <w:rsid w:val="00F66723"/>
    <w:rsid w:val="00F71211"/>
    <w:rsid w:val="00F84342"/>
    <w:rsid w:val="00F84F47"/>
    <w:rsid w:val="00F90F8C"/>
    <w:rsid w:val="00FA083C"/>
    <w:rsid w:val="00FA64BA"/>
    <w:rsid w:val="00FB79FD"/>
    <w:rsid w:val="00FC26C4"/>
    <w:rsid w:val="00FC438B"/>
    <w:rsid w:val="00FC4513"/>
    <w:rsid w:val="00FC5499"/>
    <w:rsid w:val="00FC7156"/>
    <w:rsid w:val="00FD0C67"/>
    <w:rsid w:val="00FD2065"/>
    <w:rsid w:val="00FD2596"/>
    <w:rsid w:val="00FD48CF"/>
    <w:rsid w:val="00FE0180"/>
    <w:rsid w:val="00FE48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1C7AA"/>
  <w15:docId w15:val="{59716CB0-E012-4998-B43B-E72781E8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5D6"/>
    <w:pPr>
      <w:widowControl w:val="0"/>
      <w:spacing w:after="0" w:line="240" w:lineRule="auto"/>
    </w:pPr>
    <w:rPr>
      <w:rFonts w:ascii="Courier New" w:eastAsia="Times New Roman" w:hAnsi="Courier New" w:cs="Courier New"/>
      <w:noProof/>
      <w:color w:val="000000"/>
      <w:sz w:val="24"/>
      <w:szCs w:val="24"/>
      <w:lang w:eastAsia="vi-VN"/>
    </w:rPr>
  </w:style>
  <w:style w:type="paragraph" w:styleId="Heading1">
    <w:name w:val="heading 1"/>
    <w:aliases w:val="1 ghost,g"/>
    <w:basedOn w:val="Normal"/>
    <w:next w:val="Normal"/>
    <w:link w:val="Heading1Char"/>
    <w:qFormat/>
    <w:rsid w:val="00C716D0"/>
    <w:pPr>
      <w:keepNext/>
      <w:numPr>
        <w:numId w:val="1"/>
      </w:numPr>
      <w:overflowPunct w:val="0"/>
      <w:autoSpaceDE w:val="0"/>
      <w:autoSpaceDN w:val="0"/>
      <w:adjustRightInd w:val="0"/>
      <w:spacing w:line="400" w:lineRule="atLeast"/>
      <w:jc w:val="center"/>
      <w:textAlignment w:val="baseline"/>
      <w:outlineLvl w:val="0"/>
    </w:pPr>
    <w:rPr>
      <w:rFonts w:ascii="Arial" w:hAnsi="Arial" w:cs="Times New Roman"/>
      <w:b/>
      <w:sz w:val="28"/>
      <w:szCs w:val="20"/>
    </w:rPr>
  </w:style>
  <w:style w:type="paragraph" w:styleId="Heading2">
    <w:name w:val="heading 2"/>
    <w:aliases w:val="Char"/>
    <w:basedOn w:val="Normal"/>
    <w:next w:val="Normal"/>
    <w:link w:val="Heading2Char"/>
    <w:qFormat/>
    <w:rsid w:val="00C716D0"/>
    <w:pPr>
      <w:keepNext/>
      <w:numPr>
        <w:ilvl w:val="1"/>
        <w:numId w:val="1"/>
      </w:numPr>
      <w:spacing w:line="400" w:lineRule="atLeast"/>
      <w:jc w:val="both"/>
      <w:outlineLvl w:val="1"/>
    </w:pPr>
    <w:rPr>
      <w:rFonts w:cs="Times New Roman"/>
      <w:b/>
      <w:snapToGrid w:val="0"/>
      <w:sz w:val="28"/>
      <w:szCs w:val="20"/>
    </w:rPr>
  </w:style>
  <w:style w:type="paragraph" w:styleId="Heading3">
    <w:name w:val="heading 3"/>
    <w:aliases w:val="3 bullet,b"/>
    <w:basedOn w:val="Normal"/>
    <w:next w:val="Normal"/>
    <w:link w:val="Heading3Char"/>
    <w:qFormat/>
    <w:rsid w:val="00C716D0"/>
    <w:pPr>
      <w:keepNext/>
      <w:numPr>
        <w:ilvl w:val="2"/>
        <w:numId w:val="1"/>
      </w:numPr>
      <w:overflowPunct w:val="0"/>
      <w:autoSpaceDE w:val="0"/>
      <w:autoSpaceDN w:val="0"/>
      <w:adjustRightInd w:val="0"/>
      <w:spacing w:line="400" w:lineRule="atLeast"/>
      <w:jc w:val="both"/>
      <w:textAlignment w:val="baseline"/>
      <w:outlineLvl w:val="2"/>
    </w:pPr>
    <w:rPr>
      <w:rFonts w:cs="Times New Roman"/>
      <w:b/>
      <w:sz w:val="28"/>
      <w:szCs w:val="28"/>
    </w:rPr>
  </w:style>
  <w:style w:type="paragraph" w:styleId="Heading4">
    <w:name w:val="heading 4"/>
    <w:basedOn w:val="Normal"/>
    <w:next w:val="Normal"/>
    <w:link w:val="Heading4Char"/>
    <w:qFormat/>
    <w:rsid w:val="00C716D0"/>
    <w:pPr>
      <w:keepNext/>
      <w:numPr>
        <w:ilvl w:val="3"/>
        <w:numId w:val="1"/>
      </w:numPr>
      <w:spacing w:before="60" w:after="60"/>
      <w:outlineLvl w:val="3"/>
    </w:pPr>
    <w:rPr>
      <w:rFonts w:cs="Times New Roman"/>
      <w:b/>
      <w:bCs/>
      <w:i/>
      <w:iCs/>
      <w:sz w:val="28"/>
      <w:szCs w:val="28"/>
    </w:rPr>
  </w:style>
  <w:style w:type="paragraph" w:styleId="Heading5">
    <w:name w:val="heading 5"/>
    <w:basedOn w:val="Normal"/>
    <w:next w:val="Normal"/>
    <w:link w:val="Heading5Char"/>
    <w:qFormat/>
    <w:rsid w:val="00C716D0"/>
    <w:pPr>
      <w:numPr>
        <w:ilvl w:val="4"/>
        <w:numId w:val="1"/>
      </w:numPr>
      <w:spacing w:before="240" w:after="60"/>
      <w:outlineLvl w:val="4"/>
    </w:pPr>
    <w:rPr>
      <w:rFonts w:cs="Times New Roman"/>
      <w:i/>
      <w:iCs/>
    </w:rPr>
  </w:style>
  <w:style w:type="paragraph" w:styleId="Heading6">
    <w:name w:val="heading 6"/>
    <w:basedOn w:val="Normal"/>
    <w:next w:val="Normal"/>
    <w:link w:val="Heading6Char"/>
    <w:qFormat/>
    <w:rsid w:val="00C716D0"/>
    <w:pPr>
      <w:keepNext/>
      <w:numPr>
        <w:ilvl w:val="5"/>
        <w:numId w:val="1"/>
      </w:numPr>
      <w:spacing w:before="60" w:after="60"/>
      <w:jc w:val="center"/>
      <w:outlineLvl w:val="5"/>
    </w:pPr>
    <w:rPr>
      <w:rFonts w:cs="Times New Roman"/>
      <w:b/>
      <w:bCs/>
      <w:sz w:val="28"/>
      <w:szCs w:val="28"/>
    </w:rPr>
  </w:style>
  <w:style w:type="paragraph" w:styleId="Heading7">
    <w:name w:val="heading 7"/>
    <w:basedOn w:val="Normal"/>
    <w:next w:val="Normal"/>
    <w:link w:val="Heading7Char"/>
    <w:qFormat/>
    <w:rsid w:val="00C716D0"/>
    <w:pPr>
      <w:numPr>
        <w:ilvl w:val="6"/>
        <w:numId w:val="1"/>
      </w:numPr>
      <w:spacing w:before="240" w:after="60"/>
      <w:jc w:val="both"/>
      <w:outlineLvl w:val="6"/>
    </w:pPr>
    <w:rPr>
      <w:rFonts w:cs="Times New Roman"/>
      <w:sz w:val="28"/>
      <w:szCs w:val="28"/>
    </w:rPr>
  </w:style>
  <w:style w:type="paragraph" w:styleId="Heading8">
    <w:name w:val="heading 8"/>
    <w:basedOn w:val="Normal"/>
    <w:next w:val="Normal"/>
    <w:link w:val="Heading8Char"/>
    <w:qFormat/>
    <w:rsid w:val="00C716D0"/>
    <w:pPr>
      <w:numPr>
        <w:ilvl w:val="7"/>
        <w:numId w:val="1"/>
      </w:numPr>
      <w:spacing w:before="240" w:after="60"/>
      <w:jc w:val="both"/>
      <w:outlineLvl w:val="7"/>
    </w:pPr>
    <w:rPr>
      <w:rFonts w:cs="Times New Roman"/>
      <w:i/>
      <w:iCs/>
      <w:sz w:val="28"/>
      <w:szCs w:val="28"/>
    </w:rPr>
  </w:style>
  <w:style w:type="paragraph" w:styleId="Heading9">
    <w:name w:val="heading 9"/>
    <w:basedOn w:val="Normal"/>
    <w:next w:val="Normal"/>
    <w:link w:val="Heading9Char"/>
    <w:qFormat/>
    <w:rsid w:val="00C716D0"/>
    <w:pPr>
      <w:numPr>
        <w:ilvl w:val="8"/>
        <w:numId w:val="1"/>
      </w:numPr>
      <w:spacing w:before="240" w:after="60"/>
      <w:jc w:val="both"/>
      <w:outlineLvl w:val="8"/>
    </w:pPr>
    <w:rPr>
      <w:rFonts w:ascii="Arial" w:hAnsi="Arial"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
    <w:basedOn w:val="DefaultParagraphFont"/>
    <w:link w:val="Heading1"/>
    <w:rsid w:val="00C716D0"/>
    <w:rPr>
      <w:rFonts w:ascii="Arial" w:eastAsia="Times New Roman" w:hAnsi="Arial" w:cs="Times New Roman"/>
      <w:b/>
      <w:color w:val="000000"/>
      <w:sz w:val="28"/>
      <w:szCs w:val="20"/>
      <w:lang w:eastAsia="vi-VN"/>
    </w:rPr>
  </w:style>
  <w:style w:type="character" w:customStyle="1" w:styleId="Heading2Char">
    <w:name w:val="Heading 2 Char"/>
    <w:aliases w:val="Char Char"/>
    <w:basedOn w:val="DefaultParagraphFont"/>
    <w:link w:val="Heading2"/>
    <w:rsid w:val="00C716D0"/>
    <w:rPr>
      <w:rFonts w:ascii="Courier New" w:eastAsia="Times New Roman" w:hAnsi="Courier New" w:cs="Times New Roman"/>
      <w:b/>
      <w:snapToGrid w:val="0"/>
      <w:color w:val="000000"/>
      <w:sz w:val="28"/>
      <w:szCs w:val="20"/>
      <w:lang w:eastAsia="vi-VN"/>
    </w:rPr>
  </w:style>
  <w:style w:type="character" w:customStyle="1" w:styleId="Heading3Char">
    <w:name w:val="Heading 3 Char"/>
    <w:aliases w:val="3 bullet Char,b Char"/>
    <w:basedOn w:val="DefaultParagraphFont"/>
    <w:link w:val="Heading3"/>
    <w:rsid w:val="00C716D0"/>
    <w:rPr>
      <w:rFonts w:ascii="Courier New" w:eastAsia="Times New Roman" w:hAnsi="Courier New" w:cs="Times New Roman"/>
      <w:b/>
      <w:color w:val="000000"/>
      <w:sz w:val="28"/>
      <w:szCs w:val="28"/>
      <w:lang w:eastAsia="vi-VN"/>
    </w:rPr>
  </w:style>
  <w:style w:type="character" w:customStyle="1" w:styleId="Heading4Char">
    <w:name w:val="Heading 4 Char"/>
    <w:basedOn w:val="DefaultParagraphFont"/>
    <w:link w:val="Heading4"/>
    <w:rsid w:val="00C716D0"/>
    <w:rPr>
      <w:rFonts w:ascii="Courier New" w:eastAsia="Times New Roman" w:hAnsi="Courier New" w:cs="Times New Roman"/>
      <w:b/>
      <w:bCs/>
      <w:i/>
      <w:iCs/>
      <w:color w:val="000000"/>
      <w:sz w:val="28"/>
      <w:szCs w:val="28"/>
      <w:lang w:eastAsia="vi-VN"/>
    </w:rPr>
  </w:style>
  <w:style w:type="character" w:customStyle="1" w:styleId="Heading5Char">
    <w:name w:val="Heading 5 Char"/>
    <w:basedOn w:val="DefaultParagraphFont"/>
    <w:link w:val="Heading5"/>
    <w:rsid w:val="00C716D0"/>
    <w:rPr>
      <w:rFonts w:ascii="Courier New" w:eastAsia="Times New Roman" w:hAnsi="Courier New" w:cs="Times New Roman"/>
      <w:i/>
      <w:iCs/>
      <w:color w:val="000000"/>
      <w:sz w:val="24"/>
      <w:szCs w:val="24"/>
      <w:lang w:eastAsia="vi-VN"/>
    </w:rPr>
  </w:style>
  <w:style w:type="character" w:customStyle="1" w:styleId="Heading6Char">
    <w:name w:val="Heading 6 Char"/>
    <w:basedOn w:val="DefaultParagraphFont"/>
    <w:link w:val="Heading6"/>
    <w:rsid w:val="00C716D0"/>
    <w:rPr>
      <w:rFonts w:ascii="Courier New" w:eastAsia="Times New Roman" w:hAnsi="Courier New" w:cs="Times New Roman"/>
      <w:b/>
      <w:bCs/>
      <w:color w:val="000000"/>
      <w:sz w:val="28"/>
      <w:szCs w:val="28"/>
      <w:lang w:eastAsia="vi-VN"/>
    </w:rPr>
  </w:style>
  <w:style w:type="character" w:customStyle="1" w:styleId="Heading7Char">
    <w:name w:val="Heading 7 Char"/>
    <w:basedOn w:val="DefaultParagraphFont"/>
    <w:link w:val="Heading7"/>
    <w:rsid w:val="00C716D0"/>
    <w:rPr>
      <w:rFonts w:ascii="Courier New" w:eastAsia="Times New Roman" w:hAnsi="Courier New" w:cs="Times New Roman"/>
      <w:color w:val="000000"/>
      <w:sz w:val="28"/>
      <w:szCs w:val="28"/>
      <w:lang w:eastAsia="vi-VN"/>
    </w:rPr>
  </w:style>
  <w:style w:type="character" w:customStyle="1" w:styleId="Heading8Char">
    <w:name w:val="Heading 8 Char"/>
    <w:basedOn w:val="DefaultParagraphFont"/>
    <w:link w:val="Heading8"/>
    <w:rsid w:val="00C716D0"/>
    <w:rPr>
      <w:rFonts w:ascii="Courier New" w:eastAsia="Times New Roman" w:hAnsi="Courier New" w:cs="Times New Roman"/>
      <w:i/>
      <w:iCs/>
      <w:color w:val="000000"/>
      <w:sz w:val="28"/>
      <w:szCs w:val="28"/>
      <w:lang w:eastAsia="vi-VN"/>
    </w:rPr>
  </w:style>
  <w:style w:type="character" w:customStyle="1" w:styleId="Heading9Char">
    <w:name w:val="Heading 9 Char"/>
    <w:basedOn w:val="DefaultParagraphFont"/>
    <w:link w:val="Heading9"/>
    <w:rsid w:val="00C716D0"/>
    <w:rPr>
      <w:rFonts w:ascii="Arial" w:eastAsia="Times New Roman" w:hAnsi="Arial" w:cs="Times New Roman"/>
      <w:color w:val="000000"/>
      <w:lang w:eastAsia="vi-VN"/>
    </w:rPr>
  </w:style>
  <w:style w:type="paragraph" w:styleId="Title">
    <w:name w:val="Title"/>
    <w:basedOn w:val="Normal"/>
    <w:link w:val="TitleChar"/>
    <w:qFormat/>
    <w:rsid w:val="00C716D0"/>
    <w:pPr>
      <w:jc w:val="center"/>
    </w:pPr>
    <w:rPr>
      <w:rFonts w:ascii="Times New Roman" w:hAnsi="Times New Roman" w:cs="Times New Roman"/>
      <w:color w:val="auto"/>
      <w:sz w:val="28"/>
      <w:szCs w:val="28"/>
    </w:rPr>
  </w:style>
  <w:style w:type="character" w:customStyle="1" w:styleId="TitleChar">
    <w:name w:val="Title Char"/>
    <w:basedOn w:val="DefaultParagraphFont"/>
    <w:link w:val="Title"/>
    <w:rsid w:val="00C716D0"/>
    <w:rPr>
      <w:rFonts w:ascii="Times New Roman" w:eastAsia="Times New Roman" w:hAnsi="Times New Roman" w:cs="Times New Roman"/>
      <w:sz w:val="28"/>
      <w:szCs w:val="28"/>
    </w:rPr>
  </w:style>
  <w:style w:type="paragraph" w:styleId="ListParagraph">
    <w:name w:val="List Paragraph"/>
    <w:basedOn w:val="Normal"/>
    <w:link w:val="ListParagraphChar"/>
    <w:qFormat/>
    <w:rsid w:val="00C716D0"/>
    <w:pPr>
      <w:ind w:left="720"/>
    </w:pPr>
    <w:rPr>
      <w:rFonts w:ascii="Times New Roman" w:hAnsi="Times New Roman" w:cs="Times New Roman"/>
      <w:color w:val="auto"/>
      <w:szCs w:val="20"/>
    </w:rPr>
  </w:style>
  <w:style w:type="character" w:customStyle="1" w:styleId="ListParagraphChar">
    <w:name w:val="List Paragraph Char"/>
    <w:link w:val="ListParagraph"/>
    <w:qFormat/>
    <w:locked/>
    <w:rsid w:val="00C716D0"/>
    <w:rPr>
      <w:rFonts w:ascii="Times New Roman" w:eastAsia="Times New Roman" w:hAnsi="Times New Roman" w:cs="Times New Roman"/>
      <w:sz w:val="24"/>
      <w:szCs w:val="20"/>
    </w:rPr>
  </w:style>
  <w:style w:type="paragraph" w:styleId="BodyText">
    <w:name w:val="Body Text"/>
    <w:basedOn w:val="Normal"/>
    <w:link w:val="BodyTextChar"/>
    <w:semiHidden/>
    <w:rsid w:val="00C716D0"/>
    <w:pPr>
      <w:spacing w:after="120"/>
    </w:pPr>
    <w:rPr>
      <w:rFonts w:cs="Times New Roman"/>
    </w:rPr>
  </w:style>
  <w:style w:type="character" w:customStyle="1" w:styleId="BodyTextChar">
    <w:name w:val="Body Text Char"/>
    <w:basedOn w:val="DefaultParagraphFont"/>
    <w:link w:val="BodyText"/>
    <w:semiHidden/>
    <w:rsid w:val="00C716D0"/>
    <w:rPr>
      <w:rFonts w:ascii="Courier New" w:eastAsia="Times New Roman" w:hAnsi="Courier New" w:cs="Times New Roman"/>
      <w:color w:val="000000"/>
      <w:sz w:val="24"/>
      <w:szCs w:val="24"/>
      <w:lang w:eastAsia="vi-VN"/>
    </w:rPr>
  </w:style>
  <w:style w:type="paragraph" w:styleId="BalloonText">
    <w:name w:val="Balloon Text"/>
    <w:basedOn w:val="Normal"/>
    <w:link w:val="BalloonTextChar"/>
    <w:uiPriority w:val="99"/>
    <w:semiHidden/>
    <w:unhideWhenUsed/>
    <w:rsid w:val="00C716D0"/>
    <w:rPr>
      <w:rFonts w:ascii="Tahoma" w:hAnsi="Tahoma" w:cs="Tahoma"/>
      <w:sz w:val="16"/>
      <w:szCs w:val="16"/>
    </w:rPr>
  </w:style>
  <w:style w:type="character" w:customStyle="1" w:styleId="BalloonTextChar">
    <w:name w:val="Balloon Text Char"/>
    <w:basedOn w:val="DefaultParagraphFont"/>
    <w:link w:val="BalloonText"/>
    <w:uiPriority w:val="99"/>
    <w:semiHidden/>
    <w:rsid w:val="00C716D0"/>
    <w:rPr>
      <w:rFonts w:ascii="Tahoma" w:eastAsia="Times New Roman" w:hAnsi="Tahoma" w:cs="Tahoma"/>
      <w:color w:val="000000"/>
      <w:sz w:val="16"/>
      <w:szCs w:val="16"/>
      <w:lang w:eastAsia="vi-VN"/>
    </w:rPr>
  </w:style>
  <w:style w:type="paragraph" w:styleId="Header">
    <w:name w:val="header"/>
    <w:basedOn w:val="Normal"/>
    <w:link w:val="HeaderChar"/>
    <w:uiPriority w:val="99"/>
    <w:unhideWhenUsed/>
    <w:rsid w:val="00C716D0"/>
    <w:pPr>
      <w:tabs>
        <w:tab w:val="center" w:pos="4513"/>
        <w:tab w:val="right" w:pos="9026"/>
      </w:tabs>
    </w:pPr>
  </w:style>
  <w:style w:type="character" w:customStyle="1" w:styleId="HeaderChar">
    <w:name w:val="Header Char"/>
    <w:basedOn w:val="DefaultParagraphFont"/>
    <w:link w:val="Header"/>
    <w:uiPriority w:val="99"/>
    <w:rsid w:val="00C716D0"/>
    <w:rPr>
      <w:rFonts w:ascii="Courier New" w:eastAsia="Times New Roman" w:hAnsi="Courier New" w:cs="Courier New"/>
      <w:color w:val="000000"/>
      <w:sz w:val="24"/>
      <w:szCs w:val="24"/>
      <w:lang w:eastAsia="vi-VN"/>
    </w:rPr>
  </w:style>
  <w:style w:type="paragraph" w:styleId="Footer">
    <w:name w:val="footer"/>
    <w:basedOn w:val="Normal"/>
    <w:link w:val="FooterChar"/>
    <w:uiPriority w:val="99"/>
    <w:unhideWhenUsed/>
    <w:rsid w:val="00C716D0"/>
    <w:pPr>
      <w:tabs>
        <w:tab w:val="center" w:pos="4513"/>
        <w:tab w:val="right" w:pos="9026"/>
      </w:tabs>
    </w:pPr>
  </w:style>
  <w:style w:type="character" w:customStyle="1" w:styleId="FooterChar">
    <w:name w:val="Footer Char"/>
    <w:basedOn w:val="DefaultParagraphFont"/>
    <w:link w:val="Footer"/>
    <w:uiPriority w:val="99"/>
    <w:rsid w:val="00C716D0"/>
    <w:rPr>
      <w:rFonts w:ascii="Courier New" w:eastAsia="Times New Roman" w:hAnsi="Courier New" w:cs="Courier New"/>
      <w:color w:val="000000"/>
      <w:sz w:val="24"/>
      <w:szCs w:val="24"/>
      <w:lang w:eastAsia="vi-VN"/>
    </w:rPr>
  </w:style>
  <w:style w:type="character" w:styleId="CommentReference">
    <w:name w:val="annotation reference"/>
    <w:basedOn w:val="DefaultParagraphFont"/>
    <w:uiPriority w:val="99"/>
    <w:semiHidden/>
    <w:unhideWhenUsed/>
    <w:rsid w:val="00AE0364"/>
    <w:rPr>
      <w:sz w:val="16"/>
      <w:szCs w:val="16"/>
    </w:rPr>
  </w:style>
  <w:style w:type="paragraph" w:styleId="CommentText">
    <w:name w:val="annotation text"/>
    <w:basedOn w:val="Normal"/>
    <w:link w:val="CommentTextChar"/>
    <w:uiPriority w:val="99"/>
    <w:semiHidden/>
    <w:unhideWhenUsed/>
    <w:rsid w:val="00AE0364"/>
    <w:rPr>
      <w:sz w:val="20"/>
      <w:szCs w:val="20"/>
    </w:rPr>
  </w:style>
  <w:style w:type="character" w:customStyle="1" w:styleId="CommentTextChar">
    <w:name w:val="Comment Text Char"/>
    <w:basedOn w:val="DefaultParagraphFont"/>
    <w:link w:val="CommentText"/>
    <w:uiPriority w:val="99"/>
    <w:semiHidden/>
    <w:rsid w:val="00AE0364"/>
    <w:rPr>
      <w:rFonts w:ascii="Courier New" w:eastAsia="Times New Roman" w:hAnsi="Courier New" w:cs="Courier New"/>
      <w:color w:val="000000"/>
      <w:sz w:val="20"/>
      <w:szCs w:val="20"/>
      <w:lang w:eastAsia="vi-VN"/>
    </w:rPr>
  </w:style>
  <w:style w:type="paragraph" w:styleId="CommentSubject">
    <w:name w:val="annotation subject"/>
    <w:basedOn w:val="CommentText"/>
    <w:next w:val="CommentText"/>
    <w:link w:val="CommentSubjectChar"/>
    <w:uiPriority w:val="99"/>
    <w:semiHidden/>
    <w:unhideWhenUsed/>
    <w:rsid w:val="00AE0364"/>
    <w:rPr>
      <w:b/>
      <w:bCs/>
    </w:rPr>
  </w:style>
  <w:style w:type="character" w:customStyle="1" w:styleId="CommentSubjectChar">
    <w:name w:val="Comment Subject Char"/>
    <w:basedOn w:val="CommentTextChar"/>
    <w:link w:val="CommentSubject"/>
    <w:uiPriority w:val="99"/>
    <w:semiHidden/>
    <w:rsid w:val="00AE0364"/>
    <w:rPr>
      <w:rFonts w:ascii="Courier New" w:eastAsia="Times New Roman" w:hAnsi="Courier New" w:cs="Courier New"/>
      <w:b/>
      <w:bCs/>
      <w:color w:val="000000"/>
      <w:sz w:val="20"/>
      <w:szCs w:val="20"/>
      <w:lang w:eastAsia="vi-VN"/>
    </w:rPr>
  </w:style>
  <w:style w:type="paragraph" w:styleId="Revision">
    <w:name w:val="Revision"/>
    <w:hidden/>
    <w:uiPriority w:val="99"/>
    <w:semiHidden/>
    <w:rsid w:val="00AE0364"/>
    <w:pPr>
      <w:spacing w:after="0" w:line="240" w:lineRule="auto"/>
    </w:pPr>
    <w:rPr>
      <w:rFonts w:ascii="Courier New" w:eastAsia="Times New Roman" w:hAnsi="Courier New" w:cs="Courier New"/>
      <w:color w:val="000000"/>
      <w:sz w:val="24"/>
      <w:szCs w:val="24"/>
      <w:lang w:eastAsia="vi-VN"/>
    </w:rPr>
  </w:style>
  <w:style w:type="character" w:styleId="Hyperlink">
    <w:name w:val="Hyperlink"/>
    <w:rsid w:val="00A74C86"/>
    <w:rPr>
      <w:color w:val="0000FF"/>
      <w:u w:val="single"/>
    </w:rPr>
  </w:style>
  <w:style w:type="paragraph" w:customStyle="1" w:styleId="ColorfulList-Accent11">
    <w:name w:val="Colorful List - Accent 11"/>
    <w:basedOn w:val="Normal"/>
    <w:rsid w:val="00B205A8"/>
    <w:pPr>
      <w:widowControl/>
      <w:suppressAutoHyphens/>
      <w:spacing w:after="200" w:line="276" w:lineRule="auto"/>
      <w:ind w:left="720"/>
      <w:contextualSpacing/>
    </w:pPr>
    <w:rPr>
      <w:rFonts w:ascii="Calibri" w:eastAsia="Calibri" w:hAnsi="Calibri" w:cs="Times New Roman"/>
      <w:noProof w:val="0"/>
      <w:sz w:val="22"/>
      <w:szCs w:val="22"/>
      <w:lang w:val="x-none" w:eastAsia="zh-CN"/>
    </w:rPr>
  </w:style>
  <w:style w:type="paragraph" w:customStyle="1" w:styleId="MC1">
    <w:name w:val="MỤC 1"/>
    <w:basedOn w:val="Normal"/>
    <w:rsid w:val="00B205A8"/>
    <w:pPr>
      <w:widowControl/>
      <w:numPr>
        <w:numId w:val="14"/>
      </w:numPr>
      <w:suppressAutoHyphens/>
      <w:jc w:val="both"/>
    </w:pPr>
    <w:rPr>
      <w:rFonts w:ascii="Times New Roman" w:hAnsi="Times New Roman" w:cs="Times New Roman"/>
      <w:b/>
      <w:noProof w:val="0"/>
      <w:sz w:val="28"/>
      <w:szCs w:val="2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47216">
      <w:bodyDiv w:val="1"/>
      <w:marLeft w:val="0"/>
      <w:marRight w:val="0"/>
      <w:marTop w:val="0"/>
      <w:marBottom w:val="0"/>
      <w:divBdr>
        <w:top w:val="none" w:sz="0" w:space="0" w:color="auto"/>
        <w:left w:val="none" w:sz="0" w:space="0" w:color="auto"/>
        <w:bottom w:val="none" w:sz="0" w:space="0" w:color="auto"/>
        <w:right w:val="none" w:sz="0" w:space="0" w:color="auto"/>
      </w:divBdr>
    </w:div>
    <w:div w:id="206244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8B685-3B9F-49B1-9FFA-CA01A322E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linhplayer</dc:creator>
  <cp:lastModifiedBy>Đặng Thúy Anh</cp:lastModifiedBy>
  <cp:revision>4</cp:revision>
  <cp:lastPrinted>2021-02-22T07:36:00Z</cp:lastPrinted>
  <dcterms:created xsi:type="dcterms:W3CDTF">2022-06-10T04:27:00Z</dcterms:created>
  <dcterms:modified xsi:type="dcterms:W3CDTF">2022-06-10T07:20:00Z</dcterms:modified>
</cp:coreProperties>
</file>